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spacing w:before="16" w:lineRule="auto" w:line="242"/>
        <w:ind w:left="996" w:right="996"/>
      </w:pPr>
      <w:r>
        <w:rPr>
          <w:rFonts w:cs="Times New Roman" w:hAnsi="Times New Roman" w:eastAsia="Times New Roman" w:ascii="Times New Roman"/>
          <w:w w:val="99"/>
          <w:sz w:val="48"/>
          <w:szCs w:val="48"/>
        </w:rPr>
        <w:t>i2kit: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Tool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for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Immutable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Infrastructure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 Deployments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based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on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Lightweight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Virtual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 Machines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specialized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to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run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w w:val="99"/>
          <w:sz w:val="48"/>
          <w:szCs w:val="48"/>
        </w:rPr>
        <w:t>Containers</w:t>
      </w:r>
      <w:r>
        <w:rPr>
          <w:rFonts w:cs="Times New Roman" w:hAnsi="Times New Roman" w:eastAsia="Times New Roman" w:ascii="Times New Roman"/>
          <w:w w:val="100"/>
          <w:sz w:val="48"/>
          <w:szCs w:val="48"/>
        </w:rPr>
      </w:r>
    </w:p>
    <w:p>
      <w:pPr>
        <w:rPr>
          <w:sz w:val="28"/>
          <w:szCs w:val="28"/>
        </w:rPr>
        <w:jc w:val="left"/>
        <w:spacing w:before="9" w:lineRule="exact" w:line="280"/>
        <w:sectPr>
          <w:pgSz w:w="12240" w:h="15840"/>
          <w:pgMar w:top="960" w:bottom="280" w:left="860" w:right="86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3" w:lineRule="auto" w:line="256"/>
        <w:ind w:left="1003" w:right="-17"/>
      </w:pPr>
      <w:r>
        <w:rPr>
          <w:rFonts w:cs="Times New Roman" w:hAnsi="Times New Roman" w:eastAsia="Times New Roman" w:ascii="Times New Roman"/>
          <w:w w:val="99"/>
          <w:sz w:val="22"/>
          <w:szCs w:val="22"/>
        </w:rPr>
        <w:t>Pablo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Chico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Guzma´n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Madrid,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Spain</w:t>
      </w:r>
      <w:hyperlink r:id="rId4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 pablo.chico@imdea.org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3" w:lineRule="auto" w:line="256"/>
        <w:ind w:left="-17" w:right="-17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Felipe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Gorostiaga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Madrid,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felipe.gorostiaga@imdea.org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3" w:lineRule="auto" w:line="256"/>
        <w:ind w:left="-17" w:right="1003"/>
        <w:sectPr>
          <w:type w:val="continuous"/>
          <w:pgSz w:w="12240" w:h="15840"/>
          <w:pgMar w:top="960" w:bottom="280" w:left="860" w:right="860"/>
          <w:cols w:num="3" w:equalWidth="off">
            <w:col w:w="3220" w:space="901"/>
            <w:col w:w="2315" w:space="901"/>
            <w:col w:w="318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Ce´sar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Sa´nchez</w:t>
      </w:r>
      <w:r>
        <w:rPr>
          <w:rFonts w:cs="Times New Roman" w:hAnsi="Times New Roman" w:eastAsia="Times New Roman" w:ascii="Times New Roman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Madrid,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Spain</w:t>
      </w:r>
      <w:hyperlink r:id="rId5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 cesar.sanchez@imdea.org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2240" w:h="15840"/>
          <w:pgMar w:top="960" w:bottom="280" w:left="860" w:right="86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52" w:lineRule="exact" w:line="200"/>
        <w:ind w:left="119" w:right="-31" w:firstLine="199"/>
      </w:pPr>
      <w:r>
        <w:pict>
          <v:shape type="#_x0000_t202" style="position:absolute;margin-left:14.9065pt;margin-top:210.14pt;width:22pt;height:350.86pt;mso-position-horizontal-relative:page;mso-position-vertical-relative:page;z-index:-62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40"/>
                      <w:szCs w:val="40"/>
                    </w:rPr>
                    <w:jc w:val="left"/>
                    <w:spacing w:lineRule="exact" w:line="420"/>
                    <w:ind w:left="20" w:right="-60"/>
                  </w:pPr>
                  <w:r>
                    <w:rPr>
                      <w:rFonts w:cs="Times New Roman" w:hAnsi="Times New Roman" w:eastAsia="Times New Roman" w:ascii="Times New Roman"/>
                      <w:color w:val="7F7F7F"/>
                      <w:sz w:val="40"/>
                      <w:szCs w:val="40"/>
                    </w:rPr>
                    <w:t>arXiv:1802.10375v1  [cs.DC]  28 Feb 2018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Abstract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—Container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technologies,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like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Docker,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becoming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increasingly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popular.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provide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exceptional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developer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experience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because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offer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lightweight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isolation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ease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software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distribution.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also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widely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used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production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environments,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where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different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challenges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arise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such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security,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networking,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service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discovery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load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balanc-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ing.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cluster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management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tools,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such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Kubernetes,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attempt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solve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problems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introducing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new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control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layer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deployment.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However,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adding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new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control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layer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extra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configuration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step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additional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potential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source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runtime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errors.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virtual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machine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technology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offered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cloud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providers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more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mature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proven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terms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security,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networking,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service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discovery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load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balancing.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However,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virtual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heavier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local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development,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less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flexible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resource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allocation,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suffer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longer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boot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times.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3" w:lineRule="exact" w:line="200"/>
        <w:ind w:left="119" w:right="-31" w:firstLine="19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This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paper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presents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alternative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enjoy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best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features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both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approaches: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(1)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mature,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proven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cloud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vendor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technology;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(2)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new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control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layer;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(3)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lightweight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Our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solution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i2kit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deployment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based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immutable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infrastructure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pattern,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where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virtual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deployment.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i2kit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tool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accepts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simplified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format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Kubernetes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Manifests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order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reuse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Kubernetes’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most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successful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principles,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but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creates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lightweight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virtual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each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Pod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using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Linuxkit.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Linuxkit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alleviates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drawback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size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using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virtual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machines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would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otherwise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entail,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because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footprint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Linuxkit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approximately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60MB.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Finally,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attack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surface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system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reduced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since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Linuxkit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installs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minimum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set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dependencies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run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containers,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different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Pods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are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isolated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hypervisor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technology.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3" w:lineRule="exact" w:line="200"/>
        <w:ind w:left="119" w:right="-31" w:firstLine="19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Index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Terms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—service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composition,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deployment;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immutable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infrastructure;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resource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allocation;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817" w:right="169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NTRODUCTION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4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(e.g.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[3]),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(CaaS)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players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EC2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Azure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extremely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instantiation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per-instance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footprints,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6" w:lineRule="auto" w:line="249"/>
        <w:ind w:right="8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exceptional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experience.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databases,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message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brokers,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proxies,.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everything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so-called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micro-service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[4],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(CI)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jobs,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challenges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challenges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vendor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(VMs)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immediately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tools—like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[6],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Swarm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[7]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Mesos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[8]—attempt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practices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massive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behavior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strongly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runtime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dependency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non-negligible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learning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curve,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debugging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extremely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hard.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  <w:sectPr>
          <w:type w:val="continuous"/>
          <w:pgSz w:w="12240" w:h="15840"/>
          <w:pgMar w:top="96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argue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reason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weaker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concern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1" w:lineRule="atLeast" w:line="240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increasingly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hundred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60MB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footprint)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diminishes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advantages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ectPr>
          <w:pgSz w:w="12240" w:h="15840"/>
          <w:pgMar w:top="920" w:bottom="280" w:left="860" w:right="860"/>
          <w:cols w:num="2" w:equalWidth="off">
            <w:col w:w="5141" w:space="2659"/>
            <w:col w:w="2720"/>
          </w:cols>
        </w:sectPr>
      </w:pPr>
      <w:r>
        <w:pict>
          <v:group style="position:absolute;margin-left:350.947pt;margin-top:50.918pt;width:173.12pt;height:95.12pt;mso-position-horizontal-relative:page;mso-position-vertical-relative:page;z-index:-620" coordorigin="7019,1018" coordsize="3462,1902">
            <v:shape style="position:absolute;left:8558;top:2319;width:640;height:512" coordorigin="8558,2319" coordsize="640,512" path="m8558,2319l8558,2831,9198,2831,9198,2319,8558,2319xe" filled="f" stroked="t" strokeweight="0.32pt" strokecolor="#000000">
              <v:path arrowok="t"/>
            </v:shape>
            <v:shape style="position:absolute;left:7790;top:2319;width:640;height:512" coordorigin="7790,2319" coordsize="640,512" path="m7790,2319l7790,2831,8430,2831,8430,2319,7790,2319xe" filled="f" stroked="t" strokeweight="0.32pt" strokecolor="#000000">
              <v:path arrowok="t"/>
            </v:shape>
            <v:shape style="position:absolute;left:9710;top:2319;width:640;height:512" coordorigin="9710,2319" coordsize="640,512" path="m9710,2319l9710,2831,10350,2831,10350,2319,9710,2319xe" filled="f" stroked="t" strokeweight="0.32pt" strokecolor="#000000">
              <v:path arrowok="t"/>
            </v:shape>
            <v:shape style="position:absolute;left:7022;top:2214;width:3456;height:704" coordorigin="7022,2214" coordsize="3456,704" path="m7022,2214l7022,2918,10478,2918,10478,2214,7022,2214xe" filled="f" stroked="t" strokeweight="0.32pt" strokecolor="#000000">
              <v:path arrowok="t"/>
            </v:shape>
            <v:shape style="position:absolute;left:8582;top:1022;width:848;height:848" coordorigin="8582,1022" coordsize="848,848" path="m9430,1423l9426,1388,9420,1354,9412,1321,9401,1290,9387,1260,9372,1231,9354,1203,9334,1177,9313,1152,9289,1130,9264,1109,9238,1090,9210,1073,9180,1059,9150,1046,9118,1036,9086,1029,9052,1024,9018,1022,8983,1022,8948,1025,8915,1031,8882,1040,8850,1051,8820,1064,8791,1080,8764,1098,8737,1117,8713,1139,8690,1162,8670,1187,8651,1214,8634,1242,8619,1271,8607,1302,8597,1334,8589,1366,8584,1400,8582,1434,8583,1469,8586,1503,8592,1537,8600,1570,8611,1601,8625,1632,8640,1661,8658,1688,8678,1714,8700,1739,8723,1761,8748,1782,8775,1801,8803,1818,8832,1832,8862,1845,8894,1855,8927,1862,8960,1867,8994,1870,9029,1869,9064,1866,9098,1860,9130,1851,9162,1840,9192,1827,9221,1811,9249,1794,9275,1774,9299,1752,9322,1729,9343,1704,9362,1677,9378,1649,9393,1620,9405,1589,9415,1558,9423,1525,9428,1492,9430,1457,9430,1423e" filled="f" stroked="t" strokeweight="0.32pt" strokecolor="#000000">
              <v:path arrowok="t"/>
            </v:shape>
            <v:shape style="position:absolute;left:8266;top:1705;width:405;height:509" coordorigin="8266,1705" coordsize="405,509" path="m8670,1705l8266,2214e" filled="f" stroked="t" strokeweight="0.32pt" strokecolor="#000000">
              <v:path arrowok="t"/>
            </v:shape>
            <v:shape style="position:absolute;left:8266;top:2103;width:99;height:111" coordorigin="8266,2103" coordsize="99,111" path="m8266,2214l8365,2149,8306,2103,8266,2214xe" filled="t" fillcolor="#000000" stroked="f">
              <v:path arrowok="t"/>
              <v:fill/>
            </v:shape>
            <v:shape style="position:absolute;left:8266;top:2103;width:99;height:111" coordorigin="8266,2103" coordsize="99,111" path="m8266,2214l8365,2149,8306,2103,8266,2214xe" filled="f" stroked="t" strokeweight="0.32pt" strokecolor="#000000">
              <v:path arrowok="t"/>
            </v:shape>
            <v:shape style="position:absolute;left:9334;top:1715;width:507;height:499" coordorigin="9334,1715" coordsize="507,499" path="m9334,1715l9841,2214e" filled="f" stroked="t" strokeweight="0.32pt" strokecolor="#000000">
              <v:path arrowok="t"/>
            </v:shape>
            <v:shape style="position:absolute;left:9735;top:2108;width:106;height:105" coordorigin="9735,2108" coordsize="106,105" path="m9841,2214l9788,2108,9735,2162,9841,2214xe" filled="t" fillcolor="#000000" stroked="f">
              <v:path arrowok="t"/>
              <v:fill/>
            </v:shape>
            <v:shape style="position:absolute;left:9735;top:2108;width:106;height:105" coordorigin="9735,2108" coordsize="106,105" path="m9841,2214l9788,2108,9735,2162,9841,2214xe" filled="f" stroked="t" strokeweight="0.32pt" strokecolor="#000000">
              <v:path arrowok="t"/>
            </v:shape>
            <v:shape style="position:absolute;left:9007;top:1870;width:2;height:344" coordorigin="9007,1870" coordsize="2,344" path="m9009,1870l9007,2213e" filled="f" stroked="t" strokeweight="0.32pt" strokecolor="#000000">
              <v:path arrowok="t"/>
            </v:shape>
            <v:shape style="position:absolute;left:8970;top:2101;width:75;height:112" coordorigin="8970,2101" coordsize="75,112" path="m9007,2213l9045,2102,8970,2101,9007,2213xe" filled="t" fillcolor="#000000" stroked="f">
              <v:path arrowok="t"/>
              <v:fill/>
            </v:shape>
            <v:shape style="position:absolute;left:8970;top:2101;width:75;height:112" coordorigin="8970,2101" coordsize="75,112" path="m9007,2213l9045,2102,8970,2101,9007,2213xe" filled="f" stroked="t" strokeweight="0.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3"/>
          <w:szCs w:val="23"/>
        </w:rPr>
        <w:t>Service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60"/>
        <w:ind w:left="119" w:right="-50"/>
      </w:pP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1"/>
          <w:sz w:val="16"/>
          <w:szCs w:val="16"/>
        </w:rPr>
        <w:t>Replica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180"/>
        <w:ind w:right="-54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-1"/>
          <w:sz w:val="23"/>
          <w:szCs w:val="23"/>
        </w:rPr>
        <w:t>Pod</w:t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180"/>
        <w:ind w:right="-54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-1"/>
          <w:sz w:val="23"/>
          <w:szCs w:val="23"/>
        </w:rPr>
        <w:t>Pod</w:t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180"/>
        <w:ind w:right="-79"/>
      </w:pPr>
      <w:r>
        <w:br w:type="column"/>
      </w:r>
      <w:r>
        <w:rPr>
          <w:rFonts w:cs="Times New Roman" w:hAnsi="Times New Roman" w:eastAsia="Times New Roman" w:ascii="Times New Roman"/>
          <w:w w:val="101"/>
          <w:position w:val="-1"/>
          <w:sz w:val="40"/>
          <w:szCs w:val="40"/>
        </w:rPr>
        <w:t>...</w:t>
      </w:r>
      <w:r>
        <w:rPr>
          <w:rFonts w:cs="Times New Roman" w:hAnsi="Times New Roman" w:eastAsia="Times New Roman" w:ascii="Times New Roman"/>
          <w:w w:val="100"/>
          <w:position w:val="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180"/>
        <w:sectPr>
          <w:type w:val="continuous"/>
          <w:pgSz w:w="12240" w:h="15840"/>
          <w:pgMar w:top="960" w:bottom="280" w:left="860" w:right="860"/>
          <w:cols w:num="6" w:equalWidth="off">
            <w:col w:w="3529" w:space="2762"/>
            <w:col w:w="516" w:space="252"/>
            <w:col w:w="390" w:space="378"/>
            <w:col w:w="390" w:space="250"/>
            <w:col w:w="297" w:space="215"/>
            <w:col w:w="15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-1"/>
          <w:sz w:val="23"/>
          <w:szCs w:val="23"/>
        </w:rPr>
        <w:t>Pod</w:t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6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0"/>
        <w:sectPr>
          <w:type w:val="continuous"/>
          <w:pgSz w:w="12240" w:h="15840"/>
          <w:pgMar w:top="960" w:bottom="280" w:left="860" w:right="860"/>
          <w:cols w:num="3" w:equalWidth="off">
            <w:col w:w="5141" w:space="1150"/>
            <w:col w:w="222" w:space="546"/>
            <w:col w:w="346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Elastic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discovery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challenges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briefly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analyzes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adopting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III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introduces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ployments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concludes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9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DVANTAGES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ISADVANTAGES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Borg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Omega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[11]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adapted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adapt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9" w:right="221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entities: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subsections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3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8" w:lineRule="auto" w:line="249"/>
        <w:ind w:left="518" w:right="-34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YAML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description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518" w:right="-34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recorded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combined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676" w:right="79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High-Level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view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Kubernetes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2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2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kind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2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metadata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2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matchLabels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app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5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4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metadata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app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7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98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958" w:right="126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80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535" w:right="165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Manifest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File.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99" w:right="85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workloads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99" w:right="85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failure.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9"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imperative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describe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imperative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procedure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usually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shorter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simpler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imperative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coordinate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Occasionally,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undesired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reconcile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unreachable,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reschedule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healthy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reconciling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right="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9" w:lineRule="auto" w:line="249"/>
        <w:ind w:left="399" w:right="85" w:hanging="181"/>
        <w:sectPr>
          <w:type w:val="continuous"/>
          <w:pgSz w:w="12240" w:h="15840"/>
          <w:pgMar w:top="96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scraper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tailing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1"/>
        <w:ind w:left="337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analytics.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518" w:right="-34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sidecar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 w:lineRule="exact" w:line="200"/>
        <w:ind w:left="319" w:right="-50"/>
      </w:pP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essentially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sandbox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con-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MASTER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NODES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576"/>
      </w:pPr>
      <w:r>
        <w:rPr>
          <w:rFonts w:cs="Times New Roman" w:hAnsi="Times New Roman" w:eastAsia="Times New Roman" w:ascii="Times New Roman"/>
          <w:w w:val="99"/>
          <w:sz w:val="23"/>
          <w:szCs w:val="23"/>
        </w:rPr>
        <w:t>API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WORKER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NODE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4"/>
        <w:ind w:left="64"/>
      </w:pPr>
      <w:r>
        <w:rPr>
          <w:rFonts w:cs="Times New Roman" w:hAnsi="Times New Roman" w:eastAsia="Times New Roman" w:ascii="Times New Roman"/>
          <w:sz w:val="19"/>
          <w:szCs w:val="19"/>
        </w:rPr>
        <w:t>Kubelet     Proxy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64"/>
        <w:sectPr>
          <w:pgSz w:w="12240" w:h="15840"/>
          <w:pgMar w:top="920" w:bottom="280" w:left="860" w:right="860"/>
          <w:cols w:num="3" w:equalWidth="off">
            <w:col w:w="5141" w:space="733"/>
            <w:col w:w="1311" w:space="1313"/>
            <w:col w:w="2022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9"/>
        <w:ind w:left="119" w:right="-5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ring-fences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200"/>
        <w:ind w:left="119" w:right="-50"/>
      </w:pP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OS,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builds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stack,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bunch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name-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right="-49"/>
      </w:pPr>
      <w:r>
        <w:br w:type="column"/>
      </w:r>
      <w:r>
        <w:rPr>
          <w:rFonts w:cs="Times New Roman" w:hAnsi="Times New Roman" w:eastAsia="Times New Roman" w:ascii="Times New Roman"/>
          <w:sz w:val="19"/>
          <w:szCs w:val="19"/>
        </w:rPr>
        <w:t>Pod    Pod</w:t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2240" w:h="15840"/>
          <w:pgMar w:top="960" w:bottom="280" w:left="860" w:right="860"/>
          <w:cols w:num="3" w:equalWidth="off">
            <w:col w:w="5141" w:space="3485"/>
            <w:col w:w="837" w:space="187"/>
            <w:col w:w="87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19"/>
          <w:szCs w:val="19"/>
        </w:rPr>
        <w:t>Pod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5" w:lineRule="atLeast" w:line="240"/>
        <w:ind w:left="119" w:right="-34"/>
      </w:pPr>
      <w:r>
        <w:pict>
          <v:shape type="#_x0000_t202" style="position:absolute;margin-left:330.307pt;margin-top:3.16835pt;width:33.4185pt;height:7.97008pt;mso-position-horizontal-relative:page;mso-position-vertical-relative:paragraph;z-index:-61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6"/>
                      <w:szCs w:val="16"/>
                    </w:rPr>
                    <w:t>Scheduler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024" w:right="-48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-1"/>
          <w:sz w:val="16"/>
          <w:szCs w:val="16"/>
        </w:rPr>
        <w:t>Replication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088" w:right="-23"/>
      </w:pPr>
      <w:r>
        <w:pict>
          <v:group style="position:absolute;margin-left:323.747pt;margin-top:50.542pt;width:227.52pt;height:134.72pt;mso-position-horizontal-relative:page;mso-position-vertical-relative:page;z-index:-619" coordorigin="6475,1011" coordsize="4550,2694">
            <v:shape style="position:absolute;left:7131;top:3266;width:762;height:176" coordorigin="7131,3266" coordsize="762,176" path="m7790,3418l7815,3412,7855,3396,7881,3379,7893,3351,7890,3341,7860,3315,7821,3299,7797,3292,7768,3286,7719,3278,7692,3275,7664,3272,7635,3270,7605,3268,7574,3267,7543,3266,7512,3266,7481,3266,7450,3267,7420,3268,7390,3270,7361,3272,7332,3275,7306,3278,7280,3282,7235,3290,7209,3297,7169,3312,7143,3330,7131,3358,7134,3367,7165,3394,7203,3410,7228,3416,7257,3423,7306,3430,7332,3434,7361,3436,7390,3438,7420,3440,7450,3441,7481,3442,7512,3442,7543,3442,7574,3441,7605,3440,7635,3438,7664,3436,7692,3434,7719,3430,7744,3427,7790,3418xe" filled="f" stroked="t" strokeweight="0.32pt" strokecolor="#000000">
              <v:path arrowok="t"/>
            </v:shape>
            <v:shape style="position:absolute;left:7131;top:3095;width:762;height:265" coordorigin="7131,3095" coordsize="762,265" path="m7131,3095l7132,3360,7894,3355,7888,3095,7131,3095xe" filled="t" fillcolor="#FFFFFF" stroked="f">
              <v:path arrowok="t"/>
              <v:fill/>
            </v:shape>
            <v:shape style="position:absolute;left:7118;top:1590;width:768;height:512" coordorigin="7118,1590" coordsize="768,512" path="m7118,1590l7118,2102,7886,2102,7886,1590,7118,1590xe" filled="f" stroked="t" strokeweight="0.32pt" strokecolor="#000000">
              <v:path arrowok="t"/>
            </v:shape>
            <v:shape style="position:absolute;left:6542;top:2358;width:768;height:384" coordorigin="6542,2358" coordsize="768,384" path="m6542,2358l6542,2742,7310,2742,7310,2358,6542,2358xe" filled="f" stroked="t" strokeweight="0.32pt" strokecolor="#000000">
              <v:path arrowok="t"/>
            </v:shape>
            <v:shape style="position:absolute;left:7630;top:2358;width:832;height:384" coordorigin="7630,2358" coordsize="832,384" path="m7630,2358l7630,2742,8462,2742,8462,2358,7630,2358xe" filled="f" stroked="t" strokeweight="0.32pt" strokecolor="#000000">
              <v:path arrowok="t"/>
            </v:shape>
            <v:shape style="position:absolute;left:6478;top:1526;width:2048;height:2176" coordorigin="6478,1526" coordsize="2048,2176" path="m6478,1526l6478,3702,8526,3702,8526,1526,6478,1526xe" filled="f" stroked="t" strokeweight="0.32pt" strokecolor="#000000">
              <v:path arrowok="t"/>
            </v:shape>
            <v:shape style="position:absolute;left:6542;top:1462;width:2048;height:2176" coordorigin="6542,1462" coordsize="2048,2176" path="m6542,1526l6606,1462,8590,1462,8590,3574,8526,3638e" filled="f" stroked="t" strokeweight="0.32pt" strokecolor="#000000">
              <v:path arrowok="t"/>
            </v:shape>
            <v:shape style="position:absolute;left:6670;top:1398;width:1984;height:2112" coordorigin="6670,1398" coordsize="1984,2112" path="m6670,1462l6734,1398,8654,1398,8654,3446,8590,3510e" filled="f" stroked="t" strokeweight="0.32pt" strokecolor="#000000">
              <v:path arrowok="t"/>
            </v:shape>
            <v:shape style="position:absolute;left:6862;top:2102;width:256;height:256" coordorigin="6862,2102" coordsize="256,256" path="m6862,2358l7118,2102e" filled="f" stroked="t" strokeweight="0.32pt" strokecolor="#000000">
              <v:path arrowok="t"/>
            </v:shape>
            <v:shape style="position:absolute;left:7013;top:2102;width:106;height:106" coordorigin="7013,2102" coordsize="106,106" path="m7118,2102l7013,2155,7065,2208,7118,2102xe" filled="t" fillcolor="#000000" stroked="f">
              <v:path arrowok="t"/>
              <v:fill/>
            </v:shape>
            <v:shape style="position:absolute;left:7013;top:2102;width:106;height:106" coordorigin="7013,2102" coordsize="106,106" path="m7118,2102l7013,2155,7065,2208,7118,2102xe" filled="f" stroked="t" strokeweight="0.32pt" strokecolor="#000000">
              <v:path arrowok="t"/>
            </v:shape>
            <v:shape style="position:absolute;left:7886;top:2102;width:256;height:256" coordorigin="7886,2102" coordsize="256,256" path="m8142,2358l7886,2102e" filled="f" stroked="t" strokeweight="0.96pt" strokecolor="#000000">
              <v:path arrowok="t"/>
            </v:shape>
            <v:shape style="position:absolute;left:7886;top:2102;width:106;height:106" coordorigin="7886,2102" coordsize="106,106" path="m7886,2102l7939,2208,7992,2155,7886,2102xe" filled="t" fillcolor="#000000" stroked="f">
              <v:path arrowok="t"/>
              <v:fill/>
            </v:shape>
            <v:shape style="position:absolute;left:7886;top:2102;width:106;height:106" coordorigin="7886,2102" coordsize="106,106" path="m7886,2102l7939,2208,7992,2155,7886,2102xe" filled="f" stroked="t" strokeweight="0.96pt" strokecolor="#000000">
              <v:path arrowok="t"/>
            </v:shape>
            <v:shape style="position:absolute;left:7502;top:2102;width:0;height:896" coordorigin="7502,2102" coordsize="0,896" path="m7502,2102l7502,2998e" filled="f" stroked="t" strokeweight="0.32pt" strokecolor="#000000">
              <v:path arrowok="t"/>
            </v:shape>
            <v:shape style="position:absolute;left:7465;top:2886;width:75;height:112" coordorigin="7465,2886" coordsize="75,112" path="m7502,2998l7539,2886,7465,2886,7502,2998xe" filled="t" fillcolor="#000000" stroked="f">
              <v:path arrowok="t"/>
              <v:fill/>
            </v:shape>
            <v:shape style="position:absolute;left:7465;top:2886;width:75;height:112" coordorigin="7465,2886" coordsize="75,112" path="m7502,2998l7539,2886,7465,2886,7502,2998xe" filled="f" stroked="t" strokeweight="0.32pt" strokecolor="#000000">
              <v:path arrowok="t"/>
            </v:shape>
            <v:shape style="position:absolute;left:7465;top:2102;width:75;height:112" coordorigin="7465,2102" coordsize="75,112" path="m7502,2102l7465,2214,7539,2214,7502,2102xe" filled="t" fillcolor="#000000" stroked="f">
              <v:path arrowok="t"/>
              <v:fill/>
            </v:shape>
            <v:shape style="position:absolute;left:7465;top:2102;width:75;height:112" coordorigin="7465,2102" coordsize="75,112" path="m7502,2102l7465,2214,7539,2214,7502,2102xe" filled="f" stroked="t" strokeweight="0.32pt" strokecolor="#000000">
              <v:path arrowok="t"/>
            </v:shape>
            <v:shape style="position:absolute;left:9358;top:1270;width:768;height:256" coordorigin="9358,1270" coordsize="768,256" path="m9358,1270l9358,1526,10126,1526,10126,1270,9358,1270xe" filled="f" stroked="t" strokeweight="0.32pt" strokecolor="#000000">
              <v:path arrowok="t"/>
            </v:shape>
            <v:shape style="position:absolute;left:10190;top:1270;width:768;height:256" coordorigin="10190,1270" coordsize="768,256" path="m10190,1270l10190,1526,10958,1526,10958,1270,10190,1270xe" filled="f" stroked="t" strokeweight="0.32pt" strokecolor="#000000">
              <v:path arrowok="t"/>
            </v:shape>
            <v:shape style="position:absolute;left:9422;top:1846;width:448;height:384" coordorigin="9422,1846" coordsize="448,384" path="m9422,1846l9422,2230,9870,2230,9870,1846,9422,1846xe" filled="f" stroked="t" strokeweight="0.32pt" strokecolor="#000000">
              <v:path arrowok="t"/>
            </v:shape>
            <v:shape style="position:absolute;left:9934;top:1846;width:448;height:384" coordorigin="9934,1846" coordsize="448,384" path="m9934,2230l9934,1846,10382,1846,10382,2230,9934,2230xe" filled="f" stroked="t" strokeweight="0.32pt" strokecolor="#000000">
              <v:path arrowok="t"/>
            </v:shape>
            <v:shape style="position:absolute;left:10446;top:1846;width:448;height:384" coordorigin="10446,1846" coordsize="448,384" path="m10446,1846l10446,2230,10894,2230,10894,1846,10446,1846xe" filled="f" stroked="t" strokeweight="0.32pt" strokecolor="#000000">
              <v:path arrowok="t"/>
            </v:shape>
            <v:shape style="position:absolute;left:9358;top:1654;width:1600;height:640" coordorigin="9358,1654" coordsize="1600,640" path="m9358,1654l9358,2294,10958,2294,10958,1654,9358,1654xe" filled="f" stroked="t" strokeweight="0.32pt" strokecolor="#000000">
              <v:path arrowok="t"/>
            </v:shape>
            <v:shape style="position:absolute;left:9294;top:1014;width:1728;height:1280" coordorigin="9294,1014" coordsize="1728,1280" path="m9294,1014l9294,2294,11022,2294,11022,1014,9294,1014xe" filled="f" stroked="t" strokeweight="0.32pt" strokecolor="#000000">
              <v:path arrowok="t"/>
            </v:shape>
            <v:shape style="position:absolute;left:9934;top:1526;width:192;height:320" coordorigin="9934,1526" coordsize="192,320" path="m9934,1526l10126,1846e" filled="f" stroked="t" strokeweight="0.32pt" strokecolor="#000000">
              <v:path arrowok="t"/>
            </v:shape>
            <v:shape style="position:absolute;left:10037;top:1731;width:90;height:115" coordorigin="10037,1731" coordsize="90,115" path="m10126,1846l10100,1731,10037,1769,10126,1846xe" filled="t" fillcolor="#000000" stroked="f">
              <v:path arrowok="t"/>
              <v:fill/>
            </v:shape>
            <v:shape style="position:absolute;left:10037;top:1731;width:90;height:115" coordorigin="10037,1731" coordsize="90,115" path="m10126,1846l10100,1731,10037,1769,10126,1846xe" filled="f" stroked="t" strokeweight="0.32pt" strokecolor="#000000">
              <v:path arrowok="t"/>
            </v:shape>
            <v:shape style="position:absolute;left:9934;top:1526;width:90;height:115" coordorigin="9934,1526" coordsize="90,115" path="m9934,1526l9960,1641,10024,1603,9934,1526xe" filled="t" fillcolor="#000000" stroked="f">
              <v:path arrowok="t"/>
              <v:fill/>
            </v:shape>
            <v:shape style="position:absolute;left:9934;top:1526;width:90;height:115" coordorigin="9934,1526" coordsize="90,115" path="m9934,1526l9960,1641,10024,1603,9934,1526xe" filled="f" stroked="t" strokeweight="0.32pt" strokecolor="#000000">
              <v:path arrowok="t"/>
            </v:shape>
            <v:shape style="position:absolute;left:10062;top:1526;width:640;height:320" coordorigin="10062,1526" coordsize="640,320" path="m10062,1526l10702,1846e" filled="f" stroked="t" strokeweight="0.32pt" strokecolor="#000000">
              <v:path arrowok="t"/>
            </v:shape>
            <v:shape style="position:absolute;left:10585;top:1763;width:117;height:83" coordorigin="10585,1763" coordsize="117,83" path="m10702,1846l10619,1763,10585,1829,10702,1846xe" filled="t" fillcolor="#000000" stroked="f">
              <v:path arrowok="t"/>
              <v:fill/>
            </v:shape>
            <v:shape style="position:absolute;left:10585;top:1763;width:117;height:83" coordorigin="10585,1763" coordsize="117,83" path="m10702,1846l10619,1763,10585,1829,10702,1846xe" filled="f" stroked="t" strokeweight="0.32pt" strokecolor="#000000">
              <v:path arrowok="t"/>
            </v:shape>
            <v:shape style="position:absolute;left:10062;top:1526;width:117;height:83" coordorigin="10062,1526" coordsize="117,83" path="m10062,1526l10146,1609,10179,1543,10062,1526xe" filled="t" fillcolor="#000000" stroked="f">
              <v:path arrowok="t"/>
              <v:fill/>
            </v:shape>
            <v:shape style="position:absolute;left:10062;top:1526;width:117;height:83" coordorigin="10062,1526" coordsize="117,83" path="m10062,1526l10146,1609,10179,1543,10062,1526xe" filled="f" stroked="t" strokeweight="0.32pt" strokecolor="#000000">
              <v:path arrowok="t"/>
            </v:shape>
            <v:shape style="position:absolute;left:10254;top:1526;width:128;height:320" coordorigin="10254,1526" coordsize="128,320" path="m10382,1526l10254,1846e" filled="f" stroked="t" strokeweight="0.32pt" strokecolor="#000000">
              <v:path arrowok="t"/>
            </v:shape>
            <v:shape style="position:absolute;left:10254;top:1728;width:76;height:118" coordorigin="10254,1728" coordsize="76,118" path="m10254,1846l10330,1756,10261,1728,10254,1846xe" filled="t" fillcolor="#000000" stroked="f">
              <v:path arrowok="t"/>
              <v:fill/>
            </v:shape>
            <v:shape style="position:absolute;left:10254;top:1728;width:76;height:118" coordorigin="10254,1728" coordsize="76,118" path="m10254,1846l10330,1756,10261,1728,10254,1846xe" filled="f" stroked="t" strokeweight="0.32pt" strokecolor="#000000">
              <v:path arrowok="t"/>
            </v:shape>
            <v:shape style="position:absolute;left:10306;top:1526;width:76;height:118" coordorigin="10306,1526" coordsize="76,118" path="m10382,1526l10306,1616,10375,1644,10382,1526xe" filled="t" fillcolor="#000000" stroked="f">
              <v:path arrowok="t"/>
              <v:fill/>
            </v:shape>
            <v:shape style="position:absolute;left:10306;top:1526;width:76;height:118" coordorigin="10306,1526" coordsize="76,118" path="m10382,1526l10306,1616,10375,1644,10382,1526xe" filled="f" stroked="t" strokeweight="0.32pt" strokecolor="#000000">
              <v:path arrowok="t"/>
            </v:shape>
            <v:shape style="position:absolute;left:10702;top:1526;width:128;height:320" coordorigin="10702,1526" coordsize="128,320" path="m10702,1526l10830,1846e" filled="f" stroked="t" strokeweight="0.32pt" strokecolor="#000000">
              <v:path arrowok="t"/>
            </v:shape>
            <v:shape style="position:absolute;left:10754;top:1728;width:76;height:118" coordorigin="10754,1728" coordsize="76,118" path="m10830,1846l10823,1728,10754,1756,10830,1846xe" filled="t" fillcolor="#000000" stroked="f">
              <v:path arrowok="t"/>
              <v:fill/>
            </v:shape>
            <v:shape style="position:absolute;left:10754;top:1728;width:76;height:118" coordorigin="10754,1728" coordsize="76,118" path="m10830,1846l10823,1728,10754,1756,10830,1846xe" filled="f" stroked="t" strokeweight="0.32pt" strokecolor="#000000">
              <v:path arrowok="t"/>
            </v:shape>
            <v:shape style="position:absolute;left:10702;top:1526;width:76;height:118" coordorigin="10702,1526" coordsize="76,118" path="m10702,1526l10709,1644,10778,1616,10702,1526xe" filled="t" fillcolor="#000000" stroked="f">
              <v:path arrowok="t"/>
              <v:fill/>
            </v:shape>
            <v:shape style="position:absolute;left:10702;top:1526;width:76;height:118" coordorigin="10702,1526" coordsize="76,118" path="m10702,1526l10709,1644,10778,1616,10702,1526xe" filled="f" stroked="t" strokeweight="0.32pt" strokecolor="#000000">
              <v:path arrowok="t"/>
            </v:shape>
            <v:shape style="position:absolute;left:9358;top:2678;width:768;height:256" coordorigin="9358,2678" coordsize="768,256" path="m9358,2678l9358,2934,10126,2934,10126,2678,9358,2678xe" filled="f" stroked="t" strokeweight="0.32pt" strokecolor="#000000">
              <v:path arrowok="t"/>
            </v:shape>
            <v:shape style="position:absolute;left:10190;top:2678;width:768;height:256" coordorigin="10190,2678" coordsize="768,256" path="m10190,2678l10190,2934,10958,2934,10958,2678,10190,2678xe" filled="f" stroked="t" strokeweight="0.32pt" strokecolor="#000000">
              <v:path arrowok="t"/>
            </v:shape>
            <v:shape style="position:absolute;left:9422;top:3254;width:448;height:384" coordorigin="9422,3254" coordsize="448,384" path="m9422,3254l9422,3638,9870,3638,9870,3254,9422,3254xe" filled="f" stroked="t" strokeweight="0.32pt" strokecolor="#000000">
              <v:path arrowok="t"/>
            </v:shape>
            <v:shape style="position:absolute;left:9934;top:3254;width:448;height:384" coordorigin="9934,3254" coordsize="448,384" path="m9934,3638l9934,3254,10382,3254,10382,3638,9934,3638xe" filled="f" stroked="t" strokeweight="0.32pt" strokecolor="#000000">
              <v:path arrowok="t"/>
            </v:shape>
            <v:shape style="position:absolute;left:10446;top:3254;width:448;height:384" coordorigin="10446,3254" coordsize="448,384" path="m10446,3254l10446,3638,10894,3638,10894,3254,10446,3254xe" filled="f" stroked="t" strokeweight="0.32pt" strokecolor="#000000">
              <v:path arrowok="t"/>
            </v:shape>
            <v:shape style="position:absolute;left:9358;top:3062;width:1600;height:640" coordorigin="9358,3062" coordsize="1600,640" path="m9358,3062l9358,3702,10958,3702,10958,3062,9358,3062xe" filled="f" stroked="t" strokeweight="0.32pt" strokecolor="#000000">
              <v:path arrowok="t"/>
            </v:shape>
            <v:shape style="position:absolute;left:9294;top:2422;width:1728;height:1280" coordorigin="9294,2422" coordsize="1728,1280" path="m9294,2422l9294,3702,11022,3702,11022,2422,9294,2422xe" filled="f" stroked="t" strokeweight="0.32pt" strokecolor="#000000">
              <v:path arrowok="t"/>
            </v:shape>
            <v:shape style="position:absolute;left:9934;top:2934;width:192;height:320" coordorigin="9934,2934" coordsize="192,320" path="m9934,2934l10126,3254e" filled="f" stroked="t" strokeweight="0.32pt" strokecolor="#000000">
              <v:path arrowok="t"/>
            </v:shape>
            <v:shape style="position:absolute;left:10037;top:3139;width:90;height:115" coordorigin="10037,3139" coordsize="90,115" path="m10126,3254l10100,3139,10037,3177,10126,3254xe" filled="t" fillcolor="#000000" stroked="f">
              <v:path arrowok="t"/>
              <v:fill/>
            </v:shape>
            <v:shape style="position:absolute;left:10037;top:3139;width:90;height:115" coordorigin="10037,3139" coordsize="90,115" path="m10126,3254l10100,3139,10037,3177,10126,3254xe" filled="f" stroked="t" strokeweight="0.32pt" strokecolor="#000000">
              <v:path arrowok="t"/>
            </v:shape>
            <v:shape style="position:absolute;left:9934;top:2934;width:90;height:115" coordorigin="9934,2934" coordsize="90,115" path="m9934,2934l9960,3049,10024,3011,9934,2934xe" filled="t" fillcolor="#000000" stroked="f">
              <v:path arrowok="t"/>
              <v:fill/>
            </v:shape>
            <v:shape style="position:absolute;left:9934;top:2934;width:90;height:115" coordorigin="9934,2934" coordsize="90,115" path="m9934,2934l9960,3049,10024,3011,9934,2934xe" filled="f" stroked="t" strokeweight="0.32pt" strokecolor="#000000">
              <v:path arrowok="t"/>
            </v:shape>
            <v:shape style="position:absolute;left:10062;top:2934;width:640;height:320" coordorigin="10062,2934" coordsize="640,320" path="m10062,2934l10702,3254e" filled="f" stroked="t" strokeweight="0.32pt" strokecolor="#000000">
              <v:path arrowok="t"/>
            </v:shape>
            <v:shape style="position:absolute;left:10585;top:3171;width:117;height:83" coordorigin="10585,3171" coordsize="117,83" path="m10702,3254l10619,3171,10585,3237,10702,3254xe" filled="t" fillcolor="#000000" stroked="f">
              <v:path arrowok="t"/>
              <v:fill/>
            </v:shape>
            <v:shape style="position:absolute;left:10585;top:3171;width:117;height:83" coordorigin="10585,3171" coordsize="117,83" path="m10702,3254l10619,3171,10585,3237,10702,3254xe" filled="f" stroked="t" strokeweight="0.32pt" strokecolor="#000000">
              <v:path arrowok="t"/>
            </v:shape>
            <v:shape style="position:absolute;left:10062;top:2934;width:117;height:83" coordorigin="10062,2934" coordsize="117,83" path="m10062,2934l10146,3017,10179,2951,10062,2934xe" filled="t" fillcolor="#000000" stroked="f">
              <v:path arrowok="t"/>
              <v:fill/>
            </v:shape>
            <v:shape style="position:absolute;left:10062;top:2934;width:117;height:83" coordorigin="10062,2934" coordsize="117,83" path="m10062,2934l10146,3017,10179,2951,10062,2934xe" filled="f" stroked="t" strokeweight="0.32pt" strokecolor="#000000">
              <v:path arrowok="t"/>
            </v:shape>
            <v:shape style="position:absolute;left:10254;top:2934;width:128;height:320" coordorigin="10254,2934" coordsize="128,320" path="m10382,2934l10254,3254e" filled="f" stroked="t" strokeweight="0.32pt" strokecolor="#000000">
              <v:path arrowok="t"/>
            </v:shape>
            <v:shape style="position:absolute;left:10254;top:3136;width:76;height:118" coordorigin="10254,3136" coordsize="76,118" path="m10254,3254l10330,3164,10261,3136,10254,3254xe" filled="t" fillcolor="#000000" stroked="f">
              <v:path arrowok="t"/>
              <v:fill/>
            </v:shape>
            <v:shape style="position:absolute;left:10254;top:3136;width:76;height:118" coordorigin="10254,3136" coordsize="76,118" path="m10254,3254l10330,3164,10261,3136,10254,3254xe" filled="f" stroked="t" strokeweight="0.32pt" strokecolor="#000000">
              <v:path arrowok="t"/>
            </v:shape>
            <v:shape style="position:absolute;left:10306;top:2934;width:76;height:118" coordorigin="10306,2934" coordsize="76,118" path="m10382,2934l10306,3024,10375,3052,10382,2934xe" filled="t" fillcolor="#000000" stroked="f">
              <v:path arrowok="t"/>
              <v:fill/>
            </v:shape>
            <v:shape style="position:absolute;left:10306;top:2934;width:76;height:118" coordorigin="10306,2934" coordsize="76,118" path="m10382,2934l10306,3024,10375,3052,10382,2934xe" filled="f" stroked="t" strokeweight="0.32pt" strokecolor="#000000">
              <v:path arrowok="t"/>
            </v:shape>
            <v:shape style="position:absolute;left:10702;top:2934;width:128;height:320" coordorigin="10702,2934" coordsize="128,320" path="m10702,2934l10830,3254e" filled="f" stroked="t" strokeweight="0.32pt" strokecolor="#000000">
              <v:path arrowok="t"/>
            </v:shape>
            <v:shape style="position:absolute;left:10754;top:3136;width:76;height:118" coordorigin="10754,3136" coordsize="76,118" path="m10830,3254l10823,3136,10754,3164,10830,3254xe" filled="t" fillcolor="#000000" stroked="f">
              <v:path arrowok="t"/>
              <v:fill/>
            </v:shape>
            <v:shape style="position:absolute;left:10754;top:3136;width:76;height:118" coordorigin="10754,3136" coordsize="76,118" path="m10830,3254l10823,3136,10754,3164,10830,3254xe" filled="f" stroked="t" strokeweight="0.32pt" strokecolor="#000000">
              <v:path arrowok="t"/>
            </v:shape>
            <v:shape style="position:absolute;left:10702;top:2934;width:76;height:118" coordorigin="10702,2934" coordsize="76,118" path="m10702,2934l10709,3052,10778,3024,10702,2934xe" filled="t" fillcolor="#000000" stroked="f">
              <v:path arrowok="t"/>
              <v:fill/>
            </v:shape>
            <v:shape style="position:absolute;left:10702;top:2934;width:76;height:118" coordorigin="10702,2934" coordsize="76,118" path="m10702,2934l10709,3052,10778,3024,10702,2934xe" filled="f" stroked="t" strokeweight="0.32pt" strokecolor="#000000">
              <v:path arrowok="t"/>
            </v:shape>
            <v:shape style="position:absolute;left:7886;top:1910;width:1472;height:896" coordorigin="7886,1910" coordsize="1472,896" path="m7886,1910l7970,1911,8048,1916,8120,1922,8188,1931,8251,1943,8309,1956,8363,1972,8412,1989,8458,2008,8499,2029,8538,2051,8573,2074,8605,2098,8634,2123,8660,2149,8684,2175,8706,2202,8726,2229,8761,2283,8790,2337,8816,2390,8838,2442,8857,2491,8874,2538,8882,2560,8891,2582,8899,2603,8907,2623,8915,2642,8924,2660,8933,2677,8943,2693,8953,2707,8963,2721,8975,2733,8987,2744,9001,2754,9015,2762,9030,2770,9045,2777,9062,2783,9079,2788,9098,2792,9117,2795,9137,2798,9158,2801,9180,2802,9202,2804,9226,2805,9251,2805,9276,2806,9302,2806,9330,2806,9358,2806e" filled="f" stroked="t" strokeweight="0.32pt" strokecolor="#000000">
              <v:path arrowok="t"/>
            </v:shape>
            <v:shape style="position:absolute;left:9246;top:2769;width:112;height:75" coordorigin="9246,2769" coordsize="112,75" path="m9358,2806l9246,2769,9246,2843,9358,2806xe" filled="t" fillcolor="#000000" stroked="f">
              <v:path arrowok="t"/>
              <v:fill/>
            </v:shape>
            <v:shape style="position:absolute;left:9246;top:2769;width:112;height:75" coordorigin="9246,2769" coordsize="112,75" path="m9358,2806l9246,2769,9246,2843,9358,2806xe" filled="f" stroked="t" strokeweight="0.32pt" strokecolor="#000000">
              <v:path arrowok="t"/>
            </v:shape>
            <v:shape style="position:absolute;left:7886;top:1873;width:112;height:75" coordorigin="7886,1873" coordsize="112,75" path="m7886,1910l7998,1947,7998,1873,7886,1910xe" filled="t" fillcolor="#000000" stroked="f">
              <v:path arrowok="t"/>
              <v:fill/>
            </v:shape>
            <v:shape style="position:absolute;left:7886;top:1873;width:112;height:75" coordorigin="7886,1873" coordsize="112,75" path="m7886,1910l7998,1947,7998,1873,7886,1910xe" filled="f" stroked="t" strokeweight="0.32pt" strokecolor="#000000">
              <v:path arrowok="t"/>
            </v:shape>
            <v:shape style="position:absolute;left:7886;top:1398;width:1472;height:384" coordorigin="7886,1398" coordsize="1472,384" path="m7886,1782l7933,1782,7977,1782,8018,1782,8057,1782,8093,1782,8128,1782,8160,1782,8191,1782,8220,1782,8247,1782,8274,1782,8299,1782,8322,1782,8345,1782,8368,1782,8389,1782,8410,1782,8431,1782,8452,1782,8473,1782,8495,1782,8518,1782,8541,1782,8564,1781,8586,1781,8609,1780,8631,1779,8653,1777,8674,1775,8695,1772,8715,1768,8734,1764,8752,1760,8770,1754,8787,1747,8802,1740,8817,1732,8830,1722,8850,1704,8863,1688,8874,1670,8884,1652,8892,1632,8899,1612,8906,1592,8913,1572,8919,1552,8925,1532,8932,1514,8939,1496,8947,1479,8956,1465,8966,1453,8983,1437,9005,1425,9017,1420,9031,1416,9046,1412,9062,1409,9080,1406,9100,1404,9121,1402,9143,1401,9168,1400,9194,1399,9223,1399,9253,1398,9286,1398,9321,1398,9358,1398e" filled="f" stroked="t" strokeweight="0.32pt" strokecolor="#000000">
              <v:path arrowok="t"/>
            </v:shape>
            <v:shape style="position:absolute;left:9246;top:1361;width:112;height:75" coordorigin="9246,1361" coordsize="112,75" path="m9358,1398l9246,1361,9246,1435,9358,1398xe" filled="t" fillcolor="#000000" stroked="f">
              <v:path arrowok="t"/>
              <v:fill/>
            </v:shape>
            <v:shape style="position:absolute;left:9246;top:1361;width:112;height:75" coordorigin="9246,1361" coordsize="112,75" path="m9358,1398l9246,1361,9246,1435,9358,1398xe" filled="f" stroked="t" strokeweight="0.32pt" strokecolor="#000000">
              <v:path arrowok="t"/>
            </v:shape>
            <v:shape style="position:absolute;left:7886;top:1745;width:112;height:75" coordorigin="7886,1745" coordsize="112,75" path="m7886,1782l7998,1819,7998,1745,7886,1782xe" filled="t" fillcolor="#000000" stroked="f">
              <v:path arrowok="t"/>
              <v:fill/>
            </v:shape>
            <v:shape style="position:absolute;left:7886;top:1745;width:112;height:75" coordorigin="7886,1745" coordsize="112,75" path="m7886,1782l7998,1819,7998,1745,7886,1782xe" filled="f" stroked="t" strokeweight="0.32pt" strokecolor="#000000">
              <v:path arrowok="t"/>
            </v:shape>
            <v:shape style="position:absolute;left:7131;top:3010;width:762;height:176" coordorigin="7131,3010" coordsize="762,176" path="m7790,3162l7815,3156,7855,3140,7881,3123,7893,3095,7890,3085,7860,3059,7821,3043,7797,3036,7768,3030,7719,3022,7692,3019,7664,3016,7635,3014,7605,3012,7574,3011,7543,3010,7512,3010,7481,3010,7450,3011,7420,3012,7390,3014,7361,3016,7332,3019,7306,3022,7280,3026,7235,3034,7209,3041,7169,3056,7143,3074,7131,3102,7134,3111,7165,3138,7203,3154,7228,3160,7257,3167,7306,3174,7332,3178,7361,3180,7390,3182,7420,3184,7450,3185,7481,3186,7512,3186,7543,3186,7574,3185,7605,3184,7635,3182,7664,3180,7692,3178,7719,3174,7744,3171,7790,3162xe" filled="t" fillcolor="#FFFFFF" stroked="f">
              <v:path arrowok="t"/>
              <v:fill/>
            </v:shape>
            <v:shape style="position:absolute;left:7131;top:3010;width:762;height:176" coordorigin="7131,3010" coordsize="762,176" path="m7790,3162l7815,3156,7855,3140,7881,3123,7893,3095,7890,3085,7860,3059,7821,3043,7797,3036,7768,3030,7719,3022,7692,3019,7664,3016,7635,3014,7605,3012,7574,3011,7543,3010,7512,3010,7481,3010,7450,3011,7420,3012,7390,3014,7361,3016,7332,3019,7306,3022,7280,3026,7235,3034,7209,3041,7169,3056,7143,3074,7131,3102,7134,3111,7165,3138,7203,3154,7228,3160,7257,3167,7306,3174,7332,3178,7361,3180,7390,3182,7420,3184,7450,3185,7481,3186,7512,3186,7543,3186,7574,3185,7605,3184,7635,3182,7664,3180,7692,3178,7719,3174,7744,3171,7790,3162xe" filled="f" stroked="t" strokeweight="0.32pt" strokecolor="#000000">
              <v:path arrowok="t"/>
            </v:shape>
            <v:shape style="position:absolute;left:7131;top:3095;width:0;height:265" coordorigin="7131,3095" coordsize="0,265" path="m7131,3095l7132,3359e" filled="f" stroked="t" strokeweight="0.32pt" strokecolor="#000000">
              <v:path arrowok="t"/>
            </v:shape>
            <v:shape style="position:absolute;left:7893;top:3098;width:0;height:261" coordorigin="7893,3098" coordsize="0,261" path="m7894,3098l7893,3359e" filled="f" stroked="t" strokeweight="0.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1"/>
          <w:sz w:val="16"/>
          <w:szCs w:val="16"/>
        </w:rPr>
        <w:t>Controller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180"/>
        <w:ind w:left="661" w:right="667"/>
      </w:pPr>
      <w:r>
        <w:pict>
          <v:group style="position:absolute;margin-left:383.101pt;margin-top:13.0571pt;width:0pt;height:0pt;mso-position-horizontal-relative:page;mso-position-vertical-relative:paragraph;z-index:-618" coordorigin="7662,261" coordsize="0,0">
            <v:shape style="position:absolute;left:7662;top:261;width:0;height:0" coordorigin="7662,261" coordsize="0,0" path="m7662,261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383.101pt;margin-top:13.0571pt;width:0pt;height:0pt;mso-position-horizontal-relative:page;mso-position-vertical-relative:paragraph;z-index:-617" coordorigin="7662,261" coordsize="0,0">
            <v:shape style="position:absolute;left:7662;top:261;width:0;height:0" coordorigin="7662,261" coordsize="0,0" path="m7662,261xe" filled="f" stroked="t" strokeweight="0.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6"/>
          <w:sz w:val="23"/>
          <w:szCs w:val="23"/>
        </w:rPr>
        <w:t>etcd</w:t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WORKER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NODE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4"/>
        <w:ind w:left="64"/>
      </w:pPr>
      <w:r>
        <w:rPr>
          <w:rFonts w:cs="Times New Roman" w:hAnsi="Times New Roman" w:eastAsia="Times New Roman" w:ascii="Times New Roman"/>
          <w:sz w:val="19"/>
          <w:szCs w:val="19"/>
        </w:rPr>
        <w:t>Kubelet     Proxy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64"/>
        <w:sectPr>
          <w:type w:val="continuous"/>
          <w:pgSz w:w="12240" w:h="15840"/>
          <w:pgMar w:top="960" w:bottom="280" w:left="860" w:right="860"/>
          <w:cols w:num="3" w:equalWidth="off">
            <w:col w:w="5141" w:space="605"/>
            <w:col w:w="1814" w:space="938"/>
            <w:col w:w="2022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tLeast" w:line="240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all-or-nothing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job.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120"/>
      </w:pPr>
      <w:r>
        <w:br w:type="column"/>
      </w:r>
      <w:r>
        <w:rPr>
          <w:rFonts w:cs="Times New Roman" w:hAnsi="Times New Roman" w:eastAsia="Times New Roman" w:ascii="Times New Roman"/>
          <w:position w:val="1"/>
          <w:sz w:val="19"/>
          <w:szCs w:val="19"/>
        </w:rPr>
        <w:t>Pod    Pod</w:t>
      </w:r>
      <w:r>
        <w:rPr>
          <w:rFonts w:cs="Times New Roman" w:hAnsi="Times New Roman" w:eastAsia="Times New Roman" w:ascii="Times New Roman"/>
          <w:position w:val="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Kubernetes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cluster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high-level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view.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2240" w:h="15840"/>
          <w:pgMar w:top="960" w:bottom="280" w:left="860" w:right="860"/>
          <w:cols w:num="3" w:equalWidth="off">
            <w:col w:w="5141" w:space="1334"/>
            <w:col w:w="2989" w:space="187"/>
            <w:col w:w="86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position w:val="1"/>
          <w:sz w:val="19"/>
          <w:szCs w:val="19"/>
        </w:rPr>
        <w:t>Pod</w:t>
      </w:r>
      <w:r>
        <w:rPr>
          <w:rFonts w:cs="Times New Roman" w:hAnsi="Times New Roman" w:eastAsia="Times New Roman" w:ascii="Times New Roman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abstraction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dedicated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instantiates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instantiate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background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reconciliation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reconciliation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principle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unusual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failure,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probably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Moreover,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logic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preforming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higher-level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versioning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rollback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2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concepts,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81" w:right="-3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19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[13],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120"/>
        <w:ind w:right="89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Key-Value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Raft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right="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Scheduler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Controller.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Kubelet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(responsible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Scheduler)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Kube-Proxy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(responsible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arguably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setup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difficult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debug,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disturbs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affecting,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164" w:right="8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right="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thoroughly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sense,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re-implementing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pre-existing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6" w:lineRule="auto" w:line="249"/>
        <w:ind w:left="399" w:right="85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99" w:right="85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routable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6"/>
        <w:ind w:left="199" w:right="85" w:firstLine="18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semi-immutable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180"/>
        <w:ind w:right="8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right="85"/>
        <w:sectPr>
          <w:type w:val="continuous"/>
          <w:pgSz w:w="12240" w:h="15840"/>
          <w:pgMar w:top="96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principle.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principles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insufficient.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unreachable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re-deployments.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unhealthy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resources,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garbage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accumulated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752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Autoscalibility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right="-44"/>
      </w:pPr>
      <w:r>
        <w:rPr>
          <w:rFonts w:cs="Times New Roman" w:hAnsi="Times New Roman" w:eastAsia="Times New Roman" w:ascii="Times New Roman"/>
          <w:w w:val="99"/>
          <w:position w:val="-1"/>
          <w:sz w:val="16"/>
          <w:szCs w:val="16"/>
        </w:rPr>
        <w:t>Linuxkit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97" w:right="-54"/>
      </w:pPr>
      <w:r>
        <w:rPr>
          <w:rFonts w:cs="Times New Roman" w:hAnsi="Times New Roman" w:eastAsia="Times New Roman" w:ascii="Times New Roman"/>
          <w:w w:val="99"/>
          <w:sz w:val="23"/>
          <w:szCs w:val="23"/>
        </w:rPr>
        <w:t>ELB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</w:pPr>
      <w:r>
        <w:pict>
          <v:group style="position:absolute;margin-left:75.133pt;margin-top:50.918pt;width:198.72pt;height:95.12pt;mso-position-horizontal-relative:page;mso-position-vertical-relative:page;z-index:-615" coordorigin="1503,1018" coordsize="3974,1902">
            <v:shape style="position:absolute;left:3554;top:2319;width:640;height:512" coordorigin="3554,2319" coordsize="640,512" path="m3554,2319l3554,2831,4194,2831,4194,2319,3554,2319xe" filled="f" stroked="t" strokeweight="0.32pt" strokecolor="#000000">
              <v:path arrowok="t"/>
            </v:shape>
            <v:shape style="position:absolute;left:2786;top:2319;width:640;height:512" coordorigin="2786,2319" coordsize="640,512" path="m2786,2319l2786,2831,3426,2831,3426,2319,2786,2319xe" filled="f" stroked="t" strokeweight="0.32pt" strokecolor="#000000">
              <v:path arrowok="t"/>
            </v:shape>
            <v:shape style="position:absolute;left:4706;top:2319;width:640;height:512" coordorigin="4706,2319" coordsize="640,512" path="m4706,2319l4706,2831,5346,2831,5346,2319,4706,2319xe" filled="f" stroked="t" strokeweight="0.32pt" strokecolor="#000000">
              <v:path arrowok="t"/>
            </v:shape>
            <v:shape style="position:absolute;left:1506;top:2214;width:3968;height:704" coordorigin="1506,2214" coordsize="3968,704" path="m1506,2214l1506,2918,5474,2918,5474,2214,1506,2214xe" filled="f" stroked="t" strokeweight="0.32pt" strokecolor="#000000">
              <v:path arrowok="t"/>
            </v:shape>
            <v:shape style="position:absolute;left:3578;top:1022;width:848;height:848" coordorigin="3578,1022" coordsize="848,848" path="m4425,1423l4422,1388,4416,1354,4408,1321,4397,1290,4383,1260,4368,1231,4350,1203,4330,1177,4308,1152,4285,1130,4260,1109,4233,1090,4205,1073,4176,1059,4146,1046,4114,1036,4081,1029,4048,1024,4014,1022,3979,1022,3944,1025,3910,1031,3878,1040,3846,1051,3816,1064,3787,1080,3759,1098,3733,1117,3709,1139,3686,1162,3665,1187,3646,1214,3630,1242,3615,1271,3603,1302,3593,1334,3585,1366,3580,1400,3578,1434,3578,1469,3582,1503,3588,1537,3596,1570,3607,1601,3621,1632,3636,1661,3654,1688,3674,1714,3695,1739,3719,1761,3744,1782,3770,1801,3798,1818,3828,1832,3858,1845,3890,1855,3922,1862,3956,1867,3990,1870,4025,1869,4060,1866,4093,1860,4126,1851,4158,1840,4188,1827,4217,1811,4244,1794,4271,1774,4295,1752,4318,1729,4338,1704,4357,1677,4374,1649,4389,1620,4401,1589,4411,1558,4419,1525,4424,1492,4426,1457,4425,1423e" filled="f" stroked="t" strokeweight="0.32pt" strokecolor="#000000">
              <v:path arrowok="t"/>
            </v:shape>
            <v:shape style="position:absolute;left:3261;top:1705;width:405;height:509" coordorigin="3261,1705" coordsize="405,509" path="m3666,1705l3261,2214e" filled="f" stroked="t" strokeweight="0.32pt" strokecolor="#000000">
              <v:path arrowok="t"/>
            </v:shape>
            <v:shape style="position:absolute;left:3261;top:2103;width:99;height:111" coordorigin="3261,2103" coordsize="99,111" path="m3261,2214l3360,2149,3302,2103,3261,2214xe" filled="t" fillcolor="#000000" stroked="f">
              <v:path arrowok="t"/>
              <v:fill/>
            </v:shape>
            <v:shape style="position:absolute;left:3261;top:2103;width:99;height:111" coordorigin="3261,2103" coordsize="99,111" path="m3261,2214l3360,2149,3302,2103,3261,2214xe" filled="f" stroked="t" strokeweight="0.32pt" strokecolor="#000000">
              <v:path arrowok="t"/>
            </v:shape>
            <v:shape style="position:absolute;left:4330;top:1715;width:507;height:499" coordorigin="4330,1715" coordsize="507,499" path="m4330,1715l4837,2214e" filled="f" stroked="t" strokeweight="0.32pt" strokecolor="#000000">
              <v:path arrowok="t"/>
            </v:shape>
            <v:shape style="position:absolute;left:4731;top:2108;width:106;height:105" coordorigin="4731,2108" coordsize="106,105" path="m4837,2214l4783,2108,4731,2162,4837,2214xe" filled="t" fillcolor="#000000" stroked="f">
              <v:path arrowok="t"/>
              <v:fill/>
            </v:shape>
            <v:shape style="position:absolute;left:4731;top:2108;width:106;height:105" coordorigin="4731,2108" coordsize="106,105" path="m4837,2214l4783,2108,4731,2162,4837,2214xe" filled="f" stroked="t" strokeweight="0.32pt" strokecolor="#000000">
              <v:path arrowok="t"/>
            </v:shape>
            <v:shape style="position:absolute;left:4003;top:1870;width:2;height:344" coordorigin="4003,1870" coordsize="2,344" path="m4005,1870l4003,2213e" filled="f" stroked="t" strokeweight="0.32pt" strokecolor="#000000">
              <v:path arrowok="t"/>
            </v:shape>
            <v:shape style="position:absolute;left:3966;top:2101;width:75;height:112" coordorigin="3966,2101" coordsize="75,112" path="m4003,2213l4041,2102,3966,2101,4003,2213xe" filled="t" fillcolor="#000000" stroked="f">
              <v:path arrowok="t"/>
              <v:fill/>
            </v:shape>
            <v:shape style="position:absolute;left:3966;top:2101;width:75;height:112" coordorigin="3966,2101" coordsize="75,112" path="m4003,2213l4041,2102,3966,2101,4003,2213xe" filled="f" stroked="t" strokeweight="0.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16"/>
          <w:szCs w:val="16"/>
        </w:rPr>
        <w:t>Linuxkit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380"/>
        <w:ind w:right="-79"/>
      </w:pPr>
      <w:r>
        <w:rPr>
          <w:rFonts w:cs="Times New Roman" w:hAnsi="Times New Roman" w:eastAsia="Times New Roman" w:ascii="Times New Roman"/>
          <w:w w:val="101"/>
          <w:position w:val="-5"/>
          <w:sz w:val="40"/>
          <w:szCs w:val="40"/>
        </w:rPr>
        <w:t>...</w:t>
      </w:r>
      <w:r>
        <w:rPr>
          <w:rFonts w:cs="Times New Roman" w:hAnsi="Times New Roman" w:eastAsia="Times New Roman" w:ascii="Times New Roman"/>
          <w:w w:val="100"/>
          <w:position w:val="0"/>
          <w:sz w:val="40"/>
          <w:szCs w:val="4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right="-44"/>
      </w:pPr>
      <w:r>
        <w:rPr>
          <w:rFonts w:cs="Times New Roman" w:hAnsi="Times New Roman" w:eastAsia="Times New Roman" w:ascii="Times New Roman"/>
          <w:w w:val="99"/>
          <w:position w:val="-1"/>
          <w:sz w:val="16"/>
          <w:szCs w:val="16"/>
        </w:rPr>
        <w:t>Linuxkit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1" w:lineRule="auto" w:line="249"/>
        <w:ind w:right="8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simulation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64" w:right="8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abstraction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exact" w:line="160"/>
        <w:ind w:right="89"/>
        <w:sectPr>
          <w:pgSz w:w="12240" w:h="15840"/>
          <w:pgMar w:top="920" w:bottom="280" w:left="860" w:right="860"/>
          <w:cols w:num="6" w:equalWidth="off">
            <w:col w:w="1767" w:space="183"/>
            <w:col w:w="591" w:space="177"/>
            <w:col w:w="650" w:space="94"/>
            <w:col w:w="297" w:space="112"/>
            <w:col w:w="591" w:space="918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density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752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Group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0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8" w:lineRule="auto" w:line="249"/>
        <w:ind w:right="85"/>
        <w:sectPr>
          <w:type w:val="continuous"/>
          <w:pgSz w:w="12240" w:h="15840"/>
          <w:pgMar w:top="960" w:bottom="280" w:left="860" w:right="860"/>
          <w:cols w:num="3" w:equalWidth="off">
            <w:col w:w="1197" w:space="857"/>
            <w:col w:w="2305" w:space="1020"/>
            <w:col w:w="51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trivial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710" w:right="591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representation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Kubernetes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55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00"/>
        <w:ind w:left="560" w:right="3450" w:hanging="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20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80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483" w:right="136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Manifest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File.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9" w:right="14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804" w:right="16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III.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ESIGN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enjoy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weaker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extra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nutshell: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1" w:lineRule="auto" w:line="249"/>
        <w:ind w:left="518" w:right="-35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99" w:right="1663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518" w:right="-34" w:hanging="18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•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Deployments)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corresponding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1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manner,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preserves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workflow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untouched.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high-level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subsections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formed.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behaviour.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simplification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equivalent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concepts.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relying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[15].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receives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provisioning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predictable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fashion.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declarative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templates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policies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non-negligible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crafted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footprint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60MB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nowadays,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developed.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V-1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Unikernels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[16]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promise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acceptable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over-provisioning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alleviates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[17],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YAML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distribution.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attribute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equivalence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surface,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removed.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specialized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immediately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  <w:sectPr>
          <w:type w:val="continuous"/>
          <w:pgSz w:w="12240" w:h="15840"/>
          <w:pgMar w:top="96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unreachable.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surprisingly,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perfectly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behaviour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[18].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health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availability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1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unhealthy,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4" w:right="-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(AMI)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3" w:right="-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proxies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associated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proxy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4" w:right="-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4" w:right="-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customizable,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obstacle,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resolving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mechanism—based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names—than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380" w:right="126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IV.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MPLEMENTATION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0" w:lineRule="auto" w:line="248"/>
        <w:ind w:left="119" w:right="-37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IMDEA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Currently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transforms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Manifests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templates,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vendors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easy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implement.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Deployment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Formation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template.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transforms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infor-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mation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contained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template,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minimal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distribution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specialized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extracts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relevant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(such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image,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command,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variables)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adds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template.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93"/>
        <w:ind w:left="149" w:right="408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412" w:right="10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associated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4" w:right="-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linuxkit/kernel:4.9.63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79"/>
      </w:pPr>
      <w:r>
        <w:rPr>
          <w:rFonts w:cs="Times New Roman" w:hAnsi="Times New Roman" w:eastAsia="Times New Roman" w:ascii="Times New Roman"/>
          <w:w w:val="99"/>
          <w:position w:val="6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available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</w:t>
      </w:r>
      <w:hyperlink r:id="rId6">
        <w:r>
          <w:rPr>
            <w:rFonts w:cs="Times New Roman" w:hAnsi="Times New Roman" w:eastAsia="Times New Roman" w:ascii="Times New Roman"/>
            <w:w w:val="99"/>
            <w:position w:val="0"/>
            <w:sz w:val="16"/>
            <w:szCs w:val="16"/>
          </w:rPr>
          <w:t>www.github.com/pchico83/i2kit</w:t>
        </w:r>
        <w:r>
          <w:rPr>
            <w:rFonts w:cs="Times New Roman" w:hAnsi="Times New Roman" w:eastAsia="Times New Roman" w:ascii="Times New Roman"/>
            <w:w w:val="99"/>
            <w:position w:val="0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w w:val="100"/>
            <w:position w:val="0"/>
            <w:sz w:val="16"/>
            <w:szCs w:val="16"/>
          </w:rPr>
        </w:r>
      </w:hyperlink>
    </w:p>
    <w:p>
      <w:pPr>
        <w:rPr>
          <w:sz w:val="18"/>
          <w:szCs w:val="18"/>
        </w:rPr>
        <w:jc w:val="left"/>
        <w:spacing w:before="2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22" w:right="4437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2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"console=tty0"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34" w:right="465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runc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7" w:right="2147" w:firstLine="22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onboot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607" w:right="1207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command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"/sbin/rngd"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"-1"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dhcpcd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29" w:right="422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65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env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INSECURE=</w:t>
      </w:r>
      <w:r>
        <w:rPr>
          <w:rFonts w:cs="Times New Roman" w:hAnsi="Times New Roman" w:eastAsia="Times New Roman" w:ascii="Times New Roman"/>
          <w:b/>
          <w:color w:val="3F3F3F"/>
          <w:w w:val="99"/>
          <w:sz w:val="18"/>
          <w:szCs w:val="18"/>
        </w:rPr>
        <w:t>true</w:t>
      </w:r>
      <w:r>
        <w:rPr>
          <w:rFonts w:cs="Times New Roman" w:hAnsi="Times New Roman" w:eastAsia="Times New Roman" w:ascii="Times New Roman"/>
          <w:b/>
          <w:color w:val="3F3F3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image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67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28" w:right="454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231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org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]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393" w:right="1533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Linuxkit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template.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10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ca-certificates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certificates.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boot-time,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sequence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order: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sysctl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rngb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dhcpcd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metadata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metadata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Metadata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parallel,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sshd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content-trust-delivery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right="10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uploads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ami-XXXXX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template,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right="105" w:firstLine="199"/>
        <w:sectPr>
          <w:pgSz w:w="12240" w:h="15840"/>
          <w:pgMar w:top="920" w:bottom="280" w:left="860" w:right="840"/>
          <w:cols w:num="2" w:equalWidth="off">
            <w:col w:w="5141" w:space="239"/>
            <w:col w:w="5160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resources: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LaunchConfig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DNSRecord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LaunchConfig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AMI.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LaunchConfigurationName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Auto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associated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Elastic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Elastic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Listeners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Manifest,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inferred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DNSRecord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i2kit.com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92" w:right="117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AWSTemplateFormatVersion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2010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09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09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138" w:right="397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4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LaunchConfig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Type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AWS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7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ami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XXXXX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2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ASG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Type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AWS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7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80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LaunchConfigurationName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99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Ref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7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MaxSize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81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MinSize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7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LoadBalancerNames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{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Ref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ELB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}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2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ELB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Type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AWS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7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6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LoadBalancerName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91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964" w:right="204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80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0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80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0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HTTP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40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DNSRecord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58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Type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AWS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575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HostedZoneName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com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61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−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com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82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89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Fn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"ELB"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"DNSName"</w:t>
      </w:r>
      <w:r>
        <w:rPr>
          <w:rFonts w:cs="Times New Roman" w:hAnsi="Times New Roman" w:eastAsia="Times New Roman" w:ascii="Times New Roman"/>
          <w:color w:val="0000FF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773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Type</w:t>
      </w:r>
      <w:r>
        <w:rPr>
          <w:rFonts w:cs="Times New Roman" w:hAnsi="Times New Roman" w:eastAsia="Times New Roman" w:ascii="Times New Roman"/>
          <w:color w:val="FF0000"/>
          <w:w w:val="99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color w:val="FF000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0000FF"/>
          <w:w w:val="99"/>
          <w:sz w:val="18"/>
          <w:szCs w:val="18"/>
        </w:rPr>
        <w:t>CNAME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4" w:lineRule="atLeast" w:line="380"/>
        <w:ind w:left="358" w:right="465" w:firstLine="253"/>
      </w:pPr>
      <w:r>
        <w:pict>
          <v:group style="position:absolute;margin-left:54.742pt;margin-top:34.8555pt;width:226.67pt;height:30.485pt;mso-position-horizontal-relative:page;mso-position-vertical-relative:paragraph;z-index:-614" coordorigin="1095,697" coordsize="4533,610">
            <v:shape style="position:absolute;left:1099;top:701;width:4525;height:0" coordorigin="1099,701" coordsize="4525,0" path="m1099,701l5624,701e" filled="f" stroked="t" strokeweight="0.398pt" strokecolor="#000000">
              <v:path arrowok="t"/>
            </v:shape>
            <v:shape style="position:absolute;left:1099;top:705;width:0;height:179" coordorigin="1099,705" coordsize="0,179" path="m1099,884l1099,705e" filled="f" stroked="t" strokeweight="0.398pt" strokecolor="#000000">
              <v:path arrowok="t"/>
            </v:shape>
            <v:shape style="position:absolute;left:1648;top:705;width:0;height:179" coordorigin="1648,705" coordsize="0,179" path="m1648,884l1648,705e" filled="f" stroked="t" strokeweight="0.398pt" strokecolor="#000000">
              <v:path arrowok="t"/>
            </v:shape>
            <v:shape style="position:absolute;left:2443;top:705;width:0;height:179" coordorigin="2443,705" coordsize="0,179" path="m2443,884l2443,705e" filled="f" stroked="t" strokeweight="0.398pt" strokecolor="#000000">
              <v:path arrowok="t"/>
            </v:shape>
            <v:shape style="position:absolute;left:3238;top:705;width:0;height:179" coordorigin="3238,705" coordsize="0,179" path="m3238,884l3238,705e" filled="f" stroked="t" strokeweight="0.398pt" strokecolor="#000000">
              <v:path arrowok="t"/>
            </v:shape>
            <v:shape style="position:absolute;left:4034;top:705;width:0;height:179" coordorigin="4034,705" coordsize="0,179" path="m4034,884l4034,705e" filled="f" stroked="t" strokeweight="0.398pt" strokecolor="#000000">
              <v:path arrowok="t"/>
            </v:shape>
            <v:shape style="position:absolute;left:4829;top:705;width:0;height:179" coordorigin="4829,705" coordsize="0,179" path="m4829,884l4829,705e" filled="f" stroked="t" strokeweight="0.398pt" strokecolor="#000000">
              <v:path arrowok="t"/>
            </v:shape>
            <v:shape style="position:absolute;left:5624;top:705;width:0;height:179" coordorigin="5624,705" coordsize="0,179" path="m5624,884l5624,705e" filled="f" stroked="t" strokeweight="0.398pt" strokecolor="#000000">
              <v:path arrowok="t"/>
            </v:shape>
            <v:shape style="position:absolute;left:1099;top:888;width:4525;height:0" coordorigin="1099,888" coordsize="4525,0" path="m1099,888l5624,888e" filled="f" stroked="t" strokeweight="0.398pt" strokecolor="#000000">
              <v:path arrowok="t"/>
            </v:shape>
            <v:shape style="position:absolute;left:1099;top:928;width:4525;height:0" coordorigin="1099,928" coordsize="4525,0" path="m1099,928l5624,928e" filled="f" stroked="t" strokeweight="0.398pt" strokecolor="#000000">
              <v:path arrowok="t"/>
            </v:shape>
            <v:shape style="position:absolute;left:1099;top:932;width:0;height:179" coordorigin="1099,932" coordsize="0,179" path="m1099,1112l1099,932e" filled="f" stroked="t" strokeweight="0.398pt" strokecolor="#000000">
              <v:path arrowok="t"/>
            </v:shape>
            <v:shape style="position:absolute;left:1648;top:932;width:0;height:179" coordorigin="1648,932" coordsize="0,179" path="m1648,1112l1648,932e" filled="f" stroked="t" strokeweight="0.398pt" strokecolor="#000000">
              <v:path arrowok="t"/>
            </v:shape>
            <v:shape style="position:absolute;left:2443;top:932;width:0;height:179" coordorigin="2443,932" coordsize="0,179" path="m2443,1112l2443,932e" filled="f" stroked="t" strokeweight="0.398pt" strokecolor="#000000">
              <v:path arrowok="t"/>
            </v:shape>
            <v:shape style="position:absolute;left:3238;top:932;width:0;height:179" coordorigin="3238,932" coordsize="0,179" path="m3238,1112l3238,932e" filled="f" stroked="t" strokeweight="0.398pt" strokecolor="#000000">
              <v:path arrowok="t"/>
            </v:shape>
            <v:shape style="position:absolute;left:4034;top:932;width:0;height:179" coordorigin="4034,932" coordsize="0,179" path="m4034,1112l4034,932e" filled="f" stroked="t" strokeweight="0.398pt" strokecolor="#000000">
              <v:path arrowok="t"/>
            </v:shape>
            <v:shape style="position:absolute;left:4829;top:932;width:0;height:179" coordorigin="4829,932" coordsize="0,179" path="m4829,1112l4829,932e" filled="f" stroked="t" strokeweight="0.398pt" strokecolor="#000000">
              <v:path arrowok="t"/>
            </v:shape>
            <v:shape style="position:absolute;left:5624;top:932;width:0;height:179" coordorigin="5624,932" coordsize="0,179" path="m5624,1112l5624,932e" filled="f" stroked="t" strokeweight="0.398pt" strokecolor="#000000">
              <v:path arrowok="t"/>
            </v:shape>
            <v:shape style="position:absolute;left:1099;top:1116;width:4525;height:0" coordorigin="1099,1116" coordsize="4525,0" path="m1099,1116l5624,1116e" filled="f" stroked="t" strokeweight="0.398pt" strokecolor="#000000">
              <v:path arrowok="t"/>
            </v:shape>
            <v:shape style="position:absolute;left:1099;top:1120;width:0;height:179" coordorigin="1099,1120" coordsize="0,179" path="m1099,1299l1099,1120e" filled="f" stroked="t" strokeweight="0.398pt" strokecolor="#000000">
              <v:path arrowok="t"/>
            </v:shape>
            <v:shape style="position:absolute;left:1648;top:1120;width:0;height:179" coordorigin="1648,1120" coordsize="0,179" path="m1648,1299l1648,1120e" filled="f" stroked="t" strokeweight="0.398pt" strokecolor="#000000">
              <v:path arrowok="t"/>
            </v:shape>
            <v:shape style="position:absolute;left:2443;top:1120;width:0;height:179" coordorigin="2443,1120" coordsize="0,179" path="m2443,1299l2443,1120e" filled="f" stroked="t" strokeweight="0.398pt" strokecolor="#000000">
              <v:path arrowok="t"/>
            </v:shape>
            <v:shape style="position:absolute;left:3238;top:1120;width:0;height:179" coordorigin="3238,1120" coordsize="0,179" path="m3238,1299l3238,1120e" filled="f" stroked="t" strokeweight="0.398pt" strokecolor="#000000">
              <v:path arrowok="t"/>
            </v:shape>
            <v:shape style="position:absolute;left:4034;top:1120;width:0;height:179" coordorigin="4034,1120" coordsize="0,179" path="m4034,1299l4034,1120e" filled="f" stroked="t" strokeweight="0.398pt" strokecolor="#000000">
              <v:path arrowok="t"/>
            </v:shape>
            <v:shape style="position:absolute;left:4829;top:1120;width:0;height:179" coordorigin="4829,1120" coordsize="0,179" path="m4829,1299l4829,1120e" filled="f" stroked="t" strokeweight="0.398pt" strokecolor="#000000">
              <v:path arrowok="t"/>
            </v:shape>
            <v:shape style="position:absolute;left:5624;top:1120;width:0;height:179" coordorigin="5624,1120" coordsize="0,179" path="m5624,1299l5624,1120e" filled="f" stroked="t" strokeweight="0.398pt" strokecolor="#000000">
              <v:path arrowok="t"/>
            </v:shape>
            <v:shape style="position:absolute;left:1099;top:1303;width:4525;height:0" coordorigin="1099,1303" coordsize="4525,0" path="m1099,1303l5624,13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Cloud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Formation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template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nginx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Deployment.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Pods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3" w:lineRule="auto" w:line="244"/>
        <w:ind w:left="358" w:right="468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78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0.78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1.56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2.34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3.12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K8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1.94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2.09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2.27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2.44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2.62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482" w:right="2013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(a)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Memory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comparison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358"/>
      </w:pPr>
      <w:r>
        <w:pict>
          <v:group style="position:absolute;margin-left:54.742pt;margin-top:0.94375pt;width:201.157pt;height:49.215pt;mso-position-horizontal-relative:page;mso-position-vertical-relative:paragraph;z-index:-613" coordorigin="1095,19" coordsize="4023,984">
            <v:shape style="position:absolute;left:1099;top:23;width:4015;height:0" coordorigin="1099,23" coordsize="4015,0" path="m1099,23l5114,23e" filled="f" stroked="t" strokeweight="0.398pt" strokecolor="#000000">
              <v:path arrowok="t"/>
            </v:shape>
            <v:shape style="position:absolute;left:1099;top:27;width:0;height:179" coordorigin="1099,27" coordsize="0,179" path="m1099,206l1099,27e" filled="f" stroked="t" strokeweight="0.398pt" strokecolor="#000000">
              <v:path arrowok="t"/>
            </v:shape>
            <v:shape style="position:absolute;left:1745;top:27;width:0;height:179" coordorigin="1745,27" coordsize="0,179" path="m1745,206l1745,27e" filled="f" stroked="t" strokeweight="0.398pt" strokecolor="#000000">
              <v:path arrowok="t"/>
            </v:shape>
            <v:shape style="position:absolute;left:2842;top:27;width:0;height:179" coordorigin="2842,27" coordsize="0,179" path="m2842,206l2842,27e" filled="f" stroked="t" strokeweight="0.398pt" strokecolor="#000000">
              <v:path arrowok="t"/>
            </v:shape>
            <v:shape style="position:absolute;left:4018;top:27;width:0;height:179" coordorigin="4018,27" coordsize="0,179" path="m4018,206l4018,27e" filled="f" stroked="t" strokeweight="0.398pt" strokecolor="#000000">
              <v:path arrowok="t"/>
            </v:shape>
            <v:shape style="position:absolute;left:5114;top:27;width:0;height:179" coordorigin="5114,27" coordsize="0,179" path="m5114,206l5114,27e" filled="f" stroked="t" strokeweight="0.398pt" strokecolor="#000000">
              <v:path arrowok="t"/>
            </v:shape>
            <v:shape style="position:absolute;left:1099;top:210;width:4015;height:0" coordorigin="1099,210" coordsize="4015,0" path="m1099,210l5114,210e" filled="f" stroked="t" strokeweight="0.398pt" strokecolor="#000000">
              <v:path arrowok="t"/>
            </v:shape>
            <v:shape style="position:absolute;left:1099;top:250;width:4015;height:0" coordorigin="1099,250" coordsize="4015,0" path="m1099,250l5114,250e" filled="f" stroked="t" strokeweight="0.398pt" strokecolor="#000000">
              <v:path arrowok="t"/>
            </v:shape>
            <v:shape style="position:absolute;left:1099;top:254;width:0;height:179" coordorigin="1099,254" coordsize="0,179" path="m1099,433l1099,254e" filled="f" stroked="t" strokeweight="0.398pt" strokecolor="#000000">
              <v:path arrowok="t"/>
            </v:shape>
            <v:shape style="position:absolute;left:1745;top:254;width:0;height:179" coordorigin="1745,254" coordsize="0,179" path="m1745,433l1745,254e" filled="f" stroked="t" strokeweight="0.398pt" strokecolor="#000000">
              <v:path arrowok="t"/>
            </v:shape>
            <v:shape style="position:absolute;left:2842;top:254;width:0;height:179" coordorigin="2842,254" coordsize="0,179" path="m2842,433l2842,254e" filled="f" stroked="t" strokeweight="0.398pt" strokecolor="#000000">
              <v:path arrowok="t"/>
            </v:shape>
            <v:shape style="position:absolute;left:4018;top:254;width:0;height:179" coordorigin="4018,254" coordsize="0,179" path="m4018,433l4018,254e" filled="f" stroked="t" strokeweight="0.398pt" strokecolor="#000000">
              <v:path arrowok="t"/>
            </v:shape>
            <v:shape style="position:absolute;left:5114;top:254;width:0;height:179" coordorigin="5114,254" coordsize="0,179" path="m5114,433l5114,254e" filled="f" stroked="t" strokeweight="0.398pt" strokecolor="#000000">
              <v:path arrowok="t"/>
            </v:shape>
            <v:shape style="position:absolute;left:1099;top:437;width:4015;height:0" coordorigin="1099,437" coordsize="4015,0" path="m1099,437l5114,437e" filled="f" stroked="t" strokeweight="0.398pt" strokecolor="#000000">
              <v:path arrowok="t"/>
            </v:shape>
            <v:shape style="position:absolute;left:1099;top:441;width:0;height:179" coordorigin="1099,441" coordsize="0,179" path="m1099,621l1099,441e" filled="f" stroked="t" strokeweight="0.398pt" strokecolor="#000000">
              <v:path arrowok="t"/>
            </v:shape>
            <v:shape style="position:absolute;left:1745;top:441;width:0;height:179" coordorigin="1745,441" coordsize="0,179" path="m1745,621l1745,441e" filled="f" stroked="t" strokeweight="0.398pt" strokecolor="#000000">
              <v:path arrowok="t"/>
            </v:shape>
            <v:shape style="position:absolute;left:2842;top:441;width:0;height:179" coordorigin="2842,441" coordsize="0,179" path="m2842,621l2842,441e" filled="f" stroked="t" strokeweight="0.398pt" strokecolor="#000000">
              <v:path arrowok="t"/>
            </v:shape>
            <v:shape style="position:absolute;left:4018;top:441;width:0;height:179" coordorigin="4018,441" coordsize="0,179" path="m4018,621l4018,441e" filled="f" stroked="t" strokeweight="0.398pt" strokecolor="#000000">
              <v:path arrowok="t"/>
            </v:shape>
            <v:shape style="position:absolute;left:5114;top:441;width:0;height:179" coordorigin="5114,441" coordsize="0,179" path="m5114,621l5114,441e" filled="f" stroked="t" strokeweight="0.398pt" strokecolor="#000000">
              <v:path arrowok="t"/>
            </v:shape>
            <v:shape style="position:absolute;left:1099;top:625;width:4015;height:0" coordorigin="1099,625" coordsize="4015,0" path="m1099,625l5114,625e" filled="f" stroked="t" strokeweight="0.398pt" strokecolor="#000000">
              <v:path arrowok="t"/>
            </v:shape>
            <v:shape style="position:absolute;left:1099;top:629;width:0;height:179" coordorigin="1099,629" coordsize="0,179" path="m1099,808l1099,629e" filled="f" stroked="t" strokeweight="0.398pt" strokecolor="#000000">
              <v:path arrowok="t"/>
            </v:shape>
            <v:shape style="position:absolute;left:1745;top:629;width:0;height:179" coordorigin="1745,629" coordsize="0,179" path="m1745,808l1745,629e" filled="f" stroked="t" strokeweight="0.398pt" strokecolor="#000000">
              <v:path arrowok="t"/>
            </v:shape>
            <v:shape style="position:absolute;left:2842;top:629;width:0;height:179" coordorigin="2842,629" coordsize="0,179" path="m2842,808l2842,629e" filled="f" stroked="t" strokeweight="0.398pt" strokecolor="#000000">
              <v:path arrowok="t"/>
            </v:shape>
            <v:shape style="position:absolute;left:4018;top:629;width:0;height:179" coordorigin="4018,629" coordsize="0,179" path="m4018,808l4018,629e" filled="f" stroked="t" strokeweight="0.398pt" strokecolor="#000000">
              <v:path arrowok="t"/>
            </v:shape>
            <v:shape style="position:absolute;left:5114;top:629;width:0;height:179" coordorigin="5114,629" coordsize="0,179" path="m5114,808l5114,629e" filled="f" stroked="t" strokeweight="0.398pt" strokecolor="#000000">
              <v:path arrowok="t"/>
            </v:shape>
            <v:shape style="position:absolute;left:1099;top:812;width:4015;height:0" coordorigin="1099,812" coordsize="4015,0" path="m1099,812l5114,812e" filled="f" stroked="t" strokeweight="0.398pt" strokecolor="#000000">
              <v:path arrowok="t"/>
            </v:shape>
            <v:shape style="position:absolute;left:1099;top:816;width:0;height:179" coordorigin="1099,816" coordsize="0,179" path="m1099,995l1099,816e" filled="f" stroked="t" strokeweight="0.398pt" strokecolor="#000000">
              <v:path arrowok="t"/>
            </v:shape>
            <v:shape style="position:absolute;left:1745;top:816;width:0;height:179" coordorigin="1745,816" coordsize="0,179" path="m1745,995l1745,816e" filled="f" stroked="t" strokeweight="0.398pt" strokecolor="#000000">
              <v:path arrowok="t"/>
            </v:shape>
            <v:shape style="position:absolute;left:2842;top:816;width:0;height:179" coordorigin="2842,816" coordsize="0,179" path="m2842,995l2842,816e" filled="f" stroked="t" strokeweight="0.398pt" strokecolor="#000000">
              <v:path arrowok="t"/>
            </v:shape>
            <v:shape style="position:absolute;left:4018;top:816;width:0;height:179" coordorigin="4018,816" coordsize="0,179" path="m4018,995l4018,816e" filled="f" stroked="t" strokeweight="0.398pt" strokecolor="#000000">
              <v:path arrowok="t"/>
            </v:shape>
            <v:shape style="position:absolute;left:5114;top:816;width:0;height:179" coordorigin="5114,816" coordsize="0,179" path="m5114,995l5114,816e" filled="f" stroked="t" strokeweight="0.398pt" strokecolor="#000000">
              <v:path arrowok="t"/>
            </v:shape>
            <v:shape style="position:absolute;left:1099;top:999;width:4015;height:0" coordorigin="1099,999" coordsize="4015,0" path="m1099,999l5114,99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Pods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3"/>
        <w:ind w:left="358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129.86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128.191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128.58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358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K8-1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129.17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25.92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358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K8-5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108.44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108.36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21.73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/>
        <w:ind w:left="358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K8-25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97.95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98.11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97.84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Mbps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"/>
        <w:ind w:left="1480" w:right="199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(b)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Network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comparison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2294" w:right="217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TABLE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1249" w:right="1130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w w:val="106"/>
          <w:sz w:val="13"/>
          <w:szCs w:val="13"/>
        </w:rPr>
        <w:t>OMPARISON</w:t>
      </w:r>
      <w:r>
        <w:rPr>
          <w:rFonts w:cs="Times New Roman" w:hAnsi="Times New Roman" w:eastAsia="Times New Roman" w:ascii="Times New Roman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6"/>
          <w:sz w:val="13"/>
          <w:szCs w:val="13"/>
        </w:rPr>
        <w:t>OF</w:t>
      </w:r>
      <w:r>
        <w:rPr>
          <w:rFonts w:cs="Times New Roman" w:hAnsi="Times New Roman" w:eastAsia="Times New Roman" w:ascii="Times New Roman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i2kit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106"/>
          <w:sz w:val="13"/>
          <w:szCs w:val="13"/>
        </w:rPr>
        <w:t>VS</w:t>
      </w:r>
      <w:r>
        <w:rPr>
          <w:rFonts w:cs="Times New Roman" w:hAnsi="Times New Roman" w:eastAsia="Times New Roman" w:ascii="Times New Roman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w w:val="106"/>
          <w:sz w:val="13"/>
          <w:szCs w:val="13"/>
        </w:rPr>
        <w:t>UBERNETES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resolves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endpoint,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389" w:right="126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MPIRICAL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VALUATION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consumption,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qualitatively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1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imposes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several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1" w:lineRule="auto" w:line="249"/>
        <w:ind w:right="8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replicas.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footprint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footprint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(approx.)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recommend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behaves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t2.xlarge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Moreover,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favorable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optimization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[21],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Unikernels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[16],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promis-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optimizations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studied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[23].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auto" w:line="249"/>
        <w:ind w:left="-34" w:right="119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iperf2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average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bandwidth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iperf2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iperf2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t2.large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t2.large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consumed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bandwidth,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iperf2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clients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synchronize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minutes.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indicates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expected.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negligible.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Mbps.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relevant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(approximately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1-2%).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quickly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bandwidth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Moreover,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Kube-Proxy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forward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expected,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grows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K8-25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overhead.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K8-5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traffic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dramatically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affected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bandwidth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replicas.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right="85" w:firstLine="199"/>
        <w:sectPr>
          <w:pgSz w:w="12240" w:h="15840"/>
          <w:pgMar w:top="92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suffered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implicitly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512MB.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1" w:lineRule="auto" w:line="249"/>
        <w:ind w:left="119" w:right="-3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competitive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Gigabytes.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promising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alleviating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[25],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[26],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reserve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capacity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spawning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avoiding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altogether.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minute,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relevant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relevant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summary,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slower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argue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relevant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" w:lineRule="auto" w:line="249"/>
        <w:ind w:lef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intrinsic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sandboxes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tenant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namespaces,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cgroups,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seccomp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permission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capabilities.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defense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mitigate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[27]),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escape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vulnerabilities).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favor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[21]).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studied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[29].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9" w:right="40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92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VI.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ONCLUSIONS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UTURE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ORK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84" w:lineRule="auto" w:line="249"/>
        <w:ind w:left="119" w:right="-34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pursues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goals: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preserve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workflow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untouched;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popular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1" w:lineRule="auto" w:line="249"/>
        <w:ind w:right="8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Manifest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eliminate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improve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duction.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eliminates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suggest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consumption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Kubernetes,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slower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fragmentation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exploit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synergies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(widely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development)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(widely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feedback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workflows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production-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ready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includes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distribution,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Unikernels.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server-less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9"/>
        <w:ind w:right="85" w:firstLine="1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vendor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i2kit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Linuxkit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CAP_NET_BIND_SERVICE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CAP_CHOWN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CAP_SETUID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CAP_SETGID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CAP_DAC_OVERRIDE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918" w:right="203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EFERENCES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65" w:right="92" w:hanging="28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Merkel,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“Docker: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Lightweight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linux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containers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consistent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devel-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opment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Linux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Journal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2014,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239,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2014.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" w:lineRule="exact" w:line="180"/>
        <w:ind w:left="365" w:right="92" w:hanging="28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Wang,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“LXC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explained,”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http://www.infoworld.com/article/3072929/linux/containers-101-linux-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containers-and-docker-explained.html.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" w:lineRule="exact" w:line="180"/>
        <w:ind w:left="365" w:right="92" w:hanging="285"/>
      </w:pPr>
      <w:r>
        <w:pict>
          <v:group style="position:absolute;margin-left:445.237pt;margin-top:17.093pt;width:3.985pt;height:0pt;mso-position-horizontal-relative:page;mso-position-vertical-relative:paragraph;z-index:-612" coordorigin="8905,342" coordsize="80,0">
            <v:shape style="position:absolute;left:8905;top:342;width:80;height:0" coordorigin="8905,342" coordsize="80,0" path="m8905,342l8984,342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00.573pt;margin-top:17.093pt;width:3.985pt;height:0pt;mso-position-horizontal-relative:page;mso-position-vertical-relative:paragraph;z-index:-611" coordorigin="10011,342" coordsize="80,0">
            <v:shape style="position:absolute;left:10011;top:342;width:80;height:0" coordorigin="10011,342" coordsize="80,0" path="m10011,342l10091,342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16.433pt;margin-top:17.093pt;width:3.985pt;height:0pt;mso-position-horizontal-relative:page;mso-position-vertical-relative:paragraph;z-index:-610" coordorigin="10329,342" coordsize="80,0">
            <v:shape style="position:absolute;left:10329;top:342;width:80;height:0" coordorigin="10329,342" coordsize="80,0" path="m10329,342l10408,342e" filled="f" stroked="t" strokeweight="0.4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[3]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Clark,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“EVERYTHING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google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runs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container,”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http://www.</w:t>
      </w:r>
      <w:hyperlink r:id="rId7">
        <w:r>
          <w:rPr>
            <w:rFonts w:cs="Times New Roman" w:hAnsi="Times New Roman" w:eastAsia="Times New Roman" w:ascii="Times New Roman"/>
            <w:w w:val="99"/>
            <w:sz w:val="16"/>
            <w:szCs w:val="16"/>
          </w:rPr>
          <w:t> theregister.co.uk/2014/05/23/google</w:t>
        </w:r>
        <w:r>
          <w:rPr>
            <w:rFonts w:cs="Times New Roman" w:hAnsi="Times New Roman" w:eastAsia="Times New Roman" w:ascii="Times New Roman"/>
            <w:w w:val="100"/>
            <w:sz w:val="16"/>
            <w:szCs w:val="16"/>
          </w:rPr>
          <w:t>  </w:t>
        </w:r>
        <w:r>
          <w:rPr>
            <w:rFonts w:cs="Times New Roman" w:hAnsi="Times New Roman" w:eastAsia="Times New Roman" w:ascii="Times New Roman"/>
            <w:w w:val="99"/>
            <w:sz w:val="16"/>
            <w:szCs w:val="16"/>
          </w:rPr>
          <w:t>containerization</w:t>
        </w:r>
        <w:r>
          <w:rPr>
            <w:rFonts w:cs="Times New Roman" w:hAnsi="Times New Roman" w:eastAsia="Times New Roman" w:ascii="Times New Roman"/>
            <w:w w:val="100"/>
            <w:sz w:val="16"/>
            <w:szCs w:val="16"/>
          </w:rPr>
          <w:t>  </w:t>
        </w:r>
        <w:r>
          <w:rPr>
            <w:rFonts w:cs="Times New Roman" w:hAnsi="Times New Roman" w:eastAsia="Times New Roman" w:ascii="Times New Roman"/>
            <w:w w:val="99"/>
            <w:sz w:val="16"/>
            <w:szCs w:val="16"/>
          </w:rPr>
          <w:t>two</w:t>
        </w:r>
        <w:r>
          <w:rPr>
            <w:rFonts w:cs="Times New Roman" w:hAnsi="Times New Roman" w:eastAsia="Times New Roman" w:ascii="Times New Roman"/>
            <w:w w:val="100"/>
            <w:sz w:val="16"/>
            <w:szCs w:val="16"/>
          </w:rPr>
          <w:t>  </w:t>
        </w:r>
        <w:r>
          <w:rPr>
            <w:rFonts w:cs="Times New Roman" w:hAnsi="Times New Roman" w:eastAsia="Times New Roman" w:ascii="Times New Roman"/>
            <w:w w:val="99"/>
            <w:sz w:val="16"/>
            <w:szCs w:val="16"/>
          </w:rPr>
          <w:t>billion/.</w:t>
        </w:r>
      </w:hyperlink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" w:lineRule="exact" w:line="180"/>
        <w:ind w:left="365" w:right="92" w:hanging="28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[4]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Lewis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Fowler,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“Microservices: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definition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new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architectural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term,”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http://martinfowler.com/articles/microservices.html.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80" w:right="9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[5]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Tho¨nes,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“Microservices,”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Software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32,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113–116,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2015.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exact" w:line="180"/>
        <w:ind w:left="365" w:right="92" w:hanging="28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[6]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Burns,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Grant,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Oppenheimer,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Brewer,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Wilkes,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“Borg,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omega,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kubernetes,”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Commun.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ACM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59,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5,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50–57,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2016.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80" w:right="1550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[7]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Swarm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https://github.com/docker/swarm.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" w:lineRule="exact" w:line="180"/>
        <w:ind w:left="365" w:right="92" w:hanging="28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[8]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Hindman,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Konwinski,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Zaharia,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Ghodsi,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Joseph,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Katz,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Shenker,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Stoica,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“Mesos: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platform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fine-grained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resource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sharing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center,”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NSDI’11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USENIX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Assoc.,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295–308.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80" w:right="92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[9]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Mouat,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“Five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security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concers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when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65" w:right="534"/>
        <w:sectPr>
          <w:pgSz w:w="12240" w:h="15840"/>
          <w:pgMar w:top="920" w:bottom="280" w:left="860" w:right="860"/>
          <w:cols w:num="2" w:equalWidth="off">
            <w:col w:w="5141" w:space="239"/>
            <w:col w:w="5140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https://www.oreilly.com/ideas/five-security-concerns-when-using-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docker.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74"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[10]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Verma,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Pedrosa,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Korupolu,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Oppenheimer,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Tune,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Wilkes,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“Large-scale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cluster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Google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Borg,”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EuroSys’15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ACM,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2015.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[11]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Schwarzkopf,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Konwinski,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Abd-El-Malek,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Wilkes,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“Omega: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flexible,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scalable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schedulers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compute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clusters,”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EuroSys’13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ACM,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2013,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351–364.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[12]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Fowler,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Trash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Your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Servers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Burn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Your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Code: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Immutable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Infrastructure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Disposable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Components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[Online].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Available: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http://chadfowler.com/2013/06/23/immutable-deployments.html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9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[13]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Etcd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https://github.com/coreos/etcd.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[14]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Ongaro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Ousterhout,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search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understandable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consensus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algorithm,”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USENIX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ATC’14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USENIX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Assoc.,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2014,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305–320.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9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[15]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Cloud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Formation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https://aws.amazon.com/cloudformation/.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[16]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Madhavapeddy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Scott,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“Unikernels: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Rise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virtual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library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operating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system,”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Queue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30:30–30:44,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2013.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9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[17]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LinuxKit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https://github.com/linuxkit/linuxkit.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9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[18]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Auto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Scalability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Groups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https://aws.amazon.com/autoscaling/.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 w:right="4492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[19]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Elastic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Load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Balancing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https://aws.amazon.com/elasticloadbalancing/.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[20]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Building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Large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Kubernetes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Clusters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 w:right="6152" w:firstLine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https://kubernetes.io/docs/admin/cluster-large/.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[21]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Kata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Containers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https://katacontainers.io.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[22]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Manco,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Lupu,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Schmidt,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Mendes,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Kuenzer,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Sati,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K.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Yasukata,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Raiciu,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Huici,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“My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VM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lighter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(and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safer)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than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your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container,”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SOSP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’17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ACM,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2017,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218–233.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[23]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Morales,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Carro,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Hermenegildo,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“Description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optimization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abstract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machines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dialect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Prolog,”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TPLP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16,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1–58,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2016.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 w:right="4411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[24]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Serverless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Architectures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https://martinfowler.com/articles/serverless.html.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[25]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Delimitrou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Kozyrakis,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“Quasar: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Resource-efficient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qos-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484" w:right="4492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aware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cluster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management,”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SIGARCH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Archit.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News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42,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no.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127–144,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2014.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[26]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Mars,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Tang,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Hundt,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Skadron,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Souffa,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“Bubble-up: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Increasing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utilization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modern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warehouse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scale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computers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via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sensible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co-locations,”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MICRO’11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ACM,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2011.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00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[27]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Security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Non-Events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https://docs.docker.com/engine/security/non-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events/.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4492" w:hanging="365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[28]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Linux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Kernel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Security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Vulnerabilities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https://www.cvedetails.com/vulnerability-list.php.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9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[29]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Vila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Ko¨pf,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“Loophole: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Timing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attacks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shared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event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loops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Chrome,”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USENIX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Security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Symposium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USENIX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Assoc.,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48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2017,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849–864.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sectPr>
      <w:pgSz w:w="12240" w:h="15840"/>
      <w:pgMar w:top="960" w:bottom="280" w:left="86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chico@imdea.org" TargetMode="External"/><Relationship Id="rId5" Type="http://schemas.openxmlformats.org/officeDocument/2006/relationships/hyperlink" Target="mailto:sanchez@imdea.org" TargetMode="External"/><Relationship Id="rId6" Type="http://schemas.openxmlformats.org/officeDocument/2006/relationships/hyperlink" Target="http://www.github.com/pchico83/i2kit" TargetMode="External"/><Relationship Id="rId7" Type="http://schemas.openxmlformats.org/officeDocument/2006/relationships/hyperlink" Target="http://www.theregister.co.uk/2014/05/23/google_containerization_two_billion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