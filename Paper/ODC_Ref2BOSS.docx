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jpg" ContentType="image/jpg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8"/>
          <w:szCs w:val="28"/>
        </w:rPr>
        <w:jc w:val="center"/>
        <w:spacing w:before="63"/>
        <w:ind w:left="2825" w:right="2838"/>
      </w:pPr>
      <w:r>
        <w:rPr>
          <w:rFonts w:cs="Arial" w:hAnsi="Arial" w:eastAsia="Arial" w:ascii="Arial"/>
          <w:b/>
          <w:w w:val="103"/>
          <w:sz w:val="28"/>
          <w:szCs w:val="28"/>
        </w:rPr>
        <w:t>Mitigating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103"/>
          <w:sz w:val="28"/>
          <w:szCs w:val="28"/>
        </w:rPr>
        <w:t>Docker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103"/>
          <w:sz w:val="28"/>
          <w:szCs w:val="28"/>
        </w:rPr>
        <w:t>Security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103"/>
          <w:sz w:val="28"/>
          <w:szCs w:val="28"/>
        </w:rPr>
        <w:t>Issues</w:t>
      </w:r>
      <w:r>
        <w:rPr>
          <w:rFonts w:cs="Arial" w:hAnsi="Arial" w:eastAsia="Arial" w:ascii="Arial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0"/>
        <w:ind w:left="4545" w:right="4545"/>
      </w:pPr>
      <w:r>
        <w:rPr>
          <w:rFonts w:cs="Times New Roman" w:hAnsi="Times New Roman" w:eastAsia="Times New Roman" w:ascii="Times New Roman"/>
          <w:b/>
          <w:w w:val="99"/>
          <w:position w:val="9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b/>
          <w:w w:val="99"/>
          <w:position w:val="0"/>
          <w:sz w:val="20"/>
          <w:szCs w:val="20"/>
        </w:rPr>
        <w:t>Robail</w:t>
      </w:r>
      <w:r>
        <w:rPr>
          <w:rFonts w:cs="Times New Roman" w:hAnsi="Times New Roman" w:eastAsia="Times New Roman" w:ascii="Times New Roman"/>
          <w:b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position w:val="0"/>
          <w:sz w:val="20"/>
          <w:szCs w:val="20"/>
        </w:rPr>
        <w:t>Yasrab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67" w:lineRule="auto" w:line="348"/>
        <w:ind w:left="2642" w:right="2642" w:firstLine="93"/>
      </w:pPr>
      <w:r>
        <w:rPr>
          <w:rFonts w:cs="Times New Roman" w:hAnsi="Times New Roman" w:eastAsia="Times New Roman" w:ascii="Times New Roman"/>
          <w:position w:val="8"/>
          <w:sz w:val="12"/>
          <w:szCs w:val="12"/>
        </w:rPr>
        <w:t>1 </w:t>
      </w:r>
      <w:r>
        <w:rPr>
          <w:rFonts w:cs="Times New Roman" w:hAnsi="Times New Roman" w:eastAsia="Times New Roman" w:ascii="Times New Roman"/>
          <w:position w:val="0"/>
          <w:sz w:val="18"/>
          <w:szCs w:val="18"/>
        </w:rPr>
        <w:t>School of Computer Science and Information Technology</w:t>
      </w:r>
      <w:r>
        <w:rPr>
          <w:rFonts w:cs="Times New Roman" w:hAnsi="Times New Roman" w:eastAsia="Times New Roman" w:ascii="Times New Roman"/>
          <w:position w:val="0"/>
          <w:sz w:val="18"/>
          <w:szCs w:val="18"/>
        </w:rPr>
        <w:t> University of Science and Technology of China, (USTC), Hefei China.</w:t>
      </w:r>
      <w:r>
        <w:rPr>
          <w:rFonts w:cs="Times New Roman" w:hAnsi="Times New Roman" w:eastAsia="Times New Roman" w:ascii="Times New Roman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position w:val="0"/>
          <w:sz w:val="20"/>
          <w:szCs w:val="20"/>
        </w:rPr>
      </w:r>
      <w:hyperlink r:id="rId5"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  <w:t>r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  <w:t>o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  <w:t>b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  <w:t>ail@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  <w:t>ail.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  <w:t>u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  <w:t>s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  <w:t>tc.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  <w:t>ed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  <w:t>u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0"/>
            <w:sz w:val="20"/>
            <w:szCs w:val="20"/>
            <w:u w:val="single" w:color="0000FF"/>
          </w:rPr>
          <w:t>cn</w:t>
        </w:r>
      </w:hyperlink>
      <w:r>
        <w:rPr>
          <w:rFonts w:cs="Times New Roman" w:hAnsi="Times New Roman" w:eastAsia="Times New Roman" w:ascii="Times New Roman"/>
          <w:color w:val="0000FF"/>
          <w:w w:val="99"/>
          <w:position w:val="0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180"/>
        <w:ind w:left="938" w:right="955"/>
      </w:pPr>
      <w:r>
        <w:rPr>
          <w:rFonts w:cs="Times New Roman" w:hAnsi="Times New Roman" w:eastAsia="Times New Roman" w:ascii="Times New Roman"/>
          <w:w w:val="102"/>
          <w:sz w:val="20"/>
          <w:szCs w:val="20"/>
        </w:rPr>
        <w:t>Abstract: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easy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Docker.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ecosystem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9" w:lineRule="auto" w:line="271"/>
        <w:ind w:left="972" w:right="940"/>
      </w:pPr>
      <w:r>
        <w:pict>
          <v:group style="position:absolute;margin-left:69.984pt;margin-top:139.456pt;width:457.15pt;height:0pt;mso-position-horizontal-relative:page;mso-position-vertical-relative:paragraph;z-index:-504" coordorigin="1400,2789" coordsize="9143,0">
            <v:shape style="position:absolute;left:1400;top:2789;width:9143;height:0" coordorigin="1400,2789" coordsize="9143,0" path="m1400,2789l10543,2789e" filled="f" stroked="t" strokeweight="0.8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platform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packaging,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distributing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managing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within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 platform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yet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matured.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Presently,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secured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compare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(VM)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most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technologies.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reason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Docker’s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inadequate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protocols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is;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sharing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kernel,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lead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risk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privileged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escalations.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research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 going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outline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major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vulnerabilities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counter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solutions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neutralize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 attacks.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variety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like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insider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outsider.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research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outline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both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 types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mitigations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strategies.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Taking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precautionary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measures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save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 huge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disasters.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research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present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secure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guidelines.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guidelines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 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suggest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configurations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deploy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secure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way.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948" w:right="3234"/>
      </w:pPr>
      <w:r>
        <w:rPr>
          <w:rFonts w:cs="Times New Roman" w:hAnsi="Times New Roman" w:eastAsia="Times New Roman" w:ascii="Times New Roman"/>
          <w:b/>
          <w:w w:val="102"/>
          <w:position w:val="-1"/>
          <w:sz w:val="20"/>
          <w:szCs w:val="20"/>
        </w:rPr>
        <w:t>Keywords</w:t>
      </w:r>
      <w:r>
        <w:rPr>
          <w:rFonts w:cs="Times New Roman" w:hAnsi="Times New Roman" w:eastAsia="Times New Roman" w:ascii="Times New Roman"/>
          <w:i/>
          <w:color w:val="0028FF"/>
          <w:w w:val="102"/>
          <w:position w:val="-1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i/>
          <w:color w:val="0028FF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position w:val="-1"/>
          <w:sz w:val="20"/>
          <w:szCs w:val="20"/>
        </w:rPr>
        <w:t>Docker;</w:t>
      </w:r>
      <w:r>
        <w:rPr>
          <w:rFonts w:cs="Times New Roman" w:hAnsi="Times New Roman" w:eastAsia="Times New Roman" w:ascii="Times New Roman"/>
          <w:color w:val="00000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position w:val="-1"/>
          <w:sz w:val="20"/>
          <w:szCs w:val="20"/>
        </w:rPr>
        <w:t>LXC;</w:t>
      </w:r>
      <w:r>
        <w:rPr>
          <w:rFonts w:cs="Times New Roman" w:hAnsi="Times New Roman" w:eastAsia="Times New Roman" w:ascii="Times New Roman"/>
          <w:color w:val="00000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position w:val="-1"/>
          <w:sz w:val="20"/>
          <w:szCs w:val="20"/>
        </w:rPr>
        <w:t>Container;</w:t>
      </w:r>
      <w:r>
        <w:rPr>
          <w:rFonts w:cs="Times New Roman" w:hAnsi="Times New Roman" w:eastAsia="Times New Roman" w:ascii="Times New Roman"/>
          <w:color w:val="00000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position w:val="-1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color w:val="00000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position w:val="-1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color w:val="00000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position w:val="-1"/>
          <w:sz w:val="20"/>
          <w:szCs w:val="20"/>
        </w:rPr>
        <w:t>(VMs);</w:t>
      </w:r>
      <w:r>
        <w:rPr>
          <w:rFonts w:cs="Times New Roman" w:hAnsi="Times New Roman" w:eastAsia="Times New Roman" w:ascii="Times New Roman"/>
          <w:color w:val="00000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position w:val="-1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color w:val="00000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position w:val="-1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  <w:sectPr>
          <w:pgMar w:footer="798" w:header="0" w:top="1280" w:bottom="280" w:left="900" w:right="900"/>
          <w:footerReference w:type="default" r:id="rId4"/>
          <w:pgSz w:w="12240" w:h="15840"/>
        </w:sectPr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left="108" w:right="3012"/>
      </w:pP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I.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INTRODUCTION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People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always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doubtful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regarding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inception.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People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don’t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aspects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entirely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still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emerging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phenomena.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fact,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vendors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marketing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response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clients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terms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market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lurking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around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mitigating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vulnerabilities.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34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Currently,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transforming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efficient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practices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[2,3].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considered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(VM).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Container-based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known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layer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(OS)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[4].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appeared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micro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light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weight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efficient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(OS)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hardware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calls.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Currently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misrepresented.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Apparently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dependences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package.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doesn’t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security.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vulnerable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threats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threating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[5].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34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challenge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particularly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multi-tenant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" w:right="7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[6].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already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established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machines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(VMs)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developed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hypervisor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methods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behind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aspect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add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layer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applications.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" w:right="72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communicate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bypass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hypervisor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before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hand,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directly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communicate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situation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permits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directly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aspects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raise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concerns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about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platforms.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5"/>
      </w:pPr>
      <w:r>
        <w:pict>
          <v:shape type="#_x0000_t75" style="width:240pt;height:128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1526"/>
        <w:sectPr>
          <w:type w:val="continuous"/>
          <w:pgSz w:w="12240" w:h="15840"/>
          <w:pgMar w:top="1280" w:bottom="280" w:left="900" w:right="900"/>
          <w:cols w:num="2" w:equalWidth="off">
            <w:col w:w="5010" w:space="421"/>
            <w:col w:w="5009"/>
          </w:cols>
        </w:sectPr>
      </w:pPr>
      <w:r>
        <w:rPr>
          <w:rFonts w:cs="Times New Roman" w:hAnsi="Times New Roman" w:eastAsia="Times New Roman" w:ascii="Times New Roman"/>
          <w:w w:val="103"/>
          <w:sz w:val="18"/>
          <w:szCs w:val="18"/>
        </w:rPr>
        <w:t>Fig.1.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VMs vs. Container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7" w:lineRule="auto" w:line="325"/>
        <w:ind w:left="108" w:right="16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Currently,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appeared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top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container-based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vulnerabilities.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demonstrates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idea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friction;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just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opposite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 w:lineRule="auto" w:line="325"/>
        <w:ind w:left="108" w:right="1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research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aimed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deep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leads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research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question.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safe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applications?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analysis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vulnerabilities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currently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research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highlight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mitigation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avoid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attempt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assess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majority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threats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internally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externally.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initial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detailed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overview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second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outline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major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mitigation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strategies.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outline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recommendations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evolutionary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hybrid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architecture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secure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efficient.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conclusion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recommendations.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8"/>
      </w:pP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II.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OVERVIEW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quickly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turned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projects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containerizing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initiated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project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packing,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shipping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lightweight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unique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platform-agnostic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hardware-agnostic.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dependences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regarding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particular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framework,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language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packaging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independent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particular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[7].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15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Solomon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Hykes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initiated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open-source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internal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project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dotCloud,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platform-as-a-service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(PaaS)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company.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initial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released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designed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utilize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interfaces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characteristics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Fig.2.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Initially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utilizing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LXC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default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platform.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release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0.9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13,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 w:lineRule="auto" w:line="325"/>
        <w:ind w:left="108" w:right="1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2014,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dropped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LXC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libcontainer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library.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programming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language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7"/>
        <w:ind w:left="1" w:right="2066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write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libcontainer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library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[8].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221.3pt;height:164.6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ind w:left="202" w:right="376"/>
      </w:pPr>
      <w:r>
        <w:rPr>
          <w:rFonts w:cs="Times New Roman" w:hAnsi="Times New Roman" w:eastAsia="Times New Roman" w:ascii="Times New Roman"/>
          <w:w w:val="103"/>
          <w:sz w:val="18"/>
          <w:szCs w:val="18"/>
        </w:rPr>
        <w:t>Fig.2.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Docker uses virtualization features of the Linux kernel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4" w:lineRule="auto" w:line="325"/>
        <w:ind w:left="1" w:right="82" w:firstLine="420"/>
      </w:pPr>
      <w:r>
        <w:pict>
          <v:shape type="#_x0000_t75" style="position:absolute;margin-left:340.9pt;margin-top:128.606pt;width:196.2pt;height:138.1pt;mso-position-horizontal-relative:page;mso-position-vertical-relative:paragraph;z-index:-503">
            <v:imagedata o:title="" r:id="rId9"/>
          </v:shape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developing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steps.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developing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library.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locally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available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downloaded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repository.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step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formulating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necessary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changes.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whole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ind w:left="1046" w:right="1215"/>
      </w:pPr>
      <w:r>
        <w:rPr>
          <w:rFonts w:cs="Times New Roman" w:hAnsi="Times New Roman" w:eastAsia="Times New Roman" w:ascii="Times New Roman"/>
          <w:w w:val="103"/>
          <w:sz w:val="18"/>
          <w:szCs w:val="18"/>
        </w:rPr>
        <w:t>Fig.3.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Developing a Docker container</w:t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" w:right="134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popular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organizations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worldwide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dependence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Organizations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Google,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IBM,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Google,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Amadeus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Cisco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already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contributed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level.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biggest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contributor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Recently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announced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now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Enterprise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(RHEL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Enterprise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Atomic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(based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RHEL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[9].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" w:right="136"/>
        <w:sectPr>
          <w:pgNumType w:start="2"/>
          <w:pgMar w:footer="798" w:header="0" w:top="980" w:bottom="280" w:left="900" w:right="840"/>
          <w:footerReference w:type="default" r:id="rId7"/>
          <w:pgSz w:w="12240" w:h="15840"/>
          <w:cols w:num="2" w:equalWidth="off">
            <w:col w:w="5058" w:space="373"/>
            <w:col w:w="5069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August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12,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2015,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1.8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announced.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toolbox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registry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7" w:lineRule="auto" w:line="325"/>
        <w:ind w:left="108" w:right="-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orchestration.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signing,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installer,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incremental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improvements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Engine,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Swarm,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Compose,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Registry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[10].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1.8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Windows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8" w:right="2368"/>
      </w:pP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III.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Current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market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demands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enhanced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methods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flexible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satisfy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developer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considerable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overhead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turn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burden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infrastructure.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33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situations,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evolved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weight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minimize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overhead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[11].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minimize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resources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overhead,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technique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expose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effectively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configured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[12].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34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multi-tenant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environment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challenges.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communicate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kernel,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Conversely,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directly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communicate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[13,14].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weak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similar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container-based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methodology,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vulnerabilities.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34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vulnerabilities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‘outsider’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‘insider'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happened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Outsider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exploit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insider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carried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malicious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basic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objective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kinds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exploit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intellectual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(given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below)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huge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damage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properly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configured.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below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given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dummy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flag: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ind w:left="276"/>
      </w:pPr>
      <w:r>
        <w:pict>
          <v:group style="position:absolute;margin-left:50.65pt;margin-top:-7.88741pt;width:197.3pt;height:37pt;mso-position-horizontal-relative:page;mso-position-vertical-relative:paragraph;z-index:-502" coordorigin="1013,-158" coordsize="3946,740">
            <v:shape style="position:absolute;left:1023;top:-148;width:3926;height:720" coordorigin="1023,-148" coordsize="3926,720" path="m1023,572l4949,572,4949,-148,1023,-148,1023,572xe" filled="t" fillcolor="#F1F1F1" stroked="f">
              <v:path arrowok="t"/>
              <v:fill/>
            </v:shape>
            <v:shape style="position:absolute;left:1023;top:-148;width:3926;height:720" coordorigin="1023,-148" coordsize="3926,720" path="m1023,572l4949,572,4949,-148,1023,-148,1023,572xe" filled="f" stroked="t" strokeweight="1pt" strokecolor="#FFC000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FF0000"/>
          <w:sz w:val="16"/>
          <w:szCs w:val="16"/>
        </w:rPr>
        <w:t>docker </w:t>
      </w:r>
      <w:r>
        <w:rPr>
          <w:rFonts w:cs="Consolas" w:hAnsi="Consolas" w:eastAsia="Consolas" w:ascii="Consolas"/>
          <w:color w:val="1F487C"/>
          <w:sz w:val="16"/>
          <w:szCs w:val="16"/>
        </w:rPr>
        <w:t>run </w:t>
      </w:r>
      <w:r>
        <w:rPr>
          <w:rFonts w:cs="Consolas" w:hAnsi="Consolas" w:eastAsia="Consolas" w:ascii="Consolas"/>
          <w:color w:val="000000"/>
          <w:sz w:val="16"/>
          <w:szCs w:val="16"/>
        </w:rPr>
        <w:t>--dontpastethis --privileged -v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ind w:left="276"/>
      </w:pPr>
      <w:r>
        <w:rPr>
          <w:rFonts w:cs="Consolas" w:hAnsi="Consolas" w:eastAsia="Consolas" w:ascii="Consolas"/>
          <w:sz w:val="16"/>
          <w:szCs w:val="16"/>
        </w:rPr>
        <w:t>/usr:/usr busybox rm -rf /usr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7" w:lineRule="auto" w:line="325"/>
        <w:ind w:right="82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deletes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/usr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folder.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damaged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precautions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properly.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" w:lineRule="auto" w:line="325"/>
        <w:ind w:right="135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objective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most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vulnerable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(insider/outsider)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suggest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precautions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mitigation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strategies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counter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right="133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simple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configurations.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Daemon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flag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developing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layer.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Further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details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outlined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sections.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right="132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Let’s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ship.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ship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strong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ship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insecure,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doesn’t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strong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is?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Similarly,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avoid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outsider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removing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outsider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threats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avoided.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32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categories.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default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disabled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default,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IPTables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manipulated.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disabling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capabilities,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below: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ind w:left="171"/>
      </w:pPr>
      <w:r>
        <w:pict>
          <v:group style="position:absolute;margin-left:316.85pt;margin-top:-7.79141pt;width:211.55pt;height:24.1pt;mso-position-horizontal-relative:page;mso-position-vertical-relative:paragraph;z-index:-501" coordorigin="6337,-156" coordsize="4231,482">
            <v:shape style="position:absolute;left:6347;top:-146;width:4211;height:462" coordorigin="6347,-146" coordsize="4211,462" path="m6347,316l10558,316,10558,-146,6347,-146,6347,316xe" filled="t" fillcolor="#F1F1F1" stroked="f">
              <v:path arrowok="t"/>
              <v:fill/>
            </v:shape>
            <v:shape style="position:absolute;left:6347;top:-146;width:4211;height:462" coordorigin="6347,-146" coordsize="4211,462" path="m6347,316l10558,316,10558,-146,6347,-146,6347,316xe" filled="f" stroked="t" strokeweight="1pt" strokecolor="#FFC000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FF0000"/>
          <w:sz w:val="16"/>
          <w:szCs w:val="16"/>
        </w:rPr>
        <w:t>docker </w:t>
      </w:r>
      <w:r>
        <w:rPr>
          <w:rFonts w:cs="Consolas" w:hAnsi="Consolas" w:eastAsia="Consolas" w:ascii="Consolas"/>
          <w:color w:val="1F487C"/>
          <w:sz w:val="16"/>
          <w:szCs w:val="16"/>
        </w:rPr>
        <w:t>run </w:t>
      </w:r>
      <w:r>
        <w:rPr>
          <w:rFonts w:cs="Consolas" w:hAnsi="Consolas" w:eastAsia="Consolas" w:ascii="Consolas"/>
          <w:color w:val="000000"/>
          <w:sz w:val="16"/>
          <w:szCs w:val="16"/>
        </w:rPr>
        <w:t>-ti --cap-drop ALL debian /bin/bash</w:t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334"/>
      </w:pP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IV.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DEFENDING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AGAINST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right="136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aspects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outline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outsider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mitigation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3429"/>
      </w:pP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Exploits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right="133"/>
        <w:sectPr>
          <w:pgMar w:header="0" w:footer="798" w:top="980" w:bottom="280" w:left="900" w:right="840"/>
          <w:pgSz w:w="12240" w:h="15840"/>
          <w:cols w:num="2" w:equalWidth="off">
            <w:col w:w="5010" w:space="422"/>
            <w:col w:w="5068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processes.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kernel-level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exploit,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compromising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exploit.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architecture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[5].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situation,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hijacked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obtain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privileged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rights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condition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leads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compromise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Likewise,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utilize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7"/>
        <w:ind w:left="108" w:right="422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2" w:lineRule="auto" w:line="325"/>
        <w:ind w:left="108" w:right="-34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currently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seriously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tackle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major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level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exploits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specifically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recommends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precautions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safe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environment.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31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recommended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AppArmor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Engine.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34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mutually-trusted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mapped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together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groups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separate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Untrusted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root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privileges.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Engine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started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namespaces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layer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avert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exploits,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read-only.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turning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inter-container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communication,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avoided.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Avoiding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unnecessary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package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installations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good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keep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dangers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away.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8" w:right="1893"/>
      </w:pP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Denial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(Dos)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Denial-of-Service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well-known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group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consume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entire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system,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breaking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disrupting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normal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33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architecture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condition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happens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exploits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conditions,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starve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33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encounter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OS-level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fulfill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requirements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like: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device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isolation,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allocation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[5].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33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So,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prevented.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Cgroups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Cgroups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e.g.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CPU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space,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I/O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avoiding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monopolizes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7" w:lineRule="auto" w:line="325"/>
        <w:ind w:right="73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Moreover,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Cgroups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constraints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constraint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CPUs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availability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[5].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2900"/>
      </w:pP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Breakouts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right="7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breakout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he/she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After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getting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outside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right="72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open_by_handle_at()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function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files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mounted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file_handle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structure.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file_handle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structure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utilize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distinguish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files.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function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CAP_DAC_READ_SEARCH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superuser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default.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bypass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simfs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constraints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entire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files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primary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comprising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residing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similar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filesystem.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right="73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According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website,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breakout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issue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vulnerability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until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right="7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0.11.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According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details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vulnerability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fixed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0.12,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ultimately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turned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1.0.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" w:lineRule="auto" w:line="325"/>
        <w:ind w:right="74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mitigate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kind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vulnerabilities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read-only.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privileged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flag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dangerous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kind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volumes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read-only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discouraging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breakout.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3276"/>
      </w:pP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4.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Poisoned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right="7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injected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trojan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infected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software.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poisoned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happens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outdated,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known-vulnerable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software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" w:lineRule="auto" w:line="325"/>
        <w:ind w:right="73" w:firstLine="420"/>
        <w:sectPr>
          <w:pgMar w:header="0" w:footer="798" w:top="980" w:bottom="280" w:left="900" w:right="900"/>
          <w:pgSz w:w="12240" w:h="15840"/>
          <w:cols w:num="2" w:equalWidth="off">
            <w:col w:w="5010" w:space="422"/>
            <w:col w:w="5008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According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downloaded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“verified”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verification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presence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authenticates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downloaded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checksum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situations,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transmit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together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kind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lead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numerous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vulnerabilities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[15].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7" w:lineRule="auto" w:line="325"/>
        <w:ind w:left="108" w:right="-32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downloaded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HTTPS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server.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insecure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streaming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processing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pipeline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daemon: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[decompress]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"/>
        <w:ind w:left="108" w:right="2926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-&gt;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[tarsum]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-&gt;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[unpack].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2" w:lineRule="auto" w:line="325"/>
        <w:ind w:left="108" w:right="-3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pipeline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effective,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extremely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unprotected.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Therefore,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unauthenticated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input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steam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before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confirming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digital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signature.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34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alert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downloading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shockingly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insecure.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scenario,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download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authenticated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images.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index.docker.io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locally.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download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authenticate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manually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before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importing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8" w:right="2713"/>
      </w:pP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5.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Compromised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Secrets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Compromising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business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personal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secrets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big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dangers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theft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database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passwords;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compromised.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multiple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breach,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overall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disrupted.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database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passwords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API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keys.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details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kept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secret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avoid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possible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breach.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33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further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read-only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sharing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secrets,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utilizing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variables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good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option.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privileged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flags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help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avoid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compromising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attacks.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8" w:right="2226"/>
      </w:pP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6.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Man-in-the-Middle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(MitM)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malicious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inserts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himself/herself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communication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legitimate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attacker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monitor,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steal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information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transmits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33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avoid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significant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aspects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network-based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attacks.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incapable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manipulate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eavesdrop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traffic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[5].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7" w:lineRule="auto" w:line="325"/>
        <w:ind w:right="73" w:firstLine="420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scenario,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OpenVPN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(open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network)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networks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(VPNs)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(Transport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Layer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Security)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encryption.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OpenVPN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defends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traffic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man-in-the-middle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eavesdropping.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right="66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easy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encapsulate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OpenVPN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OpenVPN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configuration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easily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Docker'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platforms.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OpenVPN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prebuilt.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everything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necessary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well-balanced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persistent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includes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scripts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considerably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automate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standard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case,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however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desired,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configuration.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volume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utilized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EasyRSA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PKI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configuration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certificate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3555"/>
      </w:pP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7.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ARP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spoofing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right="66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ARP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Resolution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spoofing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kind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ARP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messages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(local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attacker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his/her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legitimate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linked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legitimate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4"/>
        <w:ind w:right="72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Initially,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developers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attention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fact,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</w:t>
      </w:r>
      <w:r>
        <w:rPr>
          <w:rFonts w:cs="Cambria Math" w:hAnsi="Cambria Math" w:eastAsia="Cambria Math" w:ascii="Cambria Math"/>
          <w:w w:val="99"/>
          <w:sz w:val="20"/>
          <w:szCs w:val="20"/>
        </w:rPr>
        <w:t>‐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employed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IPv4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Ethernet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hardware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(MAC)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utilized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bridge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Ethernet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frames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packets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filtered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mechanism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available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itself.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Therefore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certainly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imitate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situations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spoofing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cache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poisoning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scenario.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NDP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(Neighbor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Discovery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IPv6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similar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right="72" w:firstLine="420"/>
        <w:sectPr>
          <w:pgMar w:header="0" w:footer="798" w:top="980" w:bottom="280" w:left="900" w:right="900"/>
          <w:pgSz w:w="12240" w:h="15840"/>
          <w:cols w:num="2" w:equalWidth="off">
            <w:col w:w="5010" w:space="422"/>
            <w:col w:w="5008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gains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compromising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obtain,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manipulate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redirect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information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bridge.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information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traffic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world.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situations,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sniff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secret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details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(passwords)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database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Moreover,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inject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malicious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7"/>
        <w:ind w:left="108" w:right="387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connections.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2" w:lineRule="auto" w:line="325"/>
        <w:ind w:left="108" w:right="-34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mitigate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ways;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powerful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NET_RAW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programs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PF_PACKET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sockets.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PF_PACKET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sockets,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ARP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spoofing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method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few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drawbacks.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28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Another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suitable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utilize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ebtables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Ethernet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frames.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packets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wrong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sender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hardware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(ARP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spoofing)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caught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detected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[16].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filtering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incorrect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(MAC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spoofing).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situation,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attacker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spoofing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8" w:right="2351"/>
      </w:pP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V.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PROPOSED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SOLUTION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8" w:right="2058"/>
      </w:pP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Policy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Modules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79" w:lineRule="auto" w:line="325"/>
        <w:ind w:left="108" w:right="-2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proposed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reliable.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methodology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ensure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appropriate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specific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procedures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clear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client.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method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maintainers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ship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together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placed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outlines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linked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SELinux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modules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aforementioned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(PM)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fulfill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properties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[17].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metadata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build-time.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along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image-maintainer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label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binaries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particular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write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transition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procedure.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Thus,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allocated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binary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executed.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labels,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multiple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similar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image.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holds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comprise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installed.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intended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2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Hub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Registry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7" w:lineRule="auto" w:line="325"/>
        <w:ind w:right="73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influence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linked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DPM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itself.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(apache,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mysql)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explicit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inserted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right="7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modules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always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boundaries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defined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svirt_lxc_net_t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flexibility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outlining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numerous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diverse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privileges.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Consequently,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switch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least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privilege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obtain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task.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9"/>
      </w:pPr>
      <w:r>
        <w:pict>
          <v:shape type="#_x0000_t75" style="width:244.5pt;height:145.5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ind w:left="238" w:right="356"/>
      </w:pPr>
      <w:r>
        <w:rPr>
          <w:rFonts w:cs="Times New Roman" w:hAnsi="Times New Roman" w:eastAsia="Times New Roman" w:ascii="Times New Roman"/>
          <w:w w:val="103"/>
          <w:sz w:val="18"/>
          <w:szCs w:val="18"/>
        </w:rPr>
        <w:t>Fig.4.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103"/>
          <w:sz w:val="18"/>
          <w:szCs w:val="18"/>
        </w:rPr>
        <w:t>Two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103"/>
          <w:sz w:val="18"/>
          <w:szCs w:val="18"/>
        </w:rPr>
        <w:t>Docker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103"/>
          <w:sz w:val="18"/>
          <w:szCs w:val="18"/>
        </w:rPr>
        <w:t>containers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103"/>
          <w:sz w:val="18"/>
          <w:szCs w:val="18"/>
        </w:rPr>
        <w:t>running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103"/>
          <w:sz w:val="18"/>
          <w:szCs w:val="18"/>
        </w:rPr>
        <w:t>processes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103"/>
          <w:sz w:val="18"/>
          <w:szCs w:val="18"/>
        </w:rPr>
        <w:t>in,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103"/>
          <w:sz w:val="18"/>
          <w:szCs w:val="18"/>
        </w:rPr>
        <w:t>using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52"/>
        <w:ind w:left="999" w:right="1115"/>
      </w:pPr>
      <w:r>
        <w:rPr>
          <w:rFonts w:cs="Times New Roman" w:hAnsi="Times New Roman" w:eastAsia="Times New Roman" w:ascii="Times New Roman"/>
          <w:w w:val="103"/>
          <w:sz w:val="18"/>
          <w:szCs w:val="18"/>
        </w:rPr>
        <w:t>SELinux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103"/>
          <w:sz w:val="18"/>
          <w:szCs w:val="18"/>
        </w:rPr>
        <w:t>types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103"/>
          <w:sz w:val="18"/>
          <w:szCs w:val="18"/>
        </w:rPr>
        <w:t>based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103"/>
          <w:sz w:val="18"/>
          <w:szCs w:val="18"/>
        </w:rPr>
        <w:t>Policy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103"/>
          <w:sz w:val="18"/>
          <w:szCs w:val="18"/>
        </w:rPr>
        <w:t>Modules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2030"/>
      </w:pP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Secure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Guidelines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right="7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Taking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precautionary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measures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huge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vulnerabilities.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precautionary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measures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reliable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developed.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outline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guidelines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platform.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3340"/>
      </w:pPr>
      <w:r>
        <w:rPr>
          <w:rFonts w:cs="Times New Roman" w:hAnsi="Times New Roman" w:eastAsia="Times New Roman" w:ascii="Times New Roman"/>
          <w:w w:val="102"/>
          <w:sz w:val="20"/>
          <w:szCs w:val="20"/>
        </w:rPr>
        <w:t>2.1.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right="73"/>
        <w:sectPr>
          <w:pgMar w:header="0" w:footer="798" w:top="980" w:bottom="280" w:left="900" w:right="900"/>
          <w:pgSz w:w="12240" w:h="15840"/>
          <w:cols w:num="2" w:equalWidth="off">
            <w:col w:w="5015" w:space="417"/>
            <w:col w:w="5008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discussed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earlier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poisoned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1.3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onward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cryptographic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signatures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approach,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origin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integrity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official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repository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capability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dangers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poisoned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threats.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highly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recommended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downloaded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authenticated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cryptographic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signatures.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73"/>
        <w:ind w:left="108" w:right="2673"/>
      </w:pPr>
      <w:r>
        <w:rPr>
          <w:rFonts w:cs="Times New Roman" w:hAnsi="Times New Roman" w:eastAsia="Times New Roman" w:ascii="Times New Roman"/>
          <w:w w:val="102"/>
          <w:sz w:val="20"/>
          <w:szCs w:val="20"/>
        </w:rPr>
        <w:t>2.2.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Namespaces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TCP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hazard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permits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obtain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leads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group.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Therefore,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critically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communications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adequately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encrypted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SSL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offering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daemon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TCP.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prevent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unauthorized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interacting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34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enhanced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management,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firewall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iptables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docker0.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example,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restricted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[18].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talking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world.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iptables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prevent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ind w:left="276"/>
      </w:pPr>
      <w:r>
        <w:pict>
          <v:group style="position:absolute;margin-left:50.65pt;margin-top:-7.78141pt;width:212.35pt;height:58.05pt;mso-position-horizontal-relative:page;mso-position-vertical-relative:paragraph;z-index:-500" coordorigin="1013,-156" coordsize="4247,1161">
            <v:shape style="position:absolute;left:1023;top:-146;width:4227;height:1141" coordorigin="1023,-146" coordsize="4227,1141" path="m1023,995l5250,995,5250,-146,1023,-146,1023,995xe" filled="t" fillcolor="#F1F1F1" stroked="f">
              <v:path arrowok="t"/>
              <v:fill/>
            </v:shape>
            <v:shape style="position:absolute;left:1023;top:-146;width:4227;height:1141" coordorigin="1023,-146" coordsize="4227,1141" path="m1023,995l5250,995,5250,-146,1023,-146,1023,995xe" filled="f" stroked="t" strokeweight="1pt" strokecolor="#FFC000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1F487C"/>
          <w:sz w:val="16"/>
          <w:szCs w:val="16"/>
        </w:rPr>
        <w:t>iptables </w:t>
      </w:r>
      <w:r>
        <w:rPr>
          <w:rFonts w:cs="Consolas" w:hAnsi="Consolas" w:eastAsia="Consolas" w:ascii="Consolas"/>
          <w:color w:val="000000"/>
          <w:sz w:val="16"/>
          <w:szCs w:val="16"/>
        </w:rPr>
        <w:t>-t filter -A FORWARD -s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spacing w:lineRule="auto" w:line="399"/>
        <w:ind w:left="276" w:right="1095"/>
      </w:pPr>
      <w:r>
        <w:rPr>
          <w:rFonts w:cs="Consolas" w:hAnsi="Consolas" w:eastAsia="Consolas" w:ascii="Consolas"/>
          <w:sz w:val="16"/>
          <w:szCs w:val="16"/>
        </w:rPr>
        <w:t>&lt;source_ip_range&gt; -j REJECT --reject-with</w:t>
      </w:r>
      <w:r>
        <w:rPr>
          <w:rFonts w:cs="Consolas" w:hAnsi="Consolas" w:eastAsia="Consolas" w:ascii="Consolas"/>
          <w:sz w:val="16"/>
          <w:szCs w:val="16"/>
        </w:rPr>
        <w:t> icmp-admin-prohibited</w:t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8" w:right="2793"/>
      </w:pPr>
      <w:r>
        <w:rPr>
          <w:rFonts w:cs="Times New Roman" w:hAnsi="Times New Roman" w:eastAsia="Times New Roman" w:ascii="Times New Roman"/>
          <w:w w:val="102"/>
          <w:sz w:val="20"/>
          <w:szCs w:val="20"/>
        </w:rPr>
        <w:t>2.3.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Logging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Auditing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Logging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auditing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layer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monitor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traffic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suspicious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activities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2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outside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ind w:left="276"/>
      </w:pPr>
      <w:r>
        <w:pict>
          <v:group style="position:absolute;margin-left:50.65pt;margin-top:-7.81141pt;width:212.3pt;height:39.05pt;mso-position-horizontal-relative:page;mso-position-vertical-relative:paragraph;z-index:-499" coordorigin="1013,-156" coordsize="4246,781">
            <v:shape style="position:absolute;left:1023;top:-146;width:4226;height:761" coordorigin="1023,-146" coordsize="4226,761" path="m1023,615l5249,615,5249,-146,1023,-146,1023,615xe" filled="t" fillcolor="#F1F1F1" stroked="f">
              <v:path arrowok="t"/>
              <v:fill/>
            </v:shape>
            <v:shape style="position:absolute;left:1023;top:-146;width:4226;height:761" coordorigin="1023,-146" coordsize="4226,761" path="m1023,615l5249,615,5249,-146,1023,-146,1023,615xe" filled="f" stroked="t" strokeweight="1pt" strokecolor="#FFC000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FF0000"/>
          <w:sz w:val="16"/>
          <w:szCs w:val="16"/>
        </w:rPr>
        <w:t>docker </w:t>
      </w:r>
      <w:r>
        <w:rPr>
          <w:rFonts w:cs="Consolas" w:hAnsi="Consolas" w:eastAsia="Consolas" w:ascii="Consolas"/>
          <w:color w:val="1F487C"/>
          <w:sz w:val="16"/>
          <w:szCs w:val="16"/>
        </w:rPr>
        <w:t>run </w:t>
      </w:r>
      <w:r>
        <w:rPr>
          <w:rFonts w:cs="Consolas" w:hAnsi="Consolas" w:eastAsia="Consolas" w:ascii="Consolas"/>
          <w:color w:val="000000"/>
          <w:sz w:val="16"/>
          <w:szCs w:val="16"/>
        </w:rPr>
        <w:t>-v /dev/log:/dev/log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ind w:left="276"/>
      </w:pPr>
      <w:r>
        <w:rPr>
          <w:rFonts w:cs="Consolas" w:hAnsi="Consolas" w:eastAsia="Consolas" w:ascii="Consolas"/>
          <w:sz w:val="16"/>
          <w:szCs w:val="16"/>
        </w:rPr>
        <w:t>&lt;container_name&gt; /bin/sh</w:t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Log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built-in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command: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ind w:left="276"/>
      </w:pPr>
      <w:r>
        <w:pict>
          <v:group style="position:absolute;margin-left:50.65pt;margin-top:-7.75141pt;width:188.5pt;height:23.9pt;mso-position-horizontal-relative:page;mso-position-vertical-relative:paragraph;z-index:-498" coordorigin="1013,-155" coordsize="3770,478">
            <v:shape style="position:absolute;left:1023;top:-145;width:3750;height:458" coordorigin="1023,-145" coordsize="3750,458" path="m1023,313l4773,313,4773,-145,1023,-145,1023,313xe" filled="t" fillcolor="#F1F1F1" stroked="f">
              <v:path arrowok="t"/>
              <v:fill/>
            </v:shape>
            <v:shape style="position:absolute;left:1023;top:-145;width:3750;height:458" coordorigin="1023,-145" coordsize="3750,458" path="m1023,313l4773,313,4773,-145,1023,-145,1023,313xe" filled="f" stroked="t" strokeweight="1pt" strokecolor="#FFC000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FF0000"/>
          <w:sz w:val="16"/>
          <w:szCs w:val="16"/>
        </w:rPr>
        <w:t>docker </w:t>
      </w:r>
      <w:r>
        <w:rPr>
          <w:rFonts w:cs="Consolas" w:hAnsi="Consolas" w:eastAsia="Consolas" w:ascii="Consolas"/>
          <w:color w:val="1F487C"/>
          <w:sz w:val="16"/>
          <w:szCs w:val="16"/>
        </w:rPr>
        <w:t>logs </w:t>
      </w:r>
      <w:r>
        <w:rPr>
          <w:rFonts w:cs="Consolas" w:hAnsi="Consolas" w:eastAsia="Consolas" w:ascii="Consolas"/>
          <w:color w:val="000000"/>
          <w:sz w:val="16"/>
          <w:szCs w:val="16"/>
        </w:rPr>
        <w:t>... (-f to follow log output)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6"/>
        <w:ind w:left="108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permanent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storage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1F487C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color w:val="1F487C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tarball,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log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files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 exported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command: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ind w:left="276"/>
      </w:pPr>
      <w:r>
        <w:pict>
          <v:group style="position:absolute;margin-left:50.65pt;margin-top:-7.78141pt;width:95.55pt;height:23.9pt;mso-position-horizontal-relative:page;mso-position-vertical-relative:paragraph;z-index:-497" coordorigin="1013,-156" coordsize="1911,478">
            <v:shape style="position:absolute;left:1023;top:-146;width:1891;height:458" coordorigin="1023,-146" coordsize="1891,458" path="m1023,312l2914,312,2914,-146,1023,-146,1023,312xe" filled="t" fillcolor="#F1F1F1" stroked="f">
              <v:path arrowok="t"/>
              <v:fill/>
            </v:shape>
            <v:shape style="position:absolute;left:1023;top:-146;width:1891;height:458" coordorigin="1023,-146" coordsize="1891,458" path="m1023,312l2914,312,2914,-146,1023,-146,1023,312xe" filled="f" stroked="t" strokeweight="1pt" strokecolor="#FFC000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FF0000"/>
          <w:sz w:val="16"/>
          <w:szCs w:val="16"/>
        </w:rPr>
        <w:t>docker </w:t>
      </w:r>
      <w:r>
        <w:rPr>
          <w:rFonts w:cs="Consolas" w:hAnsi="Consolas" w:eastAsia="Consolas" w:ascii="Consolas"/>
          <w:color w:val="1F487C"/>
          <w:sz w:val="16"/>
          <w:szCs w:val="16"/>
        </w:rPr>
        <w:t>export </w:t>
      </w:r>
      <w:r>
        <w:rPr>
          <w:rFonts w:cs="Consolas" w:hAnsi="Consolas" w:eastAsia="Consolas" w:ascii="Consolas"/>
          <w:color w:val="000000"/>
          <w:sz w:val="16"/>
          <w:szCs w:val="16"/>
        </w:rPr>
        <w:t>...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8" w:right="2690"/>
      </w:pPr>
      <w:r>
        <w:rPr>
          <w:rFonts w:cs="Times New Roman" w:hAnsi="Times New Roman" w:eastAsia="Times New Roman" w:ascii="Times New Roman"/>
          <w:w w:val="102"/>
          <w:sz w:val="20"/>
          <w:szCs w:val="20"/>
        </w:rPr>
        <w:t>2.4.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SELinux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AppArmor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AppArmor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Security-Enhanced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(SELinux).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configured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configuring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right="7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mandatory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controls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(MAC)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privileges.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" w:lineRule="auto" w:line="325"/>
        <w:ind w:right="73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configuring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SELinux,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additional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layer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permission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checking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policy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everything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labels.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file/directory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object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label.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labels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administrator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write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objects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right="72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Similar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SELinux,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AppArmor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enhancement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AppArmor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individual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programs.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administrator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profile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individual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program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restrict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capabilities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program.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right="74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available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1.3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onwards.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interface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AppArmor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pre-defined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profile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launching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AppArmor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[19].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right="75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AppArmor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label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confinement;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intended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configured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--security-opt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argument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below: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spacing w:lineRule="auto" w:line="399"/>
        <w:ind w:left="171" w:right="631"/>
      </w:pPr>
      <w:r>
        <w:rPr>
          <w:rFonts w:cs="Consolas" w:hAnsi="Consolas" w:eastAsia="Consolas" w:ascii="Consolas"/>
          <w:sz w:val="16"/>
          <w:szCs w:val="16"/>
        </w:rPr>
        <w:t>--</w:t>
      </w:r>
      <w:r>
        <w:rPr>
          <w:rFonts w:cs="Consolas" w:hAnsi="Consolas" w:eastAsia="Consolas" w:ascii="Consolas"/>
          <w:color w:val="FF0000"/>
          <w:sz w:val="16"/>
          <w:szCs w:val="16"/>
        </w:rPr>
        <w:t>security</w:t>
      </w:r>
      <w:r>
        <w:rPr>
          <w:rFonts w:cs="Consolas" w:hAnsi="Consolas" w:eastAsia="Consolas" w:ascii="Consolas"/>
          <w:color w:val="000000"/>
          <w:sz w:val="16"/>
          <w:szCs w:val="16"/>
        </w:rPr>
        <w:t>-opt="</w:t>
      </w:r>
      <w:r>
        <w:rPr>
          <w:rFonts w:cs="Consolas" w:hAnsi="Consolas" w:eastAsia="Consolas" w:ascii="Consolas"/>
          <w:color w:val="1F487C"/>
          <w:sz w:val="16"/>
          <w:szCs w:val="16"/>
        </w:rPr>
        <w:t>label</w:t>
      </w:r>
      <w:r>
        <w:rPr>
          <w:rFonts w:cs="Consolas" w:hAnsi="Consolas" w:eastAsia="Consolas" w:ascii="Consolas"/>
          <w:color w:val="000000"/>
          <w:sz w:val="16"/>
          <w:szCs w:val="16"/>
        </w:rPr>
        <w:t>:user:USER" : Set the label</w:t>
      </w:r>
      <w:r>
        <w:rPr>
          <w:rFonts w:cs="Consolas" w:hAnsi="Consolas" w:eastAsia="Consolas" w:ascii="Consolas"/>
          <w:color w:val="000000"/>
          <w:sz w:val="16"/>
          <w:szCs w:val="16"/>
        </w:rPr>
        <w:t> user for the container</w:t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spacing w:before="18" w:lineRule="auto" w:line="399"/>
        <w:ind w:left="171" w:right="632"/>
      </w:pPr>
      <w:r>
        <w:rPr>
          <w:rFonts w:cs="Consolas" w:hAnsi="Consolas" w:eastAsia="Consolas" w:ascii="Consolas"/>
          <w:sz w:val="16"/>
          <w:szCs w:val="16"/>
        </w:rPr>
        <w:t>--</w:t>
      </w:r>
      <w:r>
        <w:rPr>
          <w:rFonts w:cs="Consolas" w:hAnsi="Consolas" w:eastAsia="Consolas" w:ascii="Consolas"/>
          <w:color w:val="FF0000"/>
          <w:sz w:val="16"/>
          <w:szCs w:val="16"/>
        </w:rPr>
        <w:t>security</w:t>
      </w:r>
      <w:r>
        <w:rPr>
          <w:rFonts w:cs="Consolas" w:hAnsi="Consolas" w:eastAsia="Consolas" w:ascii="Consolas"/>
          <w:color w:val="000000"/>
          <w:sz w:val="16"/>
          <w:szCs w:val="16"/>
        </w:rPr>
        <w:t>-opt="</w:t>
      </w:r>
      <w:r>
        <w:rPr>
          <w:rFonts w:cs="Consolas" w:hAnsi="Consolas" w:eastAsia="Consolas" w:ascii="Consolas"/>
          <w:color w:val="1F487C"/>
          <w:sz w:val="16"/>
          <w:szCs w:val="16"/>
        </w:rPr>
        <w:t>label</w:t>
      </w:r>
      <w:r>
        <w:rPr>
          <w:rFonts w:cs="Consolas" w:hAnsi="Consolas" w:eastAsia="Consolas" w:ascii="Consolas"/>
          <w:color w:val="000000"/>
          <w:sz w:val="16"/>
          <w:szCs w:val="16"/>
        </w:rPr>
        <w:t>:role:ROLE" : Set the label</w:t>
      </w:r>
      <w:r>
        <w:rPr>
          <w:rFonts w:cs="Consolas" w:hAnsi="Consolas" w:eastAsia="Consolas" w:ascii="Consolas"/>
          <w:color w:val="000000"/>
          <w:sz w:val="16"/>
          <w:szCs w:val="16"/>
        </w:rPr>
        <w:t> role for the container</w:t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spacing w:before="18" w:lineRule="auto" w:line="399"/>
        <w:ind w:left="171" w:right="632"/>
      </w:pPr>
      <w:r>
        <w:rPr>
          <w:rFonts w:cs="Consolas" w:hAnsi="Consolas" w:eastAsia="Consolas" w:ascii="Consolas"/>
          <w:sz w:val="16"/>
          <w:szCs w:val="16"/>
        </w:rPr>
        <w:t>--</w:t>
      </w:r>
      <w:r>
        <w:rPr>
          <w:rFonts w:cs="Consolas" w:hAnsi="Consolas" w:eastAsia="Consolas" w:ascii="Consolas"/>
          <w:color w:val="FF0000"/>
          <w:sz w:val="16"/>
          <w:szCs w:val="16"/>
        </w:rPr>
        <w:t>security</w:t>
      </w:r>
      <w:r>
        <w:rPr>
          <w:rFonts w:cs="Consolas" w:hAnsi="Consolas" w:eastAsia="Consolas" w:ascii="Consolas"/>
          <w:color w:val="000000"/>
          <w:sz w:val="16"/>
          <w:szCs w:val="16"/>
        </w:rPr>
        <w:t>-opt="</w:t>
      </w:r>
      <w:r>
        <w:rPr>
          <w:rFonts w:cs="Consolas" w:hAnsi="Consolas" w:eastAsia="Consolas" w:ascii="Consolas"/>
          <w:color w:val="1F487C"/>
          <w:sz w:val="16"/>
          <w:szCs w:val="16"/>
        </w:rPr>
        <w:t>label</w:t>
      </w:r>
      <w:r>
        <w:rPr>
          <w:rFonts w:cs="Consolas" w:hAnsi="Consolas" w:eastAsia="Consolas" w:ascii="Consolas"/>
          <w:color w:val="000000"/>
          <w:sz w:val="16"/>
          <w:szCs w:val="16"/>
        </w:rPr>
        <w:t>:type:TYPE" : Set the label</w:t>
      </w:r>
      <w:r>
        <w:rPr>
          <w:rFonts w:cs="Consolas" w:hAnsi="Consolas" w:eastAsia="Consolas" w:ascii="Consolas"/>
          <w:color w:val="000000"/>
          <w:sz w:val="16"/>
          <w:szCs w:val="16"/>
        </w:rPr>
        <w:t> type for the container</w:t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spacing w:before="18" w:lineRule="auto" w:line="399"/>
        <w:ind w:left="171" w:right="938"/>
      </w:pPr>
      <w:r>
        <w:pict>
          <v:group style="position:absolute;margin-left:316.85pt;margin-top:-100.461pt;width:225.15pt;height:208.85pt;mso-position-horizontal-relative:page;mso-position-vertical-relative:paragraph;z-index:-496" coordorigin="6337,-2009" coordsize="4503,4177">
            <v:shape style="position:absolute;left:6347;top:-1999;width:4483;height:4157" coordorigin="6347,-1999" coordsize="4483,4157" path="m6347,2158l10830,2158,10830,-1999,6347,-1999,6347,2158xe" filled="t" fillcolor="#F1F1F1" stroked="f">
              <v:path arrowok="t"/>
              <v:fill/>
            </v:shape>
            <v:shape style="position:absolute;left:6347;top:-1999;width:4483;height:4157" coordorigin="6347,-1999" coordsize="4483,4157" path="m6347,2158l10830,2158,10830,-1999,6347,-1999,6347,2158xe" filled="f" stroked="t" strokeweight="1pt" strokecolor="#FFC000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sz w:val="16"/>
          <w:szCs w:val="16"/>
        </w:rPr>
        <w:t>--</w:t>
      </w:r>
      <w:r>
        <w:rPr>
          <w:rFonts w:cs="Consolas" w:hAnsi="Consolas" w:eastAsia="Consolas" w:ascii="Consolas"/>
          <w:color w:val="FF0000"/>
          <w:sz w:val="16"/>
          <w:szCs w:val="16"/>
        </w:rPr>
        <w:t>security</w:t>
      </w:r>
      <w:r>
        <w:rPr>
          <w:rFonts w:cs="Consolas" w:hAnsi="Consolas" w:eastAsia="Consolas" w:ascii="Consolas"/>
          <w:color w:val="000000"/>
          <w:sz w:val="16"/>
          <w:szCs w:val="16"/>
        </w:rPr>
        <w:t>-opt="</w:t>
      </w:r>
      <w:r>
        <w:rPr>
          <w:rFonts w:cs="Consolas" w:hAnsi="Consolas" w:eastAsia="Consolas" w:ascii="Consolas"/>
          <w:color w:val="1F487C"/>
          <w:sz w:val="16"/>
          <w:szCs w:val="16"/>
        </w:rPr>
        <w:t>label</w:t>
      </w:r>
      <w:r>
        <w:rPr>
          <w:rFonts w:cs="Consolas" w:hAnsi="Consolas" w:eastAsia="Consolas" w:ascii="Consolas"/>
          <w:color w:val="000000"/>
          <w:sz w:val="16"/>
          <w:szCs w:val="16"/>
        </w:rPr>
        <w:t>:level:LEVEL" : Set the</w:t>
      </w:r>
      <w:r>
        <w:rPr>
          <w:rFonts w:cs="Consolas" w:hAnsi="Consolas" w:eastAsia="Consolas" w:ascii="Consolas"/>
          <w:color w:val="000000"/>
          <w:sz w:val="16"/>
          <w:szCs w:val="16"/>
        </w:rPr>
        <w:t> label level for the container</w:t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spacing w:before="18" w:lineRule="auto" w:line="400"/>
        <w:ind w:left="171" w:right="675"/>
      </w:pPr>
      <w:r>
        <w:rPr>
          <w:rFonts w:cs="Consolas" w:hAnsi="Consolas" w:eastAsia="Consolas" w:ascii="Consolas"/>
          <w:sz w:val="16"/>
          <w:szCs w:val="16"/>
        </w:rPr>
        <w:t>--</w:t>
      </w:r>
      <w:r>
        <w:rPr>
          <w:rFonts w:cs="Consolas" w:hAnsi="Consolas" w:eastAsia="Consolas" w:ascii="Consolas"/>
          <w:color w:val="FF0000"/>
          <w:sz w:val="16"/>
          <w:szCs w:val="16"/>
        </w:rPr>
        <w:t>security</w:t>
      </w:r>
      <w:r>
        <w:rPr>
          <w:rFonts w:cs="Consolas" w:hAnsi="Consolas" w:eastAsia="Consolas" w:ascii="Consolas"/>
          <w:color w:val="000000"/>
          <w:sz w:val="16"/>
          <w:szCs w:val="16"/>
        </w:rPr>
        <w:t>-opt="</w:t>
      </w:r>
      <w:r>
        <w:rPr>
          <w:rFonts w:cs="Consolas" w:hAnsi="Consolas" w:eastAsia="Consolas" w:ascii="Consolas"/>
          <w:color w:val="1F487C"/>
          <w:sz w:val="16"/>
          <w:szCs w:val="16"/>
        </w:rPr>
        <w:t>apparmor</w:t>
      </w:r>
      <w:r>
        <w:rPr>
          <w:rFonts w:cs="Consolas" w:hAnsi="Consolas" w:eastAsia="Consolas" w:ascii="Consolas"/>
          <w:color w:val="000000"/>
          <w:sz w:val="16"/>
          <w:szCs w:val="16"/>
        </w:rPr>
        <w:t>:PROFILE" : Set the</w:t>
      </w:r>
      <w:r>
        <w:rPr>
          <w:rFonts w:cs="Consolas" w:hAnsi="Consolas" w:eastAsia="Consolas" w:ascii="Consolas"/>
          <w:color w:val="000000"/>
          <w:sz w:val="16"/>
          <w:szCs w:val="16"/>
        </w:rPr>
        <w:t> apparmor profile to be applied to the container</w:t>
      </w:r>
      <w:r>
        <w:rPr>
          <w:rFonts w:cs="Consolas" w:hAnsi="Consolas" w:eastAsia="Consolas" w:ascii="Consolas"/>
          <w:color w:val="000000"/>
          <w:sz w:val="16"/>
          <w:szCs w:val="16"/>
        </w:rPr>
        <w:t> </w:t>
      </w:r>
      <w:r>
        <w:rPr>
          <w:rFonts w:cs="Consolas" w:hAnsi="Consolas" w:eastAsia="Consolas" w:ascii="Consolas"/>
          <w:b/>
          <w:color w:val="000000"/>
          <w:sz w:val="16"/>
          <w:szCs w:val="16"/>
        </w:rPr>
        <w:t>Example</w:t>
      </w:r>
      <w:r>
        <w:rPr>
          <w:rFonts w:cs="Consolas" w:hAnsi="Consolas" w:eastAsia="Consolas" w:ascii="Consolas"/>
          <w:color w:val="000000"/>
          <w:sz w:val="16"/>
          <w:szCs w:val="16"/>
        </w:rPr>
        <w:t>: </w:t>
      </w:r>
      <w:r>
        <w:rPr>
          <w:rFonts w:cs="Consolas" w:hAnsi="Consolas" w:eastAsia="Consolas" w:ascii="Consolas"/>
          <w:color w:val="FF0000"/>
          <w:sz w:val="16"/>
          <w:szCs w:val="16"/>
        </w:rPr>
        <w:t>docker </w:t>
      </w:r>
      <w:r>
        <w:rPr>
          <w:rFonts w:cs="Consolas" w:hAnsi="Consolas" w:eastAsia="Consolas" w:ascii="Consolas"/>
          <w:color w:val="1F487C"/>
          <w:sz w:val="16"/>
          <w:szCs w:val="16"/>
        </w:rPr>
        <w:t>run</w:t>
      </w:r>
      <w:r>
        <w:rPr>
          <w:rFonts w:cs="Consolas" w:hAnsi="Consolas" w:eastAsia="Consolas" w:ascii="Consolas"/>
          <w:color w:val="000000"/>
          <w:sz w:val="16"/>
          <w:szCs w:val="16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spacing w:before="18" w:lineRule="auto" w:line="399"/>
        <w:ind w:left="171" w:right="846"/>
      </w:pPr>
      <w:r>
        <w:rPr>
          <w:rFonts w:cs="Consolas" w:hAnsi="Consolas" w:eastAsia="Consolas" w:ascii="Consolas"/>
          <w:sz w:val="16"/>
          <w:szCs w:val="16"/>
        </w:rPr>
        <w:t>--security-opt=</w:t>
      </w:r>
      <w:r>
        <w:rPr>
          <w:rFonts w:cs="Consolas" w:hAnsi="Consolas" w:eastAsia="Consolas" w:ascii="Consolas"/>
          <w:color w:val="1F487C"/>
          <w:sz w:val="16"/>
          <w:szCs w:val="16"/>
        </w:rPr>
        <w:t>label</w:t>
      </w:r>
      <w:r>
        <w:rPr>
          <w:rFonts w:cs="Consolas" w:hAnsi="Consolas" w:eastAsia="Consolas" w:ascii="Consolas"/>
          <w:color w:val="000000"/>
          <w:sz w:val="16"/>
          <w:szCs w:val="16"/>
        </w:rPr>
        <w:t>:level:s0:c100,c200 -i -t</w:t>
      </w:r>
      <w:r>
        <w:rPr>
          <w:rFonts w:cs="Consolas" w:hAnsi="Consolas" w:eastAsia="Consolas" w:ascii="Consolas"/>
          <w:color w:val="000000"/>
          <w:sz w:val="16"/>
          <w:szCs w:val="16"/>
        </w:rPr>
        <w:t> centos bash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3012"/>
      </w:pPr>
      <w:r>
        <w:rPr>
          <w:rFonts w:cs="Times New Roman" w:hAnsi="Times New Roman" w:eastAsia="Times New Roman" w:ascii="Times New Roman"/>
          <w:w w:val="102"/>
          <w:sz w:val="20"/>
          <w:szCs w:val="20"/>
        </w:rPr>
        <w:t>2.5.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Daemon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Privileges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right="75"/>
        <w:sectPr>
          <w:pgMar w:header="0" w:footer="798" w:top="940" w:bottom="280" w:left="900" w:right="900"/>
          <w:pgSz w:w="12240" w:h="15840"/>
          <w:cols w:num="2" w:equalWidth="off">
            <w:col w:w="5010" w:space="422"/>
            <w:col w:w="5008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recommended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--privileged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--privileged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permit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explicit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LSM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(i.e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AppArmor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SELinux)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7" w:lineRule="auto" w:line="325"/>
        <w:ind w:left="108" w:right="-2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configuration.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LSM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configuration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similar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level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[18].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34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avoiding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--privileged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help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diminish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compromises.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legitimate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launch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daemon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privileges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 w:lineRule="exact" w:line="220"/>
        <w:ind w:left="108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enforced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inside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container.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example: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7" w:lineRule="auto" w:line="325"/>
        <w:ind w:right="133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--device"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built-in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don’t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-v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--privileged"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argument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[21].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" w:lineRule="auto" w:line="325"/>
        <w:ind w:right="133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strict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permissions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utilized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means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options;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rwm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override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write,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mknod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permissions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respectively.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sound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exact" w:line="220"/>
        <w:ind w:right="138"/>
        <w:sectPr>
          <w:pgMar w:header="0" w:footer="798" w:top="980" w:bottom="280" w:left="900" w:right="840"/>
          <w:pgSz w:w="12240" w:h="15840"/>
          <w:cols w:num="2" w:equalWidth="off">
            <w:col w:w="5020" w:space="412"/>
            <w:col w:w="5068"/>
          </w:cols>
        </w:sectPr>
      </w:pPr>
      <w:r>
        <w:pict>
          <v:group style="position:absolute;margin-left:316.85pt;margin-top:17.2359pt;width:205.2pt;height:23.9pt;mso-position-horizontal-relative:page;mso-position-vertical-relative:paragraph;z-index:-490" coordorigin="6337,345" coordsize="4104,478">
            <v:shape style="position:absolute;left:6347;top:355;width:4084;height:458" coordorigin="6347,355" coordsize="4084,458" path="m6347,813l10431,813,10431,355,6347,355,6347,813xe" filled="t" fillcolor="#F1F1F1" stroked="f">
              <v:path arrowok="t"/>
              <v:fill/>
            </v:shape>
            <v:shape style="position:absolute;left:6347;top:355;width:4084;height:458" coordorigin="6347,355" coordsize="4084,458" path="m6347,813l10431,813,10431,355,6347,355,6347,813xe" filled="f" stroked="t" strokeweight="1pt" strokecolor="#FFC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card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read-only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permission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command: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  <w:sectPr>
          <w:type w:val="continuous"/>
          <w:pgSz w:w="12240" w:h="15840"/>
          <w:pgMar w:top="1280" w:bottom="280" w:left="900" w:right="840"/>
        </w:sectPr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spacing w:before="33"/>
        <w:ind w:left="276"/>
      </w:pPr>
      <w:r>
        <w:rPr>
          <w:rFonts w:cs="Consolas" w:hAnsi="Consolas" w:eastAsia="Consolas" w:ascii="Consolas"/>
          <w:color w:val="FF0000"/>
          <w:sz w:val="16"/>
          <w:szCs w:val="16"/>
        </w:rPr>
        <w:t>docker </w:t>
      </w:r>
      <w:r>
        <w:rPr>
          <w:rFonts w:cs="Consolas" w:hAnsi="Consolas" w:eastAsia="Consolas" w:ascii="Consolas"/>
          <w:color w:val="1F487C"/>
          <w:sz w:val="16"/>
          <w:szCs w:val="16"/>
        </w:rPr>
        <w:t>run </w:t>
      </w:r>
      <w:r>
        <w:rPr>
          <w:rFonts w:cs="Consolas" w:hAnsi="Consolas" w:eastAsia="Consolas" w:ascii="Consolas"/>
          <w:color w:val="000000"/>
          <w:sz w:val="16"/>
          <w:szCs w:val="16"/>
        </w:rPr>
        <w:t>-u &lt;username&gt; -it &lt;container_name&gt;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ind w:left="276"/>
      </w:pPr>
      <w:r>
        <w:pict>
          <v:group style="position:absolute;margin-left:50.65pt;margin-top:-23.3014pt;width:206.8pt;height:41.1pt;mso-position-horizontal-relative:page;mso-position-vertical-relative:paragraph;z-index:-495" coordorigin="1013,-466" coordsize="4136,822">
            <v:shape style="position:absolute;left:1023;top:-456;width:4116;height:802" coordorigin="1023,-456" coordsize="4116,802" path="m1023,346l5139,346,5139,-456,1023,-456,1023,346xe" filled="t" fillcolor="#F1F1F1" stroked="f">
              <v:path arrowok="t"/>
              <v:fill/>
            </v:shape>
            <v:shape style="position:absolute;left:1023;top:-456;width:4116;height:802" coordorigin="1023,-456" coordsize="4116,802" path="m1023,346l5139,346,5139,-456,1023,-456,1023,346xe" filled="f" stroked="t" strokeweight="1pt" strokecolor="#FFC000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sz w:val="16"/>
          <w:szCs w:val="16"/>
        </w:rPr>
        <w:t>/bin/bash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8" w:right="3845"/>
      </w:pPr>
      <w:r>
        <w:rPr>
          <w:rFonts w:cs="Times New Roman" w:hAnsi="Times New Roman" w:eastAsia="Times New Roman" w:ascii="Times New Roman"/>
          <w:w w:val="102"/>
          <w:sz w:val="20"/>
          <w:szCs w:val="20"/>
        </w:rPr>
        <w:t>2.6.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cgroups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cgroups,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groups,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accounting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cgroups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avoid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Denial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(DoS)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restricting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exhaustion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[20].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/>
        <w:ind w:left="108" w:right="392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CPU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usage: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ind w:left="276"/>
      </w:pPr>
      <w:r>
        <w:pict>
          <v:group style="position:absolute;margin-left:50.65pt;margin-top:-7.77141pt;width:181.5pt;height:23.9pt;mso-position-horizontal-relative:page;mso-position-vertical-relative:paragraph;z-index:-494" coordorigin="1013,-155" coordsize="3630,478">
            <v:shape style="position:absolute;left:1023;top:-145;width:3610;height:458" coordorigin="1023,-145" coordsize="3610,458" path="m1023,313l4633,313,4633,-145,1023,-145,1023,313xe" filled="t" fillcolor="#F1F1F1" stroked="f">
              <v:path arrowok="t"/>
              <v:fill/>
            </v:shape>
            <v:shape style="position:absolute;left:1023;top:-145;width:3610;height:458" coordorigin="1023,-145" coordsize="3610,458" path="m1023,313l4633,313,4633,-145,1023,-145,1023,313xe" filled="f" stroked="t" strokeweight="1pt" strokecolor="#FFC000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FF0000"/>
          <w:sz w:val="16"/>
          <w:szCs w:val="16"/>
        </w:rPr>
        <w:t>docker </w:t>
      </w:r>
      <w:r>
        <w:rPr>
          <w:rFonts w:cs="Consolas" w:hAnsi="Consolas" w:eastAsia="Consolas" w:ascii="Consolas"/>
          <w:color w:val="1F487C"/>
          <w:sz w:val="16"/>
          <w:szCs w:val="16"/>
        </w:rPr>
        <w:t>run </w:t>
      </w:r>
      <w:r>
        <w:rPr>
          <w:rFonts w:cs="Consolas" w:hAnsi="Consolas" w:eastAsia="Consolas" w:ascii="Consolas"/>
          <w:color w:val="000000"/>
          <w:sz w:val="16"/>
          <w:szCs w:val="16"/>
        </w:rPr>
        <w:t>-it --rm--cpuset=0,1 -c2...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8" w:right="3626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usage: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ind w:left="276"/>
      </w:pPr>
      <w:r>
        <w:pict>
          <v:group style="position:absolute;margin-left:50.65pt;margin-top:-7.77141pt;width:138.55pt;height:23.9pt;mso-position-horizontal-relative:page;mso-position-vertical-relative:paragraph;z-index:-493" coordorigin="1013,-155" coordsize="2771,478">
            <v:shape style="position:absolute;left:1023;top:-145;width:2751;height:458" coordorigin="1023,-145" coordsize="2751,458" path="m1023,313l3774,313,3774,-145,1023,-145,1023,313xe" filled="t" fillcolor="#F1F1F1" stroked="f">
              <v:path arrowok="t"/>
              <v:fill/>
            </v:shape>
            <v:shape style="position:absolute;left:1023;top:-145;width:2751;height:458" coordorigin="1023,-145" coordsize="2751,458" path="m1023,313l3774,313,3774,-145,1023,-145,1023,313xe" filled="f" stroked="t" strokeweight="1pt" strokecolor="#FFC000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FF0000"/>
          <w:sz w:val="16"/>
          <w:szCs w:val="16"/>
        </w:rPr>
        <w:t>docker</w:t>
      </w:r>
      <w:r>
        <w:rPr>
          <w:rFonts w:cs="Consolas" w:hAnsi="Consolas" w:eastAsia="Consolas" w:ascii="Consolas"/>
          <w:color w:val="1F487C"/>
          <w:sz w:val="16"/>
          <w:szCs w:val="16"/>
        </w:rPr>
        <w:t>run</w:t>
      </w:r>
      <w:r>
        <w:rPr>
          <w:rFonts w:cs="Consolas" w:hAnsi="Consolas" w:eastAsia="Consolas" w:ascii="Consolas"/>
          <w:color w:val="000000"/>
          <w:sz w:val="16"/>
          <w:szCs w:val="16"/>
        </w:rPr>
        <w:t>-it--rm-m128m...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8" w:right="370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Storage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usage: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ind w:left="276"/>
      </w:pPr>
      <w:r>
        <w:pict>
          <v:group style="position:absolute;margin-left:50.65pt;margin-top:-7.79141pt;width:177.25pt;height:23.9pt;mso-position-horizontal-relative:page;mso-position-vertical-relative:paragraph;z-index:-492" coordorigin="1013,-156" coordsize="3545,478">
            <v:shape style="position:absolute;left:1023;top:-146;width:3525;height:458" coordorigin="1023,-146" coordsize="3525,458" path="m1023,312l4548,312,4548,-146,1023,-146,1023,312xe" filled="t" fillcolor="#F1F1F1" stroked="f">
              <v:path arrowok="t"/>
              <v:fill/>
            </v:shape>
            <v:shape style="position:absolute;left:1023;top:-146;width:3525;height:458" coordorigin="1023,-146" coordsize="3525,458" path="m1023,312l4548,312,4548,-146,1023,-146,1023,312xe" filled="f" stroked="t" strokeweight="1pt" strokecolor="#FFC000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FF0000"/>
          <w:sz w:val="16"/>
          <w:szCs w:val="16"/>
        </w:rPr>
        <w:t>docker </w:t>
      </w:r>
      <w:r>
        <w:rPr>
          <w:rFonts w:cs="Consolas" w:hAnsi="Consolas" w:eastAsia="Consolas" w:ascii="Consolas"/>
          <w:color w:val="000000"/>
          <w:sz w:val="16"/>
          <w:szCs w:val="16"/>
        </w:rPr>
        <w:t>-d --storage-opt dm.basesize=5G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8" w:right="2719"/>
      </w:pPr>
      <w:r>
        <w:rPr>
          <w:rFonts w:cs="Times New Roman" w:hAnsi="Times New Roman" w:eastAsia="Times New Roman" w:ascii="Times New Roman"/>
          <w:w w:val="102"/>
          <w:sz w:val="20"/>
          <w:szCs w:val="20"/>
        </w:rPr>
        <w:t>2.7.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SUID/GUID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binaries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Buffer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overflow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avoid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SGID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binaries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prohibited.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achieved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decreasing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capabilities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arguments.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ind w:left="276"/>
      </w:pPr>
      <w:r>
        <w:pict>
          <v:group style="position:absolute;margin-left:50.65pt;margin-top:-7.81141pt;width:205.15pt;height:38.35pt;mso-position-horizontal-relative:page;mso-position-vertical-relative:paragraph;z-index:-491" coordorigin="1013,-156" coordsize="4103,767">
            <v:shape style="position:absolute;left:1023;top:-146;width:4083;height:747" coordorigin="1023,-146" coordsize="4083,747" path="m1023,601l5106,601,5106,-146,1023,-146,1023,601xe" filled="t" fillcolor="#F1F1F1" stroked="f">
              <v:path arrowok="t"/>
              <v:fill/>
            </v:shape>
            <v:shape style="position:absolute;left:1023;top:-146;width:4083;height:747" coordorigin="1023,-146" coordsize="4083,747" path="m1023,601l5106,601,5106,-146,1023,-146,1023,601xe" filled="f" stroked="t" strokeweight="1pt" strokecolor="#FFC000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FF0000"/>
          <w:sz w:val="16"/>
          <w:szCs w:val="16"/>
        </w:rPr>
        <w:t>docker </w:t>
      </w:r>
      <w:r>
        <w:rPr>
          <w:rFonts w:cs="Consolas" w:hAnsi="Consolas" w:eastAsia="Consolas" w:ascii="Consolas"/>
          <w:color w:val="1F487C"/>
          <w:sz w:val="16"/>
          <w:szCs w:val="16"/>
        </w:rPr>
        <w:t>run </w:t>
      </w:r>
      <w:r>
        <w:rPr>
          <w:rFonts w:cs="Consolas" w:hAnsi="Consolas" w:eastAsia="Consolas" w:ascii="Consolas"/>
          <w:color w:val="000000"/>
          <w:sz w:val="16"/>
          <w:szCs w:val="16"/>
        </w:rPr>
        <w:t>-it --rm --cap-drop SETUID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ind w:left="276"/>
      </w:pPr>
      <w:r>
        <w:rPr>
          <w:rFonts w:cs="Consolas" w:hAnsi="Consolas" w:eastAsia="Consolas" w:ascii="Consolas"/>
          <w:sz w:val="16"/>
          <w:szCs w:val="16"/>
        </w:rPr>
        <w:t>--cap-drop SETGID ...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1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Another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nosuid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attribute.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avoid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SUID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resultant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overflow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8" w:right="1931"/>
      </w:pPr>
      <w:r>
        <w:rPr>
          <w:rFonts w:cs="Times New Roman" w:hAnsi="Times New Roman" w:eastAsia="Times New Roman" w:ascii="Times New Roman"/>
          <w:w w:val="102"/>
          <w:sz w:val="20"/>
          <w:szCs w:val="20"/>
        </w:rPr>
        <w:t>2.8.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Devices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(/dev/*)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Device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avoid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vulnerabilities.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default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permissions.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avoid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left"/>
        <w:spacing w:before="50"/>
        <w:ind w:left="171"/>
      </w:pPr>
      <w:r>
        <w:br w:type="column"/>
      </w:r>
      <w:r>
        <w:rPr>
          <w:rFonts w:cs="Consolas" w:hAnsi="Consolas" w:eastAsia="Consolas" w:ascii="Consolas"/>
          <w:color w:val="FF0000"/>
          <w:sz w:val="16"/>
          <w:szCs w:val="16"/>
        </w:rPr>
        <w:t>docker </w:t>
      </w:r>
      <w:r>
        <w:rPr>
          <w:rFonts w:cs="Consolas" w:hAnsi="Consolas" w:eastAsia="Consolas" w:ascii="Consolas"/>
          <w:color w:val="1F487C"/>
          <w:sz w:val="16"/>
          <w:szCs w:val="16"/>
        </w:rPr>
        <w:t>run </w:t>
      </w:r>
      <w:r>
        <w:rPr>
          <w:rFonts w:cs="Consolas" w:hAnsi="Consolas" w:eastAsia="Consolas" w:ascii="Consolas"/>
          <w:color w:val="000000"/>
          <w:sz w:val="16"/>
          <w:szCs w:val="16"/>
        </w:rPr>
        <w:t>--device=/dev/snd:/dev/snd:r ...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2497"/>
      </w:pPr>
      <w:r>
        <w:rPr>
          <w:rFonts w:cs="Times New Roman" w:hAnsi="Times New Roman" w:eastAsia="Times New Roman" w:ascii="Times New Roman"/>
          <w:w w:val="102"/>
          <w:sz w:val="20"/>
          <w:szCs w:val="20"/>
        </w:rPr>
        <w:t>2.9.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right="1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compromised;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sensitive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situations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huge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disaster.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avoid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situation,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consider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isolating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sensitive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sensitive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(SSH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add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layer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untrusted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avoided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root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privileges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/>
        <w:ind w:right="3444"/>
      </w:pPr>
      <w:r>
        <w:rPr>
          <w:rFonts w:cs="Times New Roman" w:hAnsi="Times New Roman" w:eastAsia="Times New Roman" w:ascii="Times New Roman"/>
          <w:w w:val="102"/>
          <w:sz w:val="20"/>
          <w:szCs w:val="20"/>
        </w:rPr>
        <w:t>2.10.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right="1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Sometimes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out-dated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likely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exposed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disclosed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vulnerabilities.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Therefore,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important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up-to-date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utility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offered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(e.g.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apt-get,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yum,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etc).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great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against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corruption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bugs,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GRSEC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PAX.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/>
        <w:ind w:right="3081"/>
      </w:pPr>
      <w:r>
        <w:rPr>
          <w:rFonts w:cs="Times New Roman" w:hAnsi="Times New Roman" w:eastAsia="Times New Roman" w:ascii="Times New Roman"/>
          <w:w w:val="102"/>
          <w:sz w:val="20"/>
          <w:szCs w:val="20"/>
        </w:rPr>
        <w:t>2.11.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Namespaces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right="13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Currently,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namespaces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directly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Docker.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syscall,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‘unshare’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mapping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presently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supported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LXC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driver,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libcontainer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library.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right="8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namespaces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permit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daemon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unprivileged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[22].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daemon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appear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"/>
        <w:ind w:right="1124"/>
      </w:pPr>
      <w:r>
        <w:rPr>
          <w:rFonts w:cs="Times New Roman" w:hAnsi="Times New Roman" w:eastAsia="Times New Roman" w:ascii="Times New Roman"/>
          <w:w w:val="102"/>
          <w:sz w:val="20"/>
          <w:szCs w:val="20"/>
        </w:rPr>
        <w:t>2.12.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libseccomp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(and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seccomp-bpf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extension)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right="132"/>
        <w:sectPr>
          <w:type w:val="continuous"/>
          <w:pgSz w:w="12240" w:h="15840"/>
          <w:pgMar w:top="1280" w:bottom="280" w:left="900" w:right="840"/>
          <w:cols w:num="2" w:equalWidth="off">
            <w:col w:w="5011" w:space="422"/>
            <w:col w:w="5067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Syscall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significant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restricted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avoid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misuse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compromised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restrict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syscall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procedures,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libseccomp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library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presently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under-development.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available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LXC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7"/>
        <w:ind w:left="108" w:right="25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driver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libcontainer.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2" w:lineRule="auto" w:line="325"/>
        <w:ind w:left="108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daemon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restarted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LXC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driver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center"/>
        <w:ind w:left="244" w:right="3340"/>
      </w:pPr>
      <w:r>
        <w:pict>
          <v:group style="position:absolute;margin-left:50.65pt;margin-top:-7.74141pt;width:84.3pt;height:23.9pt;mso-position-horizontal-relative:page;mso-position-vertical-relative:paragraph;z-index:-488" coordorigin="1013,-155" coordsize="1686,478">
            <v:shape style="position:absolute;left:1023;top:-145;width:1666;height:458" coordorigin="1023,-145" coordsize="1666,458" path="m1023,313l2689,313,2689,-145,1023,-145,1023,313xe" filled="t" fillcolor="#F1F1F1" stroked="f">
              <v:path arrowok="t"/>
              <v:fill/>
            </v:shape>
            <v:shape style="position:absolute;left:1023;top:-145;width:1666;height:458" coordorigin="1023,-145" coordsize="1666,458" path="m1023,313l2689,313,2689,-145,1023,-145,1023,313xe" filled="f" stroked="t" strokeweight="1pt" strokecolor="#FFC000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color w:val="FF0000"/>
          <w:sz w:val="16"/>
          <w:szCs w:val="16"/>
        </w:rPr>
        <w:t>docker </w:t>
      </w:r>
      <w:r>
        <w:rPr>
          <w:rFonts w:cs="Consolas" w:hAnsi="Consolas" w:eastAsia="Consolas" w:ascii="Consolas"/>
          <w:color w:val="000000"/>
          <w:sz w:val="16"/>
          <w:szCs w:val="16"/>
        </w:rPr>
        <w:t>-d -e lxc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8" w:right="2862"/>
      </w:pPr>
      <w:r>
        <w:rPr>
          <w:rFonts w:cs="Times New Roman" w:hAnsi="Times New Roman" w:eastAsia="Times New Roman" w:ascii="Times New Roman"/>
          <w:w w:val="102"/>
          <w:sz w:val="20"/>
          <w:szCs w:val="20"/>
        </w:rPr>
        <w:t>2.13.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Escalation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dangerous.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happen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vulnerability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exploited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KVM.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KVM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layer.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(Docker-in-Docker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utility)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/>
        <w:ind w:left="108" w:right="3101"/>
      </w:pPr>
      <w:r>
        <w:rPr>
          <w:rFonts w:cs="Times New Roman" w:hAnsi="Times New Roman" w:eastAsia="Times New Roman" w:ascii="Times New Roman"/>
          <w:w w:val="102"/>
          <w:sz w:val="20"/>
          <w:szCs w:val="20"/>
        </w:rPr>
        <w:t>2.14.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Audits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audits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major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audited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regularly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identify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vulnerabilities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misconfigurations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vulnerabilities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mis-configurations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dangerous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compromise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intellectual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[23].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/>
        <w:ind w:left="108" w:right="1983"/>
      </w:pPr>
      <w:r>
        <w:rPr>
          <w:rFonts w:cs="Times New Roman" w:hAnsi="Times New Roman" w:eastAsia="Times New Roman" w:ascii="Times New Roman"/>
          <w:w w:val="102"/>
          <w:sz w:val="20"/>
          <w:szCs w:val="20"/>
        </w:rPr>
        <w:t>2.15.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Multi-tenancy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Environments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dedicated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important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becomes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important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dealing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sensitive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operations.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108" w:right="-34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recommended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Therefore,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multi-tenancy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environments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separation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suggested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dedicated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[24].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 w:lineRule="exact" w:line="220"/>
        <w:ind w:left="528" w:right="-42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secure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environment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achieved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7" w:lineRule="auto" w:line="325"/>
        <w:ind w:right="113" w:firstLine="420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idea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behind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assurance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won’t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anything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hazardous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atop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technology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infrastructure.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917"/>
      </w:pP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VI.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DISCUSSION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right="11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proposed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guidelines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protect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against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malicious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client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Adopting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aforementioned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methodologies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guidelines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against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breaches.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proposed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improved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insider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outsider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modules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comprehensive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firewall.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right="6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defensive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drill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know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difference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efficiency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simulation.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Therefore,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proposed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technique,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DDoS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program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Cyber-attacks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program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huge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subroutines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requests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targets.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equipped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aforementioned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capabilities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defended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experiment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aspects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1.2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specified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guidelines.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presence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security.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17"/>
        <w:ind w:left="1162"/>
      </w:pPr>
      <w:r>
        <w:rPr>
          <w:rFonts w:cs="Times New Roman" w:hAnsi="Times New Roman" w:eastAsia="Times New Roman" w:ascii="Times New Roman"/>
          <w:sz w:val="18"/>
          <w:szCs w:val="18"/>
        </w:rPr>
        <w:t>Table 1. Policy Module Application</w:t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18"/>
          <w:szCs w:val="18"/>
        </w:rPr>
        <w:jc w:val="right"/>
        <w:spacing w:lineRule="exact" w:line="180"/>
        <w:ind w:right="491"/>
        <w:sectPr>
          <w:pgMar w:header="0" w:footer="798" w:top="980" w:bottom="280" w:left="900" w:right="860"/>
          <w:pgSz w:w="12240" w:h="15840"/>
          <w:cols w:num="2" w:equalWidth="off">
            <w:col w:w="5009" w:space="423"/>
            <w:col w:w="5048"/>
          </w:cols>
        </w:sectPr>
      </w:pPr>
      <w:r>
        <w:rPr>
          <w:rFonts w:cs="Calibri" w:hAnsi="Calibri" w:eastAsia="Calibri" w:ascii="Calibri"/>
          <w:b/>
          <w:position w:val="-2"/>
          <w:sz w:val="18"/>
          <w:szCs w:val="18"/>
        </w:rPr>
        <w:t>Target to Policy</w:t>
      </w:r>
      <w:r>
        <w:rPr>
          <w:rFonts w:cs="Calibri" w:hAnsi="Calibri" w:eastAsia="Calibri" w:ascii="Calibri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5"/>
        <w:ind w:left="108" w:right="-5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inter-container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communications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lineRule="exact" w:line="180"/>
        <w:ind w:right="-47"/>
      </w:pPr>
      <w:r>
        <w:br w:type="column"/>
      </w:r>
      <w:r>
        <w:rPr>
          <w:rFonts w:cs="Calibri" w:hAnsi="Calibri" w:eastAsia="Calibri" w:ascii="Calibri"/>
          <w:b/>
          <w:position w:val="1"/>
          <w:sz w:val="18"/>
          <w:szCs w:val="18"/>
        </w:rPr>
        <w:t>Target to Base</w:t>
      </w:r>
      <w:r>
        <w:rPr>
          <w:rFonts w:cs="Calibri" w:hAnsi="Calibri" w:eastAsia="Calibri" w:ascii="Calibri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ectPr>
          <w:type w:val="continuous"/>
          <w:pgSz w:w="12240" w:h="15840"/>
          <w:pgMar w:top="1280" w:bottom="280" w:left="900" w:right="860"/>
          <w:cols w:num="3" w:equalWidth="off">
            <w:col w:w="5007" w:space="2127"/>
            <w:col w:w="1049" w:space="946"/>
            <w:col w:w="1351"/>
          </w:cols>
        </w:sectPr>
      </w:pPr>
      <w:r>
        <w:pict>
          <v:group style="position:absolute;margin-left:316.44pt;margin-top:-17.9537pt;width:245.31pt;height:79.57pt;mso-position-horizontal-relative:page;mso-position-vertical-relative:paragraph;z-index:-489" coordorigin="6329,-359" coordsize="4906,1591">
            <v:shape style="position:absolute;left:6335;top:276;width:1364;height:0" coordorigin="6335,276" coordsize="1364,0" path="m6335,276l7698,276e" filled="f" stroked="t" strokeweight="0.58004pt" strokecolor="#000000">
              <v:path arrowok="t"/>
            </v:shape>
            <v:shape style="position:absolute;left:7708;top:276;width:1702;height:0" coordorigin="7708,276" coordsize="1702,0" path="m7708,276l9410,276e" filled="f" stroked="t" strokeweight="0.58004pt" strokecolor="#000000">
              <v:path arrowok="t"/>
            </v:shape>
            <v:shape style="position:absolute;left:9420;top:276;width:1810;height:0" coordorigin="9420,276" coordsize="1810,0" path="m9420,276l11229,276e" filled="f" stroked="t" strokeweight="0.58004pt" strokecolor="#000000">
              <v:path arrowok="t"/>
            </v:shape>
            <v:shape style="position:absolute;left:6335;top:597;width:1364;height:0" coordorigin="6335,597" coordsize="1364,0" path="m6335,597l7698,597e" filled="f" stroked="t" strokeweight="0.57998pt" strokecolor="#000000">
              <v:path arrowok="t"/>
            </v:shape>
            <v:shape style="position:absolute;left:7708;top:597;width:1702;height:0" coordorigin="7708,597" coordsize="1702,0" path="m7708,597l9410,597e" filled="f" stroked="t" strokeweight="0.57998pt" strokecolor="#000000">
              <v:path arrowok="t"/>
            </v:shape>
            <v:shape style="position:absolute;left:9420;top:597;width:1810;height:0" coordorigin="9420,597" coordsize="1810,0" path="m9420,597l11229,597e" filled="f" stroked="t" strokeweight="0.57998pt" strokecolor="#000000">
              <v:path arrowok="t"/>
            </v:shape>
            <v:shape style="position:absolute;left:7703;top:-353;width:0;height:1580" coordorigin="7703,-353" coordsize="0,1580" path="m7703,-353l7703,1227e" filled="f" stroked="t" strokeweight="0.58001pt" strokecolor="#000000">
              <v:path arrowok="t"/>
            </v:shape>
            <v:shape style="position:absolute;left:9415;top:-353;width:0;height:1580" coordorigin="9415,-353" coordsize="0,1580" path="m9415,-353l9415,1227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z w:val="18"/>
          <w:szCs w:val="18"/>
        </w:rPr>
        <w:t>Module</w:t>
      </w:r>
      <w:r>
        <w:rPr>
          <w:rFonts w:cs="Calibri" w:hAnsi="Calibri" w:eastAsia="Calibri" w:ascii="Calibri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1" w:lineRule="auto" w:line="325"/>
        <w:ind w:left="108" w:right="-3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level.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achieved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daemon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utilize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--icc=false.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useful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-link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"/>
        <w:ind w:left="108" w:right="2584"/>
      </w:pPr>
      <w:r>
        <w:rPr>
          <w:rFonts w:cs="Times New Roman" w:hAnsi="Times New Roman" w:eastAsia="Times New Roman" w:ascii="Times New Roman"/>
          <w:w w:val="102"/>
          <w:sz w:val="20"/>
          <w:szCs w:val="20"/>
        </w:rPr>
        <w:t>2.16.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Content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2"/>
          <w:sz w:val="20"/>
          <w:szCs w:val="20"/>
        </w:rPr>
        <w:t>Trust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Content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additional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layer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open-source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software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legitimacy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feature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1.8.0.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legitimacy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(available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Hub)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before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downloading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[25].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ind w:left="142"/>
      </w:pPr>
      <w:r>
        <w:rPr>
          <w:rFonts w:cs="Calibri" w:hAnsi="Calibri" w:eastAsia="Calibri" w:ascii="Calibri"/>
          <w:b/>
          <w:sz w:val="18"/>
          <w:szCs w:val="18"/>
        </w:rPr>
        <w:t>Source to Base           </w:t>
      </w:r>
      <w:r>
        <w:rPr>
          <w:rFonts w:cs="Calibri" w:hAnsi="Calibri" w:eastAsia="Calibri" w:ascii="Calibri"/>
          <w:sz w:val="18"/>
          <w:szCs w:val="18"/>
        </w:rPr>
        <w:t>Threat Present                 Partial Threats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18"/>
          <w:szCs w:val="18"/>
        </w:rPr>
        <w:jc w:val="center"/>
        <w:spacing w:lineRule="exact" w:line="200"/>
        <w:ind w:left="305" w:right="3974"/>
      </w:pPr>
      <w:r>
        <w:rPr>
          <w:rFonts w:cs="Calibri" w:hAnsi="Calibri" w:eastAsia="Calibri" w:ascii="Calibri"/>
          <w:b/>
          <w:position w:val="-1"/>
          <w:sz w:val="18"/>
          <w:szCs w:val="18"/>
        </w:rPr>
        <w:t>Source to</w:t>
      </w:r>
      <w:r>
        <w:rPr>
          <w:rFonts w:cs="Calibri" w:hAnsi="Calibri" w:eastAsia="Calibri" w:ascii="Calibri"/>
          <w:position w:val="0"/>
          <w:sz w:val="18"/>
          <w:szCs w:val="18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lineRule="exact" w:line="140"/>
        <w:ind w:left="1700"/>
      </w:pPr>
      <w:r>
        <w:rPr>
          <w:rFonts w:cs="Calibri" w:hAnsi="Calibri" w:eastAsia="Calibri" w:ascii="Calibri"/>
          <w:sz w:val="18"/>
          <w:szCs w:val="18"/>
        </w:rPr>
        <w:t>Partial Threats                     No Threats</w:t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lineRule="exact" w:line="160"/>
        <w:ind w:left="159"/>
      </w:pPr>
      <w:r>
        <w:rPr>
          <w:rFonts w:cs="Calibri" w:hAnsi="Calibri" w:eastAsia="Calibri" w:ascii="Calibri"/>
          <w:b/>
          <w:position w:val="1"/>
          <w:sz w:val="18"/>
          <w:szCs w:val="18"/>
        </w:rPr>
        <w:t>Policy Module</w:t>
      </w:r>
      <w:r>
        <w:rPr>
          <w:rFonts w:cs="Calibri" w:hAnsi="Calibri" w:eastAsia="Calibri" w:ascii="Calibri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right="112"/>
        <w:sectPr>
          <w:type w:val="continuous"/>
          <w:pgSz w:w="12240" w:h="15840"/>
          <w:pgMar w:top="1280" w:bottom="280" w:left="900" w:right="860"/>
          <w:cols w:num="2" w:equalWidth="off">
            <w:col w:w="5010" w:space="422"/>
            <w:col w:w="5048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2015,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published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research,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offered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hybrid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(Combining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Machines)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enhance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[26].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Regular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level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single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support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approach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conflicts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collaborating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7" w:lineRule="auto" w:line="325"/>
        <w:ind w:left="108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micro-services.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micro-service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costly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view.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resolve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deployed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conjunction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hybrid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infrastructure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combination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complete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grouping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machine,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Fig.5.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/>
        <w:ind w:left="562"/>
      </w:pPr>
      <w:r>
        <w:pict>
          <v:shape type="#_x0000_t75" style="width:199.4pt;height:165.1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701"/>
      </w:pPr>
      <w:r>
        <w:rPr>
          <w:rFonts w:cs="Times New Roman" w:hAnsi="Times New Roman" w:eastAsia="Times New Roman" w:ascii="Times New Roman"/>
          <w:w w:val="103"/>
          <w:sz w:val="18"/>
          <w:szCs w:val="18"/>
        </w:rPr>
        <w:t>Fig.5.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Combining Containers and Virtual Machines</w:t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3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enhanced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layers,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technique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utilize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Moreover,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increases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density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decreases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necessary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defined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isolation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objectives.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8" w:right="3037"/>
      </w:pP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VII.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CONCLUSION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25"/>
        <w:ind w:left="108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popular.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LXC,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Rocket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projects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momentum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field.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technology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mature,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outlined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above.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lightweight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efficient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package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dependencies.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hindering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spread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adoption.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research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outlined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potential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vulnerabilities,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mitigation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strategies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research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outlines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strategies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deploy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safe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way.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guidelines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precautionary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measures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7" w:lineRule="auto" w:line="325"/>
        <w:ind w:right="94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reliable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future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development.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Currently,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right="9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1.8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fixes.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offering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quite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development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right="94" w:firstLine="4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suggests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processes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non-privileged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(i.e.,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non-root).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recommended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enabling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SELinux,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AppArmor,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GRSEC,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hardening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solution,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layer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applications.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configuring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guidelines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ensure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2888"/>
      </w:pP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ACKNOWLEDGMENT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79" w:lineRule="auto" w:line="325"/>
        <w:ind w:right="9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research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CAS-TWAS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University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Science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China.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gratitude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colleagues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expertise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greatly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assisted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research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3595"/>
      </w:pPr>
      <w:r>
        <w:rPr>
          <w:rFonts w:cs="Times New Roman" w:hAnsi="Times New Roman" w:eastAsia="Times New Roman" w:ascii="Times New Roman"/>
          <w:b/>
          <w:w w:val="102"/>
          <w:sz w:val="20"/>
          <w:szCs w:val="20"/>
        </w:rPr>
        <w:t>REFERENCES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360" w:val="left"/>
        </w:tabs>
        <w:jc w:val="both"/>
        <w:spacing w:lineRule="auto" w:line="325"/>
        <w:ind w:left="360" w:right="85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Moral-García,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Moral-Rubio,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Fernández,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E.B.,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Fernández-Medina,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E.: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Enterprise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pattern: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model-driven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architecture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instance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Standards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Interfaces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36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(4),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748-758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(2014).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360" w:val="left"/>
        </w:tabs>
        <w:jc w:val="both"/>
        <w:spacing w:before="3" w:lineRule="auto" w:line="325"/>
        <w:ind w:left="360" w:right="95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Kalloniatis,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Mouratidis,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Vassilis,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Islam,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S.,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Gritzalis,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Kavakli,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E.: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Towards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privacy-oriented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information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cloud: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Identifying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major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concepts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Standards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Interfaces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36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(4),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759-775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(2014).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360" w:val="left"/>
        </w:tabs>
        <w:jc w:val="both"/>
        <w:spacing w:before="3" w:lineRule="auto" w:line="325"/>
        <w:ind w:left="360" w:right="93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Blanco,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Rosado,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D.G.,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Sánchez,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L.E.,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Jürjens,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J.: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information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Advances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challenges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Standards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Interfaces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(36),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687-688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(2014).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360" w:val="left"/>
        </w:tabs>
        <w:jc w:val="both"/>
        <w:spacing w:before="82" w:lineRule="auto" w:line="326"/>
        <w:ind w:left="360" w:right="93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4.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Bernstein,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D.: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lxc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IEEE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(3),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81-84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(2014).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2"/>
        <w:ind w:right="9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T.: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Aalto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University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T-110.5291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Seminar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(2014).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360" w:val="left"/>
        </w:tabs>
        <w:jc w:val="both"/>
        <w:spacing w:before="82" w:lineRule="auto" w:line="325"/>
        <w:ind w:left="360" w:right="96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6.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S.-H.,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Yen,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D.C.,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S.-C.,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P.S.,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Lu,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W.-H.,Cho,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C.-C.: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information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Standards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Interfaces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360"/>
      </w:pP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42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1-8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(2015).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2"/>
        <w:ind w:right="100"/>
        <w:sectPr>
          <w:pgMar w:header="0" w:footer="798" w:top="980" w:bottom="280" w:left="900" w:right="880"/>
          <w:pgSz w:w="12240" w:h="15840"/>
          <w:cols w:num="2" w:equalWidth="off">
            <w:col w:w="5010" w:space="422"/>
            <w:col w:w="5028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Turnbull,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J.: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Turnbull;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1.8.0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7"/>
        <w:ind w:left="46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edition,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(2014)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60" w:val="left"/>
        </w:tabs>
        <w:jc w:val="both"/>
        <w:spacing w:before="82" w:lineRule="auto" w:line="325"/>
        <w:ind w:left="468" w:right="-33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8.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Github: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engine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https://github.com/docker/docker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(2015).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46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60" w:val="left"/>
        </w:tabs>
        <w:jc w:val="both"/>
        <w:spacing w:before="82" w:lineRule="auto" w:line="325"/>
        <w:ind w:left="468" w:right="-33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9.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RedHat: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Started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Formatted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https://access.redhat.com/articles/881893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(2015).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Accessed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07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09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468" w:right="-33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10.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nnouncing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1.8: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toolbox,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registry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orchestration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http://blog.docker.com/2015/08/docker-1-8-content-trust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468" w:right="-4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-toolbox-registry-orchestration/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(2015).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09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46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2" w:lineRule="auto" w:line="325"/>
        <w:ind w:left="468" w:right="-30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Boettiger,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C.: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reproducible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research,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environment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arXiv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preprint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arXiv:1410.0846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(2014).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468" w:right="-34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Merkel,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D.: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lightweight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consistent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development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46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2014(239),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(2014).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2" w:lineRule="auto" w:line="325"/>
        <w:ind w:left="468" w:right="-30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Gomes,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Pina,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Borges,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Martins,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Dias,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N.,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Gomes,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Manuel,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C.: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Exploring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Scientific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8th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Iberian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Grid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Infrastructure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Proceedings,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27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468" w:right="-33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14.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Felter,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Ferreira,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Rajamony,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Rubio,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J.: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updated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28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(2014).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468" w:right="-34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Rudenberg,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J.: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Insecurity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https://titanous.com/posts/docker-insecurity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(2014).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Accessed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07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06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468" w:right="-31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16.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Nyantec: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harmful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https://nyantec.com/en/2015/03/20/docker-networking-c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onsidered-harmful/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(2015).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325"/>
        <w:ind w:left="468" w:right="-34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17.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Mutti,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Bacis,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Paraboschi,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S.: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specialization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In: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Proceedings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Workshop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Automated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Decision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Cyber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Defense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2015,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pp.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46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33-38.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108" w:right="-4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18.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Grosperrin,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Q.: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46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Guidelines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(2015).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2" w:lineRule="auto" w:line="325"/>
        <w:ind w:left="468" w:right="-31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19.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https://docs.docker.com/articles/security/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(2015).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Accessed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29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108" w:right="-4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20.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Goldmann,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M.: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7" w:lineRule="auto" w:line="325"/>
        <w:ind w:left="360" w:right="104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https://goldmann.pl/blog/2014/09/11/resource-managem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ent-in-docker/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(2014).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 w:lineRule="auto" w:line="325"/>
        <w:ind w:left="360" w:right="72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Vieux,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V.: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Announcing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1.2.0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http://blog.docker.com/2014/08/announcing-docker-1-2-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0/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(2014).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 w:lineRule="auto" w:line="325"/>
        <w:ind w:left="360" w:right="74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Graber,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S.: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unprivileged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https://www.stgraber.org/2014/01/17/lxc-1-0-unprivileg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ed-containers/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(2014).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"/>
        <w:ind w:left="-35" w:right="76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Chou,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D.C.: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audit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Standards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Interfaces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42,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137-142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(2015).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82"/>
        <w:ind w:left="-37" w:right="7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24.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Turnbull,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J.: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Breakout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Proof-of-Concept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Exploit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(2014).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2" w:lineRule="auto" w:line="325"/>
        <w:ind w:left="360" w:right="75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Firshman,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B.: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nnouncing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1.8: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toolbox,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registry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orchestration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http://blog.docker.com/2015/08/docker-1-8-content-trust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-toolbox-registry-orchestration/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(2015).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 w:lineRule="auto" w:line="325"/>
        <w:ind w:left="360" w:right="75" w:hanging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26.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https://d3oypxn00j2a10.cloudfront.net/assets/img/Dock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er%20Security/WP_Intro_to_container_security_03.20.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3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2015.pdf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(2015).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09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sectPr>
      <w:pgNumType w:start="11"/>
      <w:pgMar w:footer="960" w:header="0" w:top="980" w:bottom="280" w:left="900" w:right="900"/>
      <w:footerReference w:type="default" r:id="rId12"/>
      <w:pgSz w:w="12240" w:h="15840"/>
      <w:cols w:num="2" w:equalWidth="off">
        <w:col w:w="5008" w:space="424"/>
        <w:col w:w="5008"/>
      </w:cols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14.38pt;margin-top:732.981pt;width:6.47024pt;height:10.04pt;mso-position-horizontal-relative:page;mso-position-vertical-relative:page;z-index:-50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 w:right="-24"/>
                </w:pPr>
                <w:r>
                  <w:rPr>
                    <w:rFonts w:cs="Arial" w:hAnsi="Arial" w:eastAsia="Arial" w:ascii="Arial"/>
                    <w:sz w:val="16"/>
                    <w:szCs w:val="16"/>
                  </w:rPr>
                  <w:t>1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12.3184"/>
        <w:szCs w:val="12.3184"/>
      </w:rPr>
      <w:jc w:val="left"/>
      <w:spacing w:lineRule="exact" w:line="120"/>
    </w:pPr>
    <w:r>
      <w:pict>
        <v:shape type="#_x0000_t202" style="position:absolute;margin-left:509.9pt;margin-top:732.981pt;width:12.8801pt;height:10.04pt;mso-position-horizontal-relative:page;mso-position-vertical-relative:page;z-index:-50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40"/>
                </w:pPr>
                <w:r>
                  <w:rPr>
                    <w:rFonts w:cs="Arial" w:hAnsi="Arial" w:eastAsia="Arial" w:ascii="Arial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12.3184"/>
        <w:szCs w:val="12.3184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10.38pt;margin-top:732.981pt;width:11.6805pt;height:10.04pt;mso-position-horizontal-relative:page;mso-position-vertical-relative:page;z-index:-50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40"/>
                </w:pPr>
                <w:r>
                  <w:rPr>
                    <w:rFonts w:cs="Arial" w:hAnsi="Arial" w:eastAsia="Arial" w:ascii="Arial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hyperlink" Target="mailto:robail@mail.ustc.edu.cn" TargetMode="External"/><Relationship Id="rId6" Type="http://schemas.openxmlformats.org/officeDocument/2006/relationships/image" Target="media\image1.jpg"/><Relationship Id="rId7" Type="http://schemas.openxmlformats.org/officeDocument/2006/relationships/footer" Target="footer2.xml"/><Relationship Id="rId8" Type="http://schemas.openxmlformats.org/officeDocument/2006/relationships/image" Target="media\image2.jpg"/><Relationship Id="rId9" Type="http://schemas.openxmlformats.org/officeDocument/2006/relationships/image" Target="media\image3.jpg"/><Relationship Id="rId10" Type="http://schemas.openxmlformats.org/officeDocument/2006/relationships/image" Target="media\image4.jpg"/><Relationship Id="rId11" Type="http://schemas.openxmlformats.org/officeDocument/2006/relationships/image" Target="media\image5.jpg"/><Relationship Id="rId12" Type="http://schemas.openxmlformats.org/officeDocument/2006/relationships/footer" Target="footer3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