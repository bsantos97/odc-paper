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18"/>
          <w:szCs w:val="18"/>
        </w:rPr>
        <w:jc w:val="center"/>
        <w:spacing w:before="92"/>
        <w:ind w:left="2455" w:right="3672"/>
      </w:pPr>
      <w:r>
        <w:pict>
          <v:shape type="#_x0000_t75" style="position:absolute;margin-left:38.8346pt;margin-top:46.0156pt;width:50.1024pt;height:58.9548pt;mso-position-horizontal-relative:page;mso-position-vertical-relative:page;z-index:-864">
            <v:imagedata o:title="" r:id="rId4"/>
          </v:shape>
        </w:pict>
      </w:r>
      <w:r>
        <w:pict>
          <v:group style="position:absolute;margin-left:112.821pt;margin-top:8.61819pt;width:31.5324pt;height:34.775pt;mso-position-horizontal-relative:page;mso-position-vertical-relative:paragraph;z-index:-863" coordorigin="2256,172" coordsize="631,695">
            <v:shape style="position:absolute;left:2266;top:761;width:79;height:97" coordorigin="2266,761" coordsize="79,97" path="m2346,833l2339,833,2339,844,2330,849,2324,851,2317,851,2301,847,2286,832,2280,809,2283,793,2295,776,2315,769,2324,769,2330,772,2339,778,2339,785,2345,785,2345,761,2339,761,2339,767,2331,764,2324,762,2315,762,2305,763,2285,772,2271,788,2266,810,2266,810,2267,821,2277,840,2293,853,2316,858,2326,858,2334,856,2346,852,2346,833xe" filled="t" fillcolor="#000000" stroked="f">
              <v:path arrowok="t"/>
              <v:fill/>
            </v:shape>
            <v:shape style="position:absolute;left:2351;top:791;width:50;height:65" coordorigin="2351,791" coordsize="50,65" path="m2387,856l2387,851,2373,851,2373,814,2381,804,2387,802,2392,806,2400,796,2396,792,2392,791,2387,791,2383,794,2373,807,2373,791,2371,791,2351,797,2351,801,2363,801,2363,851,2352,851,2352,856,2387,856xe" filled="t" fillcolor="#000000" stroked="f">
              <v:path arrowok="t"/>
              <v:fill/>
            </v:shape>
            <v:shape style="position:absolute;left:2401;top:791;width:61;height:67" coordorigin="2401,791" coordsize="61,67" path="m2413,809l2421,797,2442,797,2450,809,2455,846,2462,825,2461,818,2451,799,2431,791,2425,792,2408,803,2401,825,2401,831,2412,850,2413,840,2413,809xe" filled="t" fillcolor="#000000" stroked="f">
              <v:path arrowok="t"/>
              <v:fill/>
            </v:shape>
            <v:shape style="position:absolute;left:2401;top:791;width:61;height:67" coordorigin="2401,791" coordsize="61,67" path="m2450,840l2455,846,2450,809,2442,797,2421,797,2413,809,2413,840,2412,850,2431,858,2421,852,2413,825,2421,852,2442,852,2450,840,2450,825,2450,840xe" filled="t" fillcolor="#000000" stroked="f">
              <v:path arrowok="t"/>
              <v:fill/>
            </v:shape>
            <v:shape style="position:absolute;left:2401;top:791;width:61;height:67" coordorigin="2401,791" coordsize="61,67" path="m2442,852l2421,852,2431,858,2437,857,2455,846,2450,840,2442,852xe" filled="t" fillcolor="#000000" stroked="f">
              <v:path arrowok="t"/>
              <v:fill/>
            </v:shape>
            <v:shape style="position:absolute;left:2472;top:791;width:45;height:67" coordorigin="2472,791" coordsize="45,67" path="m2472,857l2478,857,2478,852,2482,856,2488,858,2508,858,2516,850,2516,830,2512,825,2498,820,2482,813,2481,812,2481,800,2485,796,2500,796,2506,801,2506,806,2506,811,2512,811,2515,791,2509,791,2508,796,2504,793,2499,791,2480,791,2472,799,2472,818,2476,823,2490,829,2504,834,2508,837,2508,849,2503,853,2486,853,2478,847,2478,837,2472,837,2472,857xe" filled="t" fillcolor="#000000" stroked="f">
              <v:path arrowok="t"/>
              <v:fill/>
            </v:shape>
            <v:shape style="position:absolute;left:2528;top:791;width:45;height:67" coordorigin="2528,791" coordsize="45,67" path="m2528,857l2534,857,2534,852,2538,856,2544,858,2564,858,2573,850,2573,830,2568,825,2555,820,2538,813,2537,812,2537,800,2542,796,2556,796,2563,801,2563,806,2562,811,2568,811,2571,791,2565,791,2564,796,2561,793,2556,791,2537,791,2528,799,2528,818,2533,823,2546,829,2561,834,2565,837,2565,849,2559,853,2543,853,2535,847,2535,837,2528,837,2528,857xe" filled="t" fillcolor="#000000" stroked="f">
              <v:path arrowok="t"/>
              <v:fill/>
            </v:shape>
            <v:shape style="position:absolute;left:2584;top:764;width:109;height:93" coordorigin="2584,764" coordsize="109,93" path="m2693,856l2693,851,2682,851,2682,769,2693,769,2693,764,2671,764,2638,835,2606,764,2584,764,2584,769,2594,769,2594,851,2584,851,2584,856,2612,856,2612,851,2601,851,2601,781,2636,857,2670,782,2670,851,2659,851,2659,856,2693,856xe" filled="t" fillcolor="#000000" stroked="f">
              <v:path arrowok="t"/>
              <v:fill/>
            </v:shape>
            <v:shape style="position:absolute;left:2700;top:791;width:35;height:67" coordorigin="2700,791" coordsize="35,67" path="m2735,842l2729,848,2725,850,2715,850,2711,846,2717,858,2724,858,2729,855,2735,842xe" filled="t" fillcolor="#000000" stroked="f">
              <v:path arrowok="t"/>
              <v:fill/>
            </v:shape>
            <v:shape style="position:absolute;left:2700;top:791;width:35;height:67" coordorigin="2700,791" coordsize="35,67" path="m2712,791l2703,797,2703,805,2704,809,2717,806,2717,799,2721,797,2725,796,2731,796,2735,801,2735,822,2711,827,2704,829,2700,835,2700,851,2707,858,2717,858,2711,846,2711,833,2735,827,2735,842,2729,855,2735,848,2735,854,2738,857,2742,857,2747,856,2756,853,2756,849,2745,849,2745,797,2737,791,2712,791xe" filled="t" fillcolor="#000000" stroked="f">
              <v:path arrowok="t"/>
              <v:fill/>
            </v:shape>
            <v:shape style="position:absolute;left:2760;top:791;width:49;height:65" coordorigin="2760,791" coordsize="49,65" path="m2796,856l2796,851,2783,851,2783,814,2791,804,2797,802,2802,806,2810,796,2805,792,2802,791,2797,791,2793,794,2783,807,2783,791,2780,791,2760,797,2760,801,2772,801,2772,851,2762,851,2762,856,2796,856xe" filled="t" fillcolor="#000000" stroked="f">
              <v:path arrowok="t"/>
              <v:fill/>
            </v:shape>
            <v:shape style="position:absolute;left:2807;top:753;width:70;height:103" coordorigin="2807,753" coordsize="70,103" path="m2809,851l2809,856,2841,856,2841,851,2830,851,2830,753,2827,753,2807,759,2807,762,2820,762,2820,851,2809,851xe" filled="t" fillcolor="#000000" stroked="f">
              <v:path arrowok="t"/>
              <v:fill/>
            </v:shape>
            <v:shape style="position:absolute;left:2807;top:753;width:70;height:103" coordorigin="2807,753" coordsize="70,103" path="m2875,793l2847,793,2847,798,2856,798,2831,822,2860,856,2877,856,2877,851,2869,851,2842,819,2864,798,2875,798,2875,793xe" filled="t" fillcolor="#000000" stroked="f">
              <v:path arrowok="t"/>
              <v:fill/>
            </v:shape>
            <v:shape type="#_x0000_t75" style="position:absolute;left:2261;top:166;width:629;height:627">
              <v:imagedata o:title="" r:id="rId5"/>
            </v:shape>
            <w10:wrap type="none"/>
          </v:group>
        </w:pict>
      </w:r>
      <w:r>
        <w:pict>
          <v:shape type="#_x0000_t75" style="position:absolute;margin-left:395.219pt;margin-top:45.3541pt;width:110.198pt;height:71.9279pt;mso-position-horizontal-relative:page;mso-position-vertical-relative:page;z-index:-862">
            <v:imagedata o:title="" r:id="rId6"/>
          </v:shape>
        </w:pict>
      </w:r>
      <w:r>
        <w:rPr>
          <w:rFonts w:cs="Arial" w:hAnsi="Arial" w:eastAsia="Arial" w:ascii="Arial"/>
          <w:sz w:val="18"/>
          <w:szCs w:val="18"/>
        </w:rPr>
        <w:t>Available online at </w:t>
      </w:r>
      <w:r>
        <w:rPr>
          <w:rFonts w:cs="Arial" w:hAnsi="Arial" w:eastAsia="Arial" w:ascii="Arial"/>
          <w:color w:val="0095BD"/>
          <w:sz w:val="18"/>
          <w:szCs w:val="18"/>
        </w:rPr>
        <w:t>www.sciencedirect.com</w:t>
      </w:r>
      <w:r>
        <w:rPr>
          <w:rFonts w:cs="Arial" w:hAnsi="Arial" w:eastAsia="Arial" w:ascii="Arial"/>
          <w:color w:val="000000"/>
          <w:sz w:val="18"/>
          <w:szCs w:val="18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3"/>
          <w:szCs w:val="33"/>
        </w:rPr>
        <w:jc w:val="center"/>
        <w:ind w:left="3092" w:right="4485"/>
      </w:pPr>
      <w:r>
        <w:rPr>
          <w:rFonts w:cs="Times New Roman" w:hAnsi="Times New Roman" w:eastAsia="Times New Roman" w:ascii="Times New Roman"/>
          <w:b/>
          <w:sz w:val="33"/>
          <w:szCs w:val="33"/>
        </w:rPr>
        <w:t>ScienceDirect</w:t>
      </w:r>
      <w:r>
        <w:rPr>
          <w:rFonts w:cs="Times New Roman" w:hAnsi="Times New Roman" w:eastAsia="Times New Roman" w:ascii="Times New Roman"/>
          <w:sz w:val="33"/>
          <w:szCs w:val="33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ind w:left="2650"/>
      </w:pPr>
      <w:r>
        <w:rPr>
          <w:rFonts w:cs="Times New Roman" w:hAnsi="Times New Roman" w:eastAsia="Times New Roman" w:ascii="Times New Roman"/>
          <w:sz w:val="16"/>
          <w:szCs w:val="16"/>
        </w:rPr>
        <w:t>Procedia Computer Science 171 (2020) 1419–1428</w:t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9"/>
        <w:ind w:left="386" w:right="250"/>
      </w:pPr>
      <w:r>
        <w:rPr>
          <w:rFonts w:cs="Times New Roman" w:hAnsi="Times New Roman" w:eastAsia="Times New Roman" w:ascii="Times New Roman"/>
          <w:sz w:val="24"/>
          <w:szCs w:val="24"/>
        </w:rPr>
        <w:t>Third International Conference on Computing and Network Communications (CoCoNet’19)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lineRule="auto" w:line="380"/>
        <w:ind w:left="230" w:right="231"/>
      </w:pPr>
      <w:r>
        <w:pict>
          <v:group style="position:absolute;margin-left:37.11pt;margin-top:74.8912pt;width:471.339pt;height:0.58pt;mso-position-horizontal-relative:page;mso-position-vertical-relative:paragraph;z-index:-860" coordorigin="742,1498" coordsize="9427,12">
            <v:shape style="position:absolute;left:748;top:1504;width:9415;height:0" coordorigin="748,1504" coordsize="9415,0" path="m748,1504l10163,1504e" filled="f" stroked="t" strokeweight="0.58pt" strokecolor="#000000">
              <v:path arrowok="t"/>
            </v:shape>
            <v:shape style="position:absolute;left:748;top:1504;width:9415;height:0" coordorigin="748,1504" coordsize="9415,0" path="m748,1504l10163,1504e" filled="f" stroked="t" strokeweight="0.5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34"/>
          <w:szCs w:val="34"/>
        </w:rPr>
        <w:t>Performance Evaluation of Docker Container and Virtual Machine</w:t>
      </w:r>
      <w:r>
        <w:rPr>
          <w:rFonts w:cs="Times New Roman" w:hAnsi="Times New Roman" w:eastAsia="Times New Roman" w:ascii="Times New Roman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w w:val="99"/>
          <w:sz w:val="26"/>
          <w:szCs w:val="26"/>
        </w:rPr>
        <w:t>Amit</w:t>
      </w:r>
      <w:r>
        <w:rPr>
          <w:rFonts w:cs="Times New Roman" w:hAnsi="Times New Roman" w:eastAsia="Times New Roman" w:ascii="Times New Roman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w w:val="99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w w:val="99"/>
          <w:sz w:val="26"/>
          <w:szCs w:val="26"/>
        </w:rPr>
        <w:t>Potdar</w:t>
      </w:r>
      <w:r>
        <w:rPr>
          <w:rFonts w:cs="Times New Roman" w:hAnsi="Times New Roman" w:eastAsia="Times New Roman" w:ascii="Times New Roman"/>
          <w:w w:val="100"/>
          <w:position w:val="9"/>
          <w:sz w:val="17"/>
          <w:szCs w:val="17"/>
        </w:rPr>
        <w:t>a</w:t>
      </w:r>
      <w:r>
        <w:rPr>
          <w:rFonts w:cs="Times New Roman" w:hAnsi="Times New Roman" w:eastAsia="Times New Roman" w:ascii="Times New Roman"/>
          <w:w w:val="99"/>
          <w:position w:val="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w w:val="100"/>
          <w:position w:val="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6"/>
          <w:szCs w:val="26"/>
        </w:rPr>
        <w:t>Narayan</w:t>
      </w:r>
      <w:r>
        <w:rPr>
          <w:rFonts w:cs="Times New Roman" w:hAnsi="Times New Roman" w:eastAsia="Times New Roman" w:ascii="Times New Roman"/>
          <w:w w:val="100"/>
          <w:position w:val="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w w:val="100"/>
          <w:position w:val="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w w:val="100"/>
          <w:position w:val="9"/>
          <w:sz w:val="17"/>
          <w:szCs w:val="17"/>
        </w:rPr>
        <w:t>b</w:t>
      </w:r>
      <w:r>
        <w:rPr>
          <w:rFonts w:cs="Times New Roman" w:hAnsi="Times New Roman" w:eastAsia="Times New Roman" w:ascii="Times New Roman"/>
          <w:w w:val="99"/>
          <w:position w:val="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w w:val="100"/>
          <w:position w:val="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6"/>
          <w:szCs w:val="26"/>
        </w:rPr>
        <w:t>Shivaraj</w:t>
      </w:r>
      <w:r>
        <w:rPr>
          <w:rFonts w:cs="Times New Roman" w:hAnsi="Times New Roman" w:eastAsia="Times New Roman" w:ascii="Times New Roman"/>
          <w:w w:val="100"/>
          <w:position w:val="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6"/>
          <w:szCs w:val="26"/>
        </w:rPr>
        <w:t>Kengond</w:t>
      </w:r>
      <w:r>
        <w:rPr>
          <w:rFonts w:cs="Times New Roman" w:hAnsi="Times New Roman" w:eastAsia="Times New Roman" w:ascii="Times New Roman"/>
          <w:w w:val="100"/>
          <w:position w:val="9"/>
          <w:sz w:val="17"/>
          <w:szCs w:val="17"/>
        </w:rPr>
        <w:t>c</w:t>
      </w:r>
      <w:r>
        <w:rPr>
          <w:rFonts w:cs="Times New Roman" w:hAnsi="Times New Roman" w:eastAsia="Times New Roman" w:ascii="Times New Roman"/>
          <w:w w:val="99"/>
          <w:position w:val="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w w:val="100"/>
          <w:position w:val="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6"/>
          <w:szCs w:val="26"/>
        </w:rPr>
        <w:t>Mohammed</w:t>
      </w:r>
      <w:r>
        <w:rPr>
          <w:rFonts w:cs="Times New Roman" w:hAnsi="Times New Roman" w:eastAsia="Times New Roman" w:ascii="Times New Roman"/>
          <w:w w:val="100"/>
          <w:position w:val="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6"/>
          <w:szCs w:val="26"/>
        </w:rPr>
        <w:t>Moin</w:t>
      </w:r>
      <w:r>
        <w:rPr>
          <w:rFonts w:cs="Times New Roman" w:hAnsi="Times New Roman" w:eastAsia="Times New Roman" w:ascii="Times New Roman"/>
          <w:w w:val="100"/>
          <w:position w:val="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6"/>
          <w:szCs w:val="26"/>
        </w:rPr>
        <w:t>Mulla</w:t>
      </w:r>
      <w:r>
        <w:rPr>
          <w:rFonts w:cs="Times New Roman" w:hAnsi="Times New Roman" w:eastAsia="Times New Roman" w:ascii="Times New Roman"/>
          <w:w w:val="100"/>
          <w:position w:val="9"/>
          <w:sz w:val="17"/>
          <w:szCs w:val="17"/>
        </w:rPr>
        <w:t>d</w:t>
      </w:r>
      <w:r>
        <w:rPr>
          <w:rFonts w:cs="Times New Roman" w:hAnsi="Times New Roman" w:eastAsia="Times New Roman" w:ascii="Times New Roman"/>
          <w:w w:val="100"/>
          <w:position w:val="9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i/>
          <w:w w:val="100"/>
          <w:position w:val="6"/>
          <w:sz w:val="10"/>
          <w:szCs w:val="10"/>
        </w:rPr>
        <w:t>a.b.c.d</w:t>
      </w:r>
      <w:r>
        <w:rPr>
          <w:rFonts w:cs="Times New Roman" w:hAnsi="Times New Roman" w:eastAsia="Times New Roman" w:ascii="Times New Roman"/>
          <w:i/>
          <w:w w:val="100"/>
          <w:position w:val="0"/>
          <w:sz w:val="16"/>
          <w:szCs w:val="16"/>
        </w:rPr>
        <w:t>School of Computer Science and Engineering, KLE Technological University, Hubballi,580031, India</w:t>
      </w:r>
      <w:r>
        <w:rPr>
          <w:rFonts w:cs="Times New Roman" w:hAnsi="Times New Roman" w:eastAsia="Times New Roman" w:ascii="Times New Roman"/>
          <w:w w:val="100"/>
          <w:position w:val="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ind w:left="117" w:right="8772"/>
      </w:pPr>
      <w:r>
        <w:rPr>
          <w:rFonts w:cs="Times New Roman" w:hAnsi="Times New Roman" w:eastAsia="Times New Roman" w:ascii="Times New Roman"/>
          <w:b/>
          <w:sz w:val="18"/>
          <w:szCs w:val="18"/>
        </w:rPr>
        <w:t>Abstract</w:t>
      </w:r>
      <w:r>
        <w:rPr>
          <w:rFonts w:cs="Times New Roman" w:hAnsi="Times New Roman" w:eastAsia="Times New Roman" w:ascii="Times New Roman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lineRule="auto" w:line="254"/>
        <w:ind w:left="117" w:right="77"/>
      </w:pPr>
      <w:r>
        <w:rPr>
          <w:rFonts w:cs="Times New Roman" w:hAnsi="Times New Roman" w:eastAsia="Times New Roman" w:ascii="Times New Roman"/>
          <w:sz w:val="18"/>
          <w:szCs w:val="18"/>
        </w:rPr>
        <w:t>Server  virtualization  is  a  technological  innovation  broadly  used  in  IT  enterprises.  Virtualization  provides  a  platform  to  run</w:t>
      </w:r>
      <w:r>
        <w:rPr>
          <w:rFonts w:cs="Times New Roman" w:hAnsi="Times New Roman" w:eastAsia="Times New Roman" w:ascii="Times New Roman"/>
          <w:sz w:val="18"/>
          <w:szCs w:val="18"/>
        </w:rPr>
        <w:t> different services of operating systems on the cloud. It facilitates to build multiple virtual machines on a single basic physical</w:t>
      </w:r>
      <w:r>
        <w:rPr>
          <w:rFonts w:cs="Times New Roman" w:hAnsi="Times New Roman" w:eastAsia="Times New Roman" w:ascii="Times New Roman"/>
          <w:sz w:val="18"/>
          <w:szCs w:val="18"/>
        </w:rPr>
        <w:t> machine either in the form of hypervisors or containers. To host many microservice applications, the emergent technology has</w:t>
      </w:r>
      <w:r>
        <w:rPr>
          <w:rFonts w:cs="Times New Roman" w:hAnsi="Times New Roman" w:eastAsia="Times New Roman" w:ascii="Times New Roman"/>
          <w:sz w:val="18"/>
          <w:szCs w:val="18"/>
        </w:rPr>
        <w:t> introduced a model which consists of different operations performed by smaller individual deployed services. Thus, the demand</w:t>
      </w:r>
      <w:r>
        <w:rPr>
          <w:rFonts w:cs="Times New Roman" w:hAnsi="Times New Roman" w:eastAsia="Times New Roman" w:ascii="Times New Roman"/>
          <w:sz w:val="18"/>
          <w:szCs w:val="18"/>
        </w:rPr>
        <w:t> for low-overhead virtualization technique is rapidly developing. There are many lightweight virtualization technologies; docker is</w:t>
      </w:r>
      <w:r>
        <w:rPr>
          <w:rFonts w:cs="Times New Roman" w:hAnsi="Times New Roman" w:eastAsia="Times New Roman" w:ascii="Times New Roman"/>
          <w:sz w:val="18"/>
          <w:szCs w:val="18"/>
        </w:rPr>
        <w:t> one among them, which is an open-source platform. This technology allows developers and system admins to build, create, and</w:t>
      </w:r>
      <w:r>
        <w:rPr>
          <w:rFonts w:cs="Times New Roman" w:hAnsi="Times New Roman" w:eastAsia="Times New Roman" w:ascii="Times New Roman"/>
          <w:sz w:val="18"/>
          <w:szCs w:val="18"/>
        </w:rPr>
        <w:t> run applications using docker engine. This paper provides the performance evaluation of Docker containers and virtual machines</w:t>
      </w:r>
      <w:r>
        <w:rPr>
          <w:rFonts w:cs="Times New Roman" w:hAnsi="Times New Roman" w:eastAsia="Times New Roman" w:ascii="Times New Roman"/>
          <w:sz w:val="18"/>
          <w:szCs w:val="18"/>
        </w:rPr>
        <w:t> using standard benchmark tools such as Sysbench, Phoronix, and Apache benchmark, which include CPU performance, Memory</w:t>
      </w:r>
      <w:r>
        <w:rPr>
          <w:rFonts w:cs="Times New Roman" w:hAnsi="Times New Roman" w:eastAsia="Times New Roman" w:ascii="Times New Roman"/>
          <w:sz w:val="18"/>
          <w:szCs w:val="18"/>
        </w:rPr>
        <w:t> throughput, Storage read/write performance, load test, and operation speed measurement.</w:t>
      </w:r>
    </w:p>
    <w:p>
      <w:pPr>
        <w:rPr>
          <w:sz w:val="12"/>
          <w:szCs w:val="12"/>
        </w:rPr>
        <w:jc w:val="left"/>
        <w:spacing w:before="4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lineRule="exact" w:line="160"/>
        <w:ind w:left="117" w:right="5941"/>
      </w:pPr>
      <w:r>
        <w:rPr>
          <w:rFonts w:cs="Times New Roman" w:hAnsi="Times New Roman" w:eastAsia="Times New Roman" w:ascii="Times New Roman"/>
          <w:position w:val="-4"/>
          <w:sz w:val="18"/>
          <w:szCs w:val="18"/>
        </w:rPr>
        <w:t>© 2020 The Authors. Published by Elsevier B.V.</w:t>
      </w:r>
      <w:r>
        <w:rPr>
          <w:rFonts w:cs="Times New Roman" w:hAnsi="Times New Roman" w:eastAsia="Times New Roman" w:ascii="Times New Roman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lineRule="exact" w:line="100"/>
        <w:ind w:left="117" w:right="9078"/>
      </w:pPr>
      <w:r>
        <w:rPr>
          <w:rFonts w:cs="Times New Roman" w:hAnsi="Times New Roman" w:eastAsia="Times New Roman" w:ascii="Times New Roman"/>
          <w:position w:val="-2"/>
          <w:sz w:val="18"/>
          <w:szCs w:val="18"/>
        </w:rPr>
        <w:t>© 20</w:t>
      </w:r>
      <w:r>
        <w:rPr>
          <w:rFonts w:cs="Times New Roman" w:hAnsi="Times New Roman" w:eastAsia="Times New Roman" w:ascii="Times New Roman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lineRule="exact" w:line="100"/>
        <w:ind w:left="117" w:right="1102"/>
      </w:pPr>
      <w:hyperlink r:id="rId7">
        <w:r>
          <w:rPr>
            <w:rFonts w:cs="Times New Roman" w:hAnsi="Times New Roman" w:eastAsia="Times New Roman" w:ascii="Times New Roman"/>
            <w:position w:val="-2"/>
            <w:sz w:val="18"/>
            <w:szCs w:val="18"/>
          </w:rPr>
          <w:t>This is an open access article under the CC BY-NC-ND license (</w:t>
        </w:r>
        <w:r>
          <w:rPr>
            <w:rFonts w:cs="Times New Roman" w:hAnsi="Times New Roman" w:eastAsia="Times New Roman" w:ascii="Times New Roman"/>
            <w:color w:val="0095BD"/>
            <w:position w:val="-2"/>
            <w:sz w:val="18"/>
            <w:szCs w:val="18"/>
          </w:rPr>
          <w:t>http://creativecommons.org/licenses/by-nc-nd/4.0/</w:t>
        </w:r>
      </w:hyperlink>
      <w:r>
        <w:rPr>
          <w:rFonts w:cs="Times New Roman" w:hAnsi="Times New Roman" w:eastAsia="Times New Roman" w:ascii="Times New Roman"/>
          <w:color w:val="000000"/>
          <w:position w:val="-2"/>
          <w:sz w:val="18"/>
          <w:szCs w:val="18"/>
        </w:rPr>
        <w:t>)</w:t>
      </w:r>
      <w:r>
        <w:rPr>
          <w:rFonts w:cs="Times New Roman" w:hAnsi="Times New Roman" w:eastAsia="Times New Roman" w:ascii="Times New Roman"/>
          <w:color w:val="0000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lineRule="exact" w:line="180"/>
        <w:ind w:left="117" w:right="98"/>
        <w:sectPr>
          <w:pgSz w:w="10900" w:h="14860"/>
          <w:pgMar w:top="800" w:bottom="280" w:left="660" w:right="640"/>
        </w:sectPr>
      </w:pPr>
      <w:r>
        <w:rPr>
          <w:rFonts w:cs="Times New Roman" w:hAnsi="Times New Roman" w:eastAsia="Times New Roman" w:ascii="Times New Roman"/>
          <w:position w:val="-4"/>
          <w:sz w:val="18"/>
          <w:szCs w:val="18"/>
        </w:rPr>
        <w:t>Peer-review  under  responsibility  of  the  scientifi</w:t>
      </w:r>
      <w:r>
        <w:rPr>
          <w:rFonts w:cs="Times New Roman" w:hAnsi="Times New Roman" w:eastAsia="Times New Roman" w:ascii="Times New Roman"/>
          <w:position w:val="4"/>
          <w:sz w:val="18"/>
          <w:szCs w:val="18"/>
        </w:rPr>
        <w:t>- </w:t>
      </w:r>
      <w:r>
        <w:rPr>
          <w:rFonts w:cs="Times New Roman" w:hAnsi="Times New Roman" w:eastAsia="Times New Roman" w:ascii="Times New Roman"/>
          <w:position w:val="-4"/>
          <w:sz w:val="18"/>
          <w:szCs w:val="18"/>
        </w:rPr>
        <w:t>c  c</w:t>
      </w:r>
      <w:r>
        <w:rPr>
          <w:rFonts w:cs="Times New Roman" w:hAnsi="Times New Roman" w:eastAsia="Times New Roman" w:ascii="Times New Roman"/>
          <w:position w:val="4"/>
          <w:sz w:val="18"/>
          <w:szCs w:val="18"/>
        </w:rPr>
        <w:t>--</w:t>
      </w:r>
      <w:r>
        <w:rPr>
          <w:rFonts w:cs="Times New Roman" w:hAnsi="Times New Roman" w:eastAsia="Times New Roman" w:ascii="Times New Roman"/>
          <w:position w:val="-4"/>
          <w:sz w:val="18"/>
          <w:szCs w:val="18"/>
        </w:rPr>
        <w:t>ommittee  of  t</w:t>
      </w:r>
      <w:r>
        <w:rPr>
          <w:rFonts w:cs="Times New Roman" w:hAnsi="Times New Roman" w:eastAsia="Times New Roman" w:ascii="Times New Roman"/>
          <w:position w:val="4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position w:val="-4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position w:val="4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position w:val="-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position w:val="4"/>
          <w:sz w:val="18"/>
          <w:szCs w:val="18"/>
        </w:rPr>
        <w:t>tp</w:t>
      </w:r>
      <w:r>
        <w:rPr>
          <w:rFonts w:cs="Times New Roman" w:hAnsi="Times New Roman" w:eastAsia="Times New Roman" w:ascii="Times New Roman"/>
          <w:position w:val="-4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position w:val="4"/>
          <w:sz w:val="18"/>
          <w:szCs w:val="18"/>
        </w:rPr>
        <w:t>://</w:t>
      </w:r>
      <w:r>
        <w:rPr>
          <w:rFonts w:cs="Times New Roman" w:hAnsi="Times New Roman" w:eastAsia="Times New Roman" w:ascii="Times New Roman"/>
          <w:position w:val="-4"/>
          <w:sz w:val="18"/>
          <w:szCs w:val="18"/>
        </w:rPr>
        <w:t>h</w:t>
      </w:r>
      <w:r>
        <w:rPr>
          <w:rFonts w:cs="Times New Roman" w:hAnsi="Times New Roman" w:eastAsia="Times New Roman" w:ascii="Times New Roman"/>
          <w:position w:val="4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position w:val="-4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position w:val="4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position w:val="-4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position w:val="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position w:val="-4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position w:val="4"/>
          <w:sz w:val="18"/>
          <w:szCs w:val="18"/>
        </w:rPr>
        <w:t>at</w:t>
      </w:r>
      <w:r>
        <w:rPr>
          <w:rFonts w:cs="Times New Roman" w:hAnsi="Times New Roman" w:eastAsia="Times New Roman" w:ascii="Times New Roman"/>
          <w:position w:val="-4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position w:val="4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position w:val="-4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position w:val="4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position w:val="-4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position w:val="4"/>
          <w:sz w:val="18"/>
          <w:szCs w:val="18"/>
        </w:rPr>
        <w:t>ee</w:t>
      </w:r>
      <w:r>
        <w:rPr>
          <w:rFonts w:cs="Times New Roman" w:hAnsi="Times New Roman" w:eastAsia="Times New Roman" w:ascii="Times New Roman"/>
          <w:position w:val="-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position w:val="4"/>
          <w:sz w:val="18"/>
          <w:szCs w:val="18"/>
        </w:rPr>
        <w:t>cc</w:t>
      </w:r>
      <w:r>
        <w:rPr>
          <w:rFonts w:cs="Times New Roman" w:hAnsi="Times New Roman" w:eastAsia="Times New Roman" w:ascii="Times New Roman"/>
          <w:position w:val="-4"/>
          <w:sz w:val="18"/>
          <w:szCs w:val="18"/>
        </w:rPr>
        <w:t>rn</w:t>
      </w:r>
      <w:r>
        <w:rPr>
          <w:rFonts w:cs="Times New Roman" w:hAnsi="Times New Roman" w:eastAsia="Times New Roman" w:ascii="Times New Roman"/>
          <w:position w:val="4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position w:val="-4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position w:val="4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position w:val="-4"/>
          <w:sz w:val="18"/>
          <w:szCs w:val="18"/>
        </w:rPr>
        <w:t>ti</w:t>
      </w:r>
      <w:r>
        <w:rPr>
          <w:rFonts w:cs="Times New Roman" w:hAnsi="Times New Roman" w:eastAsia="Times New Roman" w:ascii="Times New Roman"/>
          <w:position w:val="4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position w:val="-4"/>
          <w:sz w:val="18"/>
          <w:szCs w:val="18"/>
        </w:rPr>
        <w:t>on</w:t>
      </w:r>
      <w:r>
        <w:rPr>
          <w:rFonts w:cs="Times New Roman" w:hAnsi="Times New Roman" w:eastAsia="Times New Roman" w:ascii="Times New Roman"/>
          <w:position w:val="4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position w:val="-4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position w:val="4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position w:val="-4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position w:val="4"/>
          <w:sz w:val="18"/>
          <w:szCs w:val="18"/>
        </w:rPr>
        <w:t>s.</w:t>
      </w:r>
      <w:r>
        <w:rPr>
          <w:rFonts w:cs="Times New Roman" w:hAnsi="Times New Roman" w:eastAsia="Times New Roman" w:ascii="Times New Roman"/>
          <w:position w:val="-4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position w:val="4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position w:val="-4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position w:val="4"/>
          <w:sz w:val="18"/>
          <w:szCs w:val="18"/>
        </w:rPr>
        <w:t>rg</w:t>
      </w:r>
      <w:r>
        <w:rPr>
          <w:rFonts w:cs="Times New Roman" w:hAnsi="Times New Roman" w:eastAsia="Times New Roman" w:ascii="Times New Roman"/>
          <w:position w:val="-4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position w:val="4"/>
          <w:sz w:val="18"/>
          <w:szCs w:val="18"/>
        </w:rPr>
        <w:t>//</w:t>
      </w:r>
      <w:r>
        <w:rPr>
          <w:rFonts w:cs="Times New Roman" w:hAnsi="Times New Roman" w:eastAsia="Times New Roman" w:ascii="Times New Roman"/>
          <w:position w:val="-4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position w:val="4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position w:val="-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position w:val="4"/>
          <w:sz w:val="18"/>
          <w:szCs w:val="18"/>
        </w:rPr>
        <w:t>ic</w:t>
      </w:r>
      <w:r>
        <w:rPr>
          <w:rFonts w:cs="Times New Roman" w:hAnsi="Times New Roman" w:eastAsia="Times New Roman" w:ascii="Times New Roman"/>
          <w:position w:val="-4"/>
          <w:sz w:val="18"/>
          <w:szCs w:val="18"/>
        </w:rPr>
        <w:t>re</w:t>
      </w:r>
      <w:r>
        <w:rPr>
          <w:rFonts w:cs="Times New Roman" w:hAnsi="Times New Roman" w:eastAsia="Times New Roman" w:ascii="Times New Roman"/>
          <w:position w:val="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position w:val="-4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position w:val="4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position w:val="-4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position w:val="4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position w:val="-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position w:val="4"/>
          <w:sz w:val="18"/>
          <w:szCs w:val="18"/>
        </w:rPr>
        <w:t>es</w:t>
      </w:r>
      <w:r>
        <w:rPr>
          <w:rFonts w:cs="Times New Roman" w:hAnsi="Times New Roman" w:eastAsia="Times New Roman" w:ascii="Times New Roman"/>
          <w:position w:val="-4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position w:val="4"/>
          <w:sz w:val="18"/>
          <w:szCs w:val="18"/>
        </w:rPr>
        <w:t>/b</w:t>
      </w:r>
      <w:r>
        <w:rPr>
          <w:rFonts w:cs="Times New Roman" w:hAnsi="Times New Roman" w:eastAsia="Times New Roman" w:ascii="Times New Roman"/>
          <w:position w:val="-4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position w:val="4"/>
          <w:sz w:val="18"/>
          <w:szCs w:val="18"/>
        </w:rPr>
        <w:t>y</w:t>
      </w:r>
      <w:r>
        <w:rPr>
          <w:rFonts w:cs="Times New Roman" w:hAnsi="Times New Roman" w:eastAsia="Times New Roman" w:ascii="Times New Roman"/>
          <w:position w:val="-4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position w:val="4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position w:val="-4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position w:val="4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position w:val="-4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position w:val="4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position w:val="-4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position w:val="4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position w:val="-4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position w:val="4"/>
          <w:sz w:val="18"/>
          <w:szCs w:val="18"/>
        </w:rPr>
        <w:t>/4</w:t>
      </w:r>
      <w:r>
        <w:rPr>
          <w:rFonts w:cs="Times New Roman" w:hAnsi="Times New Roman" w:eastAsia="Times New Roman" w:ascii="Times New Roman"/>
          <w:position w:val="-4"/>
          <w:sz w:val="18"/>
          <w:szCs w:val="18"/>
        </w:rPr>
        <w:t>ti</w:t>
      </w:r>
      <w:r>
        <w:rPr>
          <w:rFonts w:cs="Times New Roman" w:hAnsi="Times New Roman" w:eastAsia="Times New Roman" w:ascii="Times New Roman"/>
          <w:position w:val="4"/>
          <w:sz w:val="18"/>
          <w:szCs w:val="18"/>
        </w:rPr>
        <w:t>..</w:t>
      </w:r>
      <w:r>
        <w:rPr>
          <w:rFonts w:cs="Times New Roman" w:hAnsi="Times New Roman" w:eastAsia="Times New Roman" w:ascii="Times New Roman"/>
          <w:position w:val="-4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position w:val="4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position w:val="-4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position w:val="4"/>
          <w:sz w:val="18"/>
          <w:szCs w:val="18"/>
        </w:rPr>
        <w:t>/  </w:t>
      </w:r>
      <w:r>
        <w:rPr>
          <w:rFonts w:cs="Times New Roman" w:hAnsi="Times New Roman" w:eastAsia="Times New Roman" w:ascii="Times New Roman"/>
          <w:position w:val="-4"/>
          <w:sz w:val="18"/>
          <w:szCs w:val="18"/>
        </w:rPr>
        <w:t>and  Network</w:t>
      </w:r>
      <w:r>
        <w:rPr>
          <w:rFonts w:cs="Times New Roman" w:hAnsi="Times New Roman" w:eastAsia="Times New Roman" w:ascii="Times New Roman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40"/>
        <w:ind w:left="117"/>
      </w:pPr>
      <w:r>
        <w:rPr>
          <w:rFonts w:cs="Times New Roman" w:hAnsi="Times New Roman" w:eastAsia="Times New Roman" w:ascii="Times New Roman"/>
          <w:position w:val="-1"/>
          <w:sz w:val="18"/>
          <w:szCs w:val="18"/>
        </w:rPr>
        <w:t>Com</w:t>
      </w:r>
      <w:r>
        <w:rPr>
          <w:rFonts w:cs="Times New Roman" w:hAnsi="Times New Roman" w:eastAsia="Times New Roman" w:ascii="Times New Roman"/>
          <w:position w:val="5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position w:val="-1"/>
          <w:sz w:val="18"/>
          <w:szCs w:val="18"/>
        </w:rPr>
        <w:t>munications (CoCoNet’19).</w:t>
      </w:r>
      <w:r>
        <w:rPr>
          <w:rFonts w:cs="Times New Roman" w:hAnsi="Times New Roman" w:eastAsia="Times New Roman" w:ascii="Times New Roman"/>
          <w:position w:val="0"/>
          <w:sz w:val="18"/>
          <w:szCs w:val="18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ind w:left="117" w:right="-44"/>
      </w:pPr>
      <w:r>
        <w:pict>
          <v:group style="position:absolute;margin-left:37.4pt;margin-top:19.7079pt;width:470.759pt;height:0pt;mso-position-horizontal-relative:page;mso-position-vertical-relative:paragraph;z-index:-861" coordorigin="748,394" coordsize="9415,0">
            <v:shape style="position:absolute;left:748;top:394;width:9415;height:0" coordorigin="748,394" coordsize="9415,0" path="m748,394l10163,394e" filled="f" stroked="t" strokeweight="0.5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sz w:val="16"/>
          <w:szCs w:val="16"/>
        </w:rPr>
        <w:t>Keywords: Virtualization; Docker Container; Virtual Machine; Benchmark  tools.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sectPr>
          <w:type w:val="continuous"/>
          <w:pgSz w:w="10900" w:h="14860"/>
          <w:pgMar w:top="800" w:bottom="280" w:left="660" w:right="640"/>
          <w:cols w:num="2" w:equalWidth="off">
            <w:col w:w="5398" w:space="2254"/>
            <w:col w:w="194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z w:val="18"/>
          <w:szCs w:val="18"/>
        </w:rPr>
        <w:t>Computing and Network</w:t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40" w:lineRule="exact" w:line="160"/>
        <w:ind w:left="117"/>
      </w:pPr>
      <w:r>
        <w:rPr>
          <w:rFonts w:cs="Times New Roman" w:hAnsi="Times New Roman" w:eastAsia="Times New Roman" w:ascii="Times New Roman"/>
          <w:i/>
          <w:position w:val="-1"/>
          <w:sz w:val="16"/>
          <w:szCs w:val="16"/>
        </w:rPr>
        <w:t>Keywords: Virtualization; Docker C              ;                                                          .</w:t>
      </w:r>
      <w:r>
        <w:rPr>
          <w:rFonts w:cs="Times New Roman" w:hAnsi="Times New Roman" w:eastAsia="Times New Roman" w:ascii="Times New Roman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80"/>
        <w:ind w:left="117"/>
      </w:pP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1.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Introduction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58" w:lineRule="auto" w:line="206"/>
        <w:ind w:left="117" w:right="73"/>
      </w:pP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1.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b/>
          <w:w w:val="99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b/>
          <w:w w:val="9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w w:val="99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b/>
          <w:w w:val="99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w w:val="99"/>
          <w:position w:val="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w w:val="99"/>
          <w:position w:val="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w w:val="99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b/>
          <w:w w:val="99"/>
          <w:position w:val="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w w:val="99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w w:val="9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rs,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attention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Cloud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computing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increasing.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Numerous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technologies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developed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Industries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emergence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Xen,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HyperV,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VMware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vSphere,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KVM,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etc.,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known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virtualization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 technologies.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deploy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many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applications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same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machine,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applications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dependencies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need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 o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IIn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rg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dd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uu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st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w w:val="100"/>
          <w:position w:val="-6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th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ol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ge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au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-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HH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rtu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iz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rV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io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ip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Sp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hh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tio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ca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tc.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ch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th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re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sa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hy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rt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ua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140"/>
        <w:ind w:left="117" w:right="8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Drawbacks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virtualization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techniques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are: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machines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large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size,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unstable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performance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due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49" w:lineRule="auto" w:line="166"/>
        <w:ind w:left="117" w:right="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ru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rg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iz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pl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ii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..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w w:val="100"/>
          <w:position w:val="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ca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s,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th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ir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li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ti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mm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lti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ru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rt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ua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ame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ac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ic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 solve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difficulties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like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manageability,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software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updates,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continuous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integratio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z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liv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nn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ry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st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es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rf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nc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le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du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ee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6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237"/>
      </w:pPr>
      <w:r>
        <w:rPr>
          <w:rFonts w:cs="Times New Roman" w:hAnsi="Times New Roman" w:eastAsia="Times New Roman" w:ascii="Times New Roman"/>
          <w:position w:val="5"/>
          <w:sz w:val="16"/>
          <w:szCs w:val="16"/>
        </w:rPr>
        <w:t>* Corresponding author.                                             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00"/>
        <w:ind w:left="117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solv</w:t>
      </w:r>
      <w:r>
        <w:rPr>
          <w:rFonts w:cs="Times New Roman" w:hAnsi="Times New Roman" w:eastAsia="Times New Roman" w:ascii="Times New Roman"/>
          <w:i/>
          <w:w w:val="100"/>
          <w:position w:val="3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i/>
          <w:w w:val="100"/>
          <w:position w:val="3"/>
          <w:sz w:val="16"/>
          <w:szCs w:val="16"/>
        </w:rPr>
        <w:t>-m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i/>
          <w:w w:val="100"/>
          <w:position w:val="3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i/>
          <w:w w:val="100"/>
          <w:position w:val="3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i/>
          <w:w w:val="100"/>
          <w:position w:val="3"/>
          <w:sz w:val="16"/>
          <w:szCs w:val="16"/>
        </w:rPr>
        <w:t>l </w:t>
      </w:r>
      <w:hyperlink r:id="rId8">
        <w:r>
          <w:rPr>
            <w:rFonts w:cs="Times New Roman" w:hAnsi="Times New Roman" w:eastAsia="Times New Roman" w:ascii="Times New Roman"/>
            <w:w w:val="99"/>
            <w:position w:val="0"/>
            <w:sz w:val="20"/>
            <w:szCs w:val="20"/>
          </w:rPr>
          <w:t>f</w:t>
        </w:r>
        <w:r>
          <w:rPr>
            <w:rFonts w:cs="Times New Roman" w:hAnsi="Times New Roman" w:eastAsia="Times New Roman" w:ascii="Times New Roman"/>
            <w:i/>
            <w:w w:val="100"/>
            <w:position w:val="3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w w:val="99"/>
            <w:position w:val="0"/>
            <w:sz w:val="20"/>
            <w:szCs w:val="20"/>
          </w:rPr>
          <w:t>i</w:t>
        </w:r>
        <w:r>
          <w:rPr>
            <w:rFonts w:cs="Times New Roman" w:hAnsi="Times New Roman" w:eastAsia="Times New Roman" w:ascii="Times New Roman"/>
            <w:i/>
            <w:w w:val="100"/>
            <w:position w:val="3"/>
            <w:sz w:val="16"/>
            <w:szCs w:val="16"/>
          </w:rPr>
          <w:t>d</w:t>
        </w:r>
        <w:r>
          <w:rPr>
            <w:rFonts w:cs="Times New Roman" w:hAnsi="Times New Roman" w:eastAsia="Times New Roman" w:ascii="Times New Roman"/>
            <w:w w:val="99"/>
            <w:position w:val="0"/>
            <w:sz w:val="20"/>
            <w:szCs w:val="20"/>
          </w:rPr>
          <w:t>c</w:t>
        </w:r>
        <w:r>
          <w:rPr>
            <w:rFonts w:cs="Times New Roman" w:hAnsi="Times New Roman" w:eastAsia="Times New Roman" w:ascii="Times New Roman"/>
            <w:i/>
            <w:w w:val="100"/>
            <w:position w:val="3"/>
            <w:sz w:val="16"/>
            <w:szCs w:val="16"/>
          </w:rPr>
          <w:t>d</w:t>
        </w:r>
        <w:r>
          <w:rPr>
            <w:rFonts w:cs="Times New Roman" w:hAnsi="Times New Roman" w:eastAsia="Times New Roman" w:ascii="Times New Roman"/>
            <w:w w:val="99"/>
            <w:position w:val="0"/>
            <w:sz w:val="20"/>
            <w:szCs w:val="20"/>
          </w:rPr>
          <w:t>u</w:t>
        </w:r>
        <w:r>
          <w:rPr>
            <w:rFonts w:cs="Times New Roman" w:hAnsi="Times New Roman" w:eastAsia="Times New Roman" w:ascii="Times New Roman"/>
            <w:i/>
            <w:w w:val="100"/>
            <w:position w:val="3"/>
            <w:sz w:val="16"/>
            <w:szCs w:val="16"/>
          </w:rPr>
          <w:t>r</w:t>
        </w:r>
        <w:r>
          <w:rPr>
            <w:rFonts w:cs="Times New Roman" w:hAnsi="Times New Roman" w:eastAsia="Times New Roman" w:ascii="Times New Roman"/>
            <w:w w:val="99"/>
            <w:position w:val="0"/>
            <w:sz w:val="20"/>
            <w:szCs w:val="20"/>
          </w:rPr>
          <w:t>ll</w:t>
        </w:r>
        <w:r>
          <w:rPr>
            <w:rFonts w:cs="Times New Roman" w:hAnsi="Times New Roman" w:eastAsia="Times New Roman" w:ascii="Times New Roman"/>
            <w:i/>
            <w:w w:val="100"/>
            <w:position w:val="3"/>
            <w:sz w:val="16"/>
            <w:szCs w:val="16"/>
          </w:rPr>
          <w:t>e</w:t>
        </w:r>
        <w:r>
          <w:rPr>
            <w:rFonts w:cs="Times New Roman" w:hAnsi="Times New Roman" w:eastAsia="Times New Roman" w:ascii="Times New Roman"/>
            <w:w w:val="99"/>
            <w:position w:val="0"/>
            <w:sz w:val="20"/>
            <w:szCs w:val="20"/>
          </w:rPr>
          <w:t>t</w:t>
        </w:r>
        <w:r>
          <w:rPr>
            <w:rFonts w:cs="Times New Roman" w:hAnsi="Times New Roman" w:eastAsia="Times New Roman" w:ascii="Times New Roman"/>
            <w:i/>
            <w:w w:val="100"/>
            <w:position w:val="3"/>
            <w:sz w:val="16"/>
            <w:szCs w:val="16"/>
          </w:rPr>
          <w:t>s</w:t>
        </w:r>
        <w:r>
          <w:rPr>
            <w:rFonts w:cs="Times New Roman" w:hAnsi="Times New Roman" w:eastAsia="Times New Roman" w:ascii="Times New Roman"/>
            <w:w w:val="99"/>
            <w:position w:val="0"/>
            <w:sz w:val="20"/>
            <w:szCs w:val="20"/>
          </w:rPr>
          <w:t>i</w:t>
        </w:r>
        <w:r>
          <w:rPr>
            <w:rFonts w:cs="Times New Roman" w:hAnsi="Times New Roman" w:eastAsia="Times New Roman" w:ascii="Times New Roman"/>
            <w:i/>
            <w:w w:val="100"/>
            <w:position w:val="3"/>
            <w:sz w:val="16"/>
            <w:szCs w:val="16"/>
          </w:rPr>
          <w:t>s</w:t>
        </w:r>
        <w:r>
          <w:rPr>
            <w:rFonts w:cs="Times New Roman" w:hAnsi="Times New Roman" w:eastAsia="Times New Roman" w:ascii="Times New Roman"/>
            <w:w w:val="99"/>
            <w:position w:val="0"/>
            <w:sz w:val="20"/>
            <w:szCs w:val="20"/>
          </w:rPr>
          <w:t>e</w:t>
        </w:r>
        <w:r>
          <w:rPr>
            <w:rFonts w:cs="Times New Roman" w:hAnsi="Times New Roman" w:eastAsia="Times New Roman" w:ascii="Times New Roman"/>
            <w:i/>
            <w:w w:val="100"/>
            <w:position w:val="3"/>
            <w:sz w:val="16"/>
            <w:szCs w:val="16"/>
          </w:rPr>
          <w:t>:</w:t>
        </w:r>
        <w:r>
          <w:rPr>
            <w:rFonts w:cs="Times New Roman" w:hAnsi="Times New Roman" w:eastAsia="Times New Roman" w:ascii="Times New Roman"/>
            <w:w w:val="99"/>
            <w:position w:val="0"/>
            <w:sz w:val="20"/>
            <w:szCs w:val="20"/>
          </w:rPr>
          <w:t>s</w:t>
        </w:r>
        <w:r>
          <w:rPr>
            <w:rFonts w:cs="Times New Roman" w:hAnsi="Times New Roman" w:eastAsia="Times New Roman" w:ascii="Times New Roman"/>
            <w:w w:val="100"/>
            <w:position w:val="3"/>
            <w:sz w:val="16"/>
            <w:szCs w:val="16"/>
          </w:rPr>
          <w:t>am</w:t>
        </w:r>
        <w:r>
          <w:rPr>
            <w:rFonts w:cs="Times New Roman" w:hAnsi="Times New Roman" w:eastAsia="Times New Roman" w:ascii="Times New Roman"/>
            <w:w w:val="99"/>
            <w:position w:val="0"/>
            <w:sz w:val="20"/>
            <w:szCs w:val="20"/>
          </w:rPr>
          <w:t>lik</w:t>
        </w:r>
        <w:r>
          <w:rPr>
            <w:rFonts w:cs="Times New Roman" w:hAnsi="Times New Roman" w:eastAsia="Times New Roman" w:ascii="Times New Roman"/>
            <w:w w:val="100"/>
            <w:position w:val="3"/>
            <w:sz w:val="16"/>
            <w:szCs w:val="16"/>
          </w:rPr>
          <w:t>itp</w:t>
        </w:r>
        <w:r>
          <w:rPr>
            <w:rFonts w:cs="Times New Roman" w:hAnsi="Times New Roman" w:eastAsia="Times New Roman" w:ascii="Times New Roman"/>
            <w:w w:val="99"/>
            <w:position w:val="0"/>
            <w:sz w:val="20"/>
            <w:szCs w:val="20"/>
          </w:rPr>
          <w:t>e</w:t>
        </w:r>
        <w:r>
          <w:rPr>
            <w:rFonts w:cs="Times New Roman" w:hAnsi="Times New Roman" w:eastAsia="Times New Roman" w:ascii="Times New Roman"/>
            <w:w w:val="100"/>
            <w:position w:val="3"/>
            <w:sz w:val="16"/>
            <w:szCs w:val="16"/>
          </w:rPr>
          <w:t>o</w:t>
        </w:r>
        <w:r>
          <w:rPr>
            <w:rFonts w:cs="Times New Roman" w:hAnsi="Times New Roman" w:eastAsia="Times New Roman" w:ascii="Times New Roman"/>
            <w:w w:val="99"/>
            <w:position w:val="0"/>
            <w:sz w:val="20"/>
            <w:szCs w:val="20"/>
          </w:rPr>
          <w:t>m</w:t>
        </w:r>
        <w:r>
          <w:rPr>
            <w:rFonts w:cs="Times New Roman" w:hAnsi="Times New Roman" w:eastAsia="Times New Roman" w:ascii="Times New Roman"/>
            <w:w w:val="100"/>
            <w:position w:val="3"/>
            <w:sz w:val="16"/>
            <w:szCs w:val="16"/>
          </w:rPr>
          <w:t>tda</w:t>
        </w:r>
        <w:r>
          <w:rPr>
            <w:rFonts w:cs="Times New Roman" w:hAnsi="Times New Roman" w:eastAsia="Times New Roman" w:ascii="Times New Roman"/>
            <w:w w:val="99"/>
            <w:position w:val="0"/>
            <w:sz w:val="20"/>
            <w:szCs w:val="20"/>
          </w:rPr>
          <w:t>a</w:t>
        </w:r>
        <w:r>
          <w:rPr>
            <w:rFonts w:cs="Times New Roman" w:hAnsi="Times New Roman" w:eastAsia="Times New Roman" w:ascii="Times New Roman"/>
            <w:w w:val="100"/>
            <w:position w:val="3"/>
            <w:sz w:val="16"/>
            <w:szCs w:val="16"/>
          </w:rPr>
          <w:t>r</w:t>
        </w:r>
        <w:r>
          <w:rPr>
            <w:rFonts w:cs="Times New Roman" w:hAnsi="Times New Roman" w:eastAsia="Times New Roman" w:ascii="Times New Roman"/>
            <w:w w:val="99"/>
            <w:position w:val="0"/>
            <w:sz w:val="20"/>
            <w:szCs w:val="20"/>
          </w:rPr>
          <w:t>n</w:t>
        </w:r>
        <w:r>
          <w:rPr>
            <w:rFonts w:cs="Times New Roman" w:hAnsi="Times New Roman" w:eastAsia="Times New Roman" w:ascii="Times New Roman"/>
            <w:w w:val="100"/>
            <w:position w:val="3"/>
            <w:sz w:val="16"/>
            <w:szCs w:val="16"/>
          </w:rPr>
          <w:t>31</w:t>
        </w:r>
        <w:r>
          <w:rPr>
            <w:rFonts w:cs="Times New Roman" w:hAnsi="Times New Roman" w:eastAsia="Times New Roman" w:ascii="Times New Roman"/>
            <w:w w:val="99"/>
            <w:position w:val="0"/>
            <w:sz w:val="20"/>
            <w:szCs w:val="20"/>
          </w:rPr>
          <w:t>a</w:t>
        </w:r>
        <w:r>
          <w:rPr>
            <w:rFonts w:cs="Times New Roman" w:hAnsi="Times New Roman" w:eastAsia="Times New Roman" w:ascii="Times New Roman"/>
            <w:w w:val="100"/>
            <w:position w:val="3"/>
            <w:sz w:val="16"/>
            <w:szCs w:val="16"/>
          </w:rPr>
          <w:t>@</w:t>
        </w:r>
        <w:r>
          <w:rPr>
            <w:rFonts w:cs="Times New Roman" w:hAnsi="Times New Roman" w:eastAsia="Times New Roman" w:ascii="Times New Roman"/>
            <w:w w:val="99"/>
            <w:position w:val="0"/>
            <w:sz w:val="20"/>
            <w:szCs w:val="20"/>
          </w:rPr>
          <w:t>ge</w:t>
        </w:r>
        <w:r>
          <w:rPr>
            <w:rFonts w:cs="Times New Roman" w:hAnsi="Times New Roman" w:eastAsia="Times New Roman" w:ascii="Times New Roman"/>
            <w:w w:val="100"/>
            <w:position w:val="3"/>
            <w:sz w:val="16"/>
            <w:szCs w:val="16"/>
          </w:rPr>
          <w:t>g</w:t>
        </w:r>
        <w:r>
          <w:rPr>
            <w:rFonts w:cs="Times New Roman" w:hAnsi="Times New Roman" w:eastAsia="Times New Roman" w:ascii="Times New Roman"/>
            <w:w w:val="99"/>
            <w:position w:val="0"/>
            <w:sz w:val="20"/>
            <w:szCs w:val="20"/>
          </w:rPr>
          <w:t>a</w:t>
        </w:r>
        <w:r>
          <w:rPr>
            <w:rFonts w:cs="Times New Roman" w:hAnsi="Times New Roman" w:eastAsia="Times New Roman" w:ascii="Times New Roman"/>
            <w:w w:val="100"/>
            <w:position w:val="3"/>
            <w:sz w:val="16"/>
            <w:szCs w:val="16"/>
          </w:rPr>
          <w:t>m</w:t>
        </w:r>
        <w:r>
          <w:rPr>
            <w:rFonts w:cs="Times New Roman" w:hAnsi="Times New Roman" w:eastAsia="Times New Roman" w:ascii="Times New Roman"/>
            <w:w w:val="99"/>
            <w:position w:val="0"/>
            <w:sz w:val="20"/>
            <w:szCs w:val="20"/>
          </w:rPr>
          <w:t>b</w:t>
        </w:r>
        <w:r>
          <w:rPr>
            <w:rFonts w:cs="Times New Roman" w:hAnsi="Times New Roman" w:eastAsia="Times New Roman" w:ascii="Times New Roman"/>
            <w:w w:val="100"/>
            <w:position w:val="3"/>
            <w:sz w:val="16"/>
            <w:szCs w:val="16"/>
          </w:rPr>
          <w:t>a</w:t>
        </w:r>
        <w:r>
          <w:rPr>
            <w:rFonts w:cs="Times New Roman" w:hAnsi="Times New Roman" w:eastAsia="Times New Roman" w:ascii="Times New Roman"/>
            <w:w w:val="99"/>
            <w:position w:val="0"/>
            <w:sz w:val="20"/>
            <w:szCs w:val="20"/>
          </w:rPr>
          <w:t>i</w:t>
        </w:r>
        <w:r>
          <w:rPr>
            <w:rFonts w:cs="Times New Roman" w:hAnsi="Times New Roman" w:eastAsia="Times New Roman" w:ascii="Times New Roman"/>
            <w:w w:val="100"/>
            <w:position w:val="3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w w:val="99"/>
            <w:position w:val="0"/>
            <w:sz w:val="20"/>
            <w:szCs w:val="20"/>
          </w:rPr>
          <w:t>l</w:t>
        </w:r>
        <w:r>
          <w:rPr>
            <w:rFonts w:cs="Times New Roman" w:hAnsi="Times New Roman" w:eastAsia="Times New Roman" w:ascii="Times New Roman"/>
            <w:w w:val="100"/>
            <w:position w:val="3"/>
            <w:sz w:val="16"/>
            <w:szCs w:val="16"/>
          </w:rPr>
          <w:t>l</w:t>
        </w:r>
        <w:r>
          <w:rPr>
            <w:rFonts w:cs="Times New Roman" w:hAnsi="Times New Roman" w:eastAsia="Times New Roman" w:ascii="Times New Roman"/>
            <w:w w:val="99"/>
            <w:position w:val="0"/>
            <w:sz w:val="20"/>
            <w:szCs w:val="20"/>
          </w:rPr>
          <w:t>i</w:t>
        </w:r>
        <w:r>
          <w:rPr>
            <w:rFonts w:cs="Times New Roman" w:hAnsi="Times New Roman" w:eastAsia="Times New Roman" w:ascii="Times New Roman"/>
            <w:w w:val="100"/>
            <w:position w:val="3"/>
            <w:sz w:val="16"/>
            <w:szCs w:val="16"/>
          </w:rPr>
          <w:t>.c</w:t>
        </w:r>
        <w:r>
          <w:rPr>
            <w:rFonts w:cs="Times New Roman" w:hAnsi="Times New Roman" w:eastAsia="Times New Roman" w:ascii="Times New Roman"/>
            <w:w w:val="99"/>
            <w:position w:val="0"/>
            <w:sz w:val="20"/>
            <w:szCs w:val="20"/>
          </w:rPr>
          <w:t>ty</w:t>
        </w:r>
        <w:r>
          <w:rPr>
            <w:rFonts w:cs="Times New Roman" w:hAnsi="Times New Roman" w:eastAsia="Times New Roman" w:ascii="Times New Roman"/>
            <w:w w:val="100"/>
            <w:position w:val="3"/>
            <w:sz w:val="16"/>
            <w:szCs w:val="16"/>
          </w:rPr>
          <w:t>om</w:t>
        </w:r>
      </w:hyperlink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software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updates,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continuous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integration/delivery.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probl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    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led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6"/>
        <w:ind w:left="237"/>
      </w:pPr>
      <w:r>
        <w:rPr>
          <w:rFonts w:cs="Times New Roman" w:hAnsi="Times New Roman" w:eastAsia="Times New Roman" w:ascii="Times New Roman"/>
          <w:sz w:val="16"/>
          <w:szCs w:val="16"/>
        </w:rPr>
        <w:t>* Corresponding author.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49" w:lineRule="exact" w:line="180"/>
        <w:ind w:left="354"/>
      </w:pPr>
      <w:r>
        <w:rPr>
          <w:rFonts w:cs="Times New Roman" w:hAnsi="Times New Roman" w:eastAsia="Times New Roman" w:ascii="Times New Roman"/>
          <w:i/>
          <w:sz w:val="16"/>
          <w:szCs w:val="16"/>
        </w:rPr>
        <w:t>E mail address: </w:t>
      </w:r>
      <w:r>
        <w:rPr>
          <w:rFonts w:cs="Times New Roman" w:hAnsi="Times New Roman" w:eastAsia="Times New Roman" w:ascii="Times New Roman"/>
          <w:sz w:val="16"/>
          <w:szCs w:val="16"/>
        </w:rPr>
        <w:t>amitpotdar31@gmail.com</w:t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40"/>
        <w:ind w:left="117"/>
      </w:pPr>
      <w:r>
        <w:rPr>
          <w:rFonts w:cs="Times New Roman" w:hAnsi="Times New Roman" w:eastAsia="Times New Roman" w:ascii="Times New Roman"/>
          <w:sz w:val="16"/>
          <w:szCs w:val="16"/>
        </w:rPr>
        <w:t>1877 0509 ©     20 The Authors. Published by Elsevier B.V.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7"/>
        <w:ind w:left="3137"/>
      </w:pPr>
      <w:r>
        <w:rPr>
          <w:rFonts w:cs="Times New Roman" w:hAnsi="Times New Roman" w:eastAsia="Times New Roman" w:ascii="Times New Roman"/>
          <w:sz w:val="16"/>
          <w:szCs w:val="16"/>
        </w:rPr>
        <w:t>-      -                    http://creativecommons.org/licens         -    -           )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7"/>
        <w:ind w:left="117"/>
      </w:pPr>
      <w:r>
        <w:rPr>
          <w:rFonts w:cs="Times New Roman" w:hAnsi="Times New Roman" w:eastAsia="Times New Roman" w:ascii="Times New Roman"/>
          <w:sz w:val="16"/>
          <w:szCs w:val="16"/>
        </w:rPr>
        <w:t>Peer review under responsibility of the scientific committee of the Third International Conference on Computing and Network Commun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 w:lineRule="exact" w:line="180"/>
        <w:ind w:left="117"/>
      </w:pPr>
      <w:r>
        <w:rPr>
          <w:rFonts w:cs="Times New Roman" w:hAnsi="Times New Roman" w:eastAsia="Times New Roman" w:ascii="Times New Roman"/>
          <w:sz w:val="16"/>
          <w:szCs w:val="16"/>
        </w:rPr>
        <w:t>(CoCoNet’19)</w:t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9"/>
        <w:ind w:left="114"/>
      </w:pPr>
      <w:r>
        <w:rPr>
          <w:rFonts w:cs="Times New Roman" w:hAnsi="Times New Roman" w:eastAsia="Times New Roman" w:ascii="Times New Roman"/>
          <w:sz w:val="16"/>
          <w:szCs w:val="16"/>
        </w:rPr>
        <w:t>1877-0509 </w:t>
      </w:r>
      <w:r>
        <w:rPr>
          <w:rFonts w:cs="Times New Roman" w:hAnsi="Times New Roman" w:eastAsia="Times New Roman" w:ascii="Times New Roman"/>
          <w:sz w:val="16"/>
          <w:szCs w:val="16"/>
        </w:rPr>
        <w:t>© 2020 The Authors. Published by Elsevier B.V.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ind w:left="114"/>
      </w:pPr>
      <w:hyperlink r:id="rId9">
        <w:r>
          <w:rPr>
            <w:rFonts w:cs="Times New Roman" w:hAnsi="Times New Roman" w:eastAsia="Times New Roman" w:ascii="Times New Roman"/>
            <w:sz w:val="16"/>
            <w:szCs w:val="16"/>
          </w:rPr>
          <w:t>This is an open access article under the CC BY-NC-ND license (</w:t>
        </w:r>
        <w:r>
          <w:rPr>
            <w:rFonts w:cs="Times New Roman" w:hAnsi="Times New Roman" w:eastAsia="Times New Roman" w:ascii="Times New Roman"/>
            <w:color w:val="009EE2"/>
            <w:sz w:val="16"/>
            <w:szCs w:val="16"/>
          </w:rPr>
          <w:t>http://creativecommons.org/licenses/by-nc-nd/4.0/</w:t>
        </w:r>
      </w:hyperlink>
      <w:r>
        <w:rPr>
          <w:rFonts w:cs="Times New Roman" w:hAnsi="Times New Roman" w:eastAsia="Times New Roman" w:ascii="Times New Roman"/>
          <w:color w:val="000000"/>
          <w:sz w:val="16"/>
          <w:szCs w:val="16"/>
        </w:rPr>
        <w:t>)</w:t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114"/>
      </w:pPr>
      <w:r>
        <w:rPr>
          <w:rFonts w:cs="Times New Roman" w:hAnsi="Times New Roman" w:eastAsia="Times New Roman" w:ascii="Times New Roman"/>
          <w:sz w:val="18"/>
          <w:szCs w:val="18"/>
        </w:rPr>
        <w:t>Peer-review  under  responsibility  of  the  scientific  committee  of  the  Third  International  Conference  on  Computing  and  Network</w:t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114"/>
      </w:pPr>
      <w:r>
        <w:rPr>
          <w:rFonts w:cs="Times New Roman" w:hAnsi="Times New Roman" w:eastAsia="Times New Roman" w:ascii="Times New Roman"/>
          <w:sz w:val="18"/>
          <w:szCs w:val="18"/>
        </w:rPr>
        <w:t>Communications (CoCoNet’19).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60"/>
        <w:ind w:left="114"/>
        <w:sectPr>
          <w:type w:val="continuous"/>
          <w:pgSz w:w="10900" w:h="14860"/>
          <w:pgMar w:top="800" w:bottom="280" w:left="660" w:right="640"/>
        </w:sectPr>
      </w:pPr>
      <w:r>
        <w:rPr>
          <w:rFonts w:cs="Times New Roman" w:hAnsi="Times New Roman" w:eastAsia="Times New Roman" w:ascii="Times New Roman"/>
          <w:sz w:val="16"/>
          <w:szCs w:val="16"/>
        </w:rPr>
        <w:t>10.1016/j.procs.2020.04.152</w:t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3" w:lineRule="auto" w:line="250"/>
        <w:ind w:left="114" w:right="75" w:firstLine="51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emergence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called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further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level,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whereas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virtualization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brings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absorption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hardware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level.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hosts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operating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relevant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libraries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resources.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efficient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because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absence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guest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kernel,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application-specific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binaries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libraries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processed,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makes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execution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fast.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formed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help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platform,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combines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dependencies.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always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executed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operating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kernel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isolated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space.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feature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makes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environment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supports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[1].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50"/>
        <w:ind w:left="114" w:right="68" w:firstLine="238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work,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quantify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contrast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hypervisor-based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series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experiments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carried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tests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help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understand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implications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two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major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virtualization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technologies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hypervisors.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paper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organized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follows;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gives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background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study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brief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explanation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technologies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platforms.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addresses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methodology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understand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comparison.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4,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benchmarking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results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presented.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Finally,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5,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conclusion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provided.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14" w:right="7651"/>
      </w:pP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2.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Background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Study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14" w:right="8571"/>
      </w:pPr>
      <w:r>
        <w:rPr>
          <w:rFonts w:cs="Times New Roman" w:hAnsi="Times New Roman" w:eastAsia="Times New Roman" w:ascii="Times New Roman"/>
          <w:i/>
          <w:w w:val="99"/>
          <w:sz w:val="20"/>
          <w:szCs w:val="20"/>
        </w:rPr>
        <w:t>2.1</w:t>
      </w:r>
      <w:r>
        <w:rPr>
          <w:rFonts w:cs="Times New Roman" w:hAnsi="Times New Roman" w:eastAsia="Times New Roman" w:ascii="Times New Roman"/>
          <w:i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50"/>
        <w:ind w:left="114" w:right="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technology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combines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dependencies,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libraries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organized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build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built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organized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executed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platform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known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makes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environment.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automates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appends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additional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layer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deployment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engine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environment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executed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virtualized.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code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efficiently,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helps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provide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quick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lightweight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environment.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four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Containers,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Client-Server,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Engine.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following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detailed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explanation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components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14" w:right="780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2.1.1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Engine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14" w:right="101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essential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Engine,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Client-server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installed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host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machine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following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components.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835" w:right="106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(a)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Daemon: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type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long-running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program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command)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helps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build,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run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83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(b)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API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communicate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daemon.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3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(c)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client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sends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request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daemon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terminal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operations.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964"/>
      </w:pPr>
      <w:r>
        <w:pict>
          <v:shape type="#_x0000_t75" style="width:318.7pt;height:155pt">
            <v:imagedata o:title="" r:id="rId1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"/>
        <w:ind w:left="3163"/>
        <w:sectPr>
          <w:pgNumType w:start="1420"/>
          <w:pgMar w:header="877" w:footer="0" w:top="1060" w:bottom="280" w:left="640" w:right="640"/>
          <w:headerReference w:type="default" r:id="rId10"/>
          <w:headerReference w:type="default" r:id="rId11"/>
          <w:pgSz w:w="10900" w:h="14860"/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Fig.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Architecture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855"/>
      </w:pPr>
      <w:r>
        <w:pict>
          <v:shape type="#_x0000_t75" style="width:294pt;height:145.5pt">
            <v:imagedata o:title="" r:id="rId1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2277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Fig.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(a)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Hypervisor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architecture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(b)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architecture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17" w:right="7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2.1.2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Client-Server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50"/>
        <w:ind w:left="117" w:right="7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technology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mainly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refers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client-server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architecture.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client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communicates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daemon,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present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daemon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major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building,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distributing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daemon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placed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single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17" w:right="676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1.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architecture.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17" w:right="7771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2.1.3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50"/>
        <w:ind w:left="117" w:right="75" w:firstLine="238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built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two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methods.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primary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method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build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help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read-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only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template.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template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consists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either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Operating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centos,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ubuntu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16.04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fedora,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lightweight.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Generally,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foundation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every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image.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necessary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build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whenever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scratch.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type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called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“committing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change.”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next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method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instructions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build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executed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terminal,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created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dependencies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mentioned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known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automated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method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building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17" w:right="748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2.1.4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50"/>
        <w:ind w:left="117" w:right="76" w:firstLine="238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confined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required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held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requirement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software.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Suppose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includes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Ubuntu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Nginx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appended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“docker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run,”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Ubuntu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consisti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Nginx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starts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17" w:right="4116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2.1.5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Comparison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between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50"/>
        <w:ind w:left="117" w:right="77" w:firstLine="238"/>
        <w:sectPr>
          <w:pgMar w:header="877" w:footer="0" w:top="1060" w:bottom="280" w:left="660" w:right="640"/>
          <w:pgSz w:w="10900" w:h="14860"/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sometimes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referred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lightweight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VMs,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VMs.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underlying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technology,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discussed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below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differences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technologies.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architecture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40"/>
        <w:ind w:left="3303"/>
      </w:pPr>
      <w:r>
        <w:rPr>
          <w:rFonts w:cs="Times New Roman" w:hAnsi="Times New Roman" w:eastAsia="Times New Roman" w:ascii="Times New Roman"/>
          <w:sz w:val="16"/>
          <w:szCs w:val="16"/>
        </w:rPr>
        <w:t>Table 1. Virtual Machine versus Docker Container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66"/>
        <w:ind w:left="3931"/>
      </w:pPr>
      <w:r>
        <w:pict>
          <v:group style="position:absolute;margin-left:70.934pt;margin-top:15.159pt;width:401.446pt;height:0.58pt;mso-position-horizontal-relative:page;mso-position-vertical-relative:paragraph;z-index:-858" coordorigin="1419,303" coordsize="8029,12">
            <v:shape style="position:absolute;left:1424;top:309;width:3039;height:0" coordorigin="1424,309" coordsize="3039,0" path="m1424,309l4463,309e" filled="f" stroked="t" strokeweight="0.58pt" strokecolor="#000000">
              <v:path arrowok="t"/>
            </v:shape>
            <v:shape style="position:absolute;left:4463;top:309;width:10;height:0" coordorigin="4463,309" coordsize="10,0" path="m4463,309l4473,309e" filled="f" stroked="t" strokeweight="0.58pt" strokecolor="#000000">
              <v:path arrowok="t"/>
            </v:shape>
            <v:shape style="position:absolute;left:4473;top:309;width:2417;height:0" coordorigin="4473,309" coordsize="2417,0" path="m4473,309l6890,309e" filled="f" stroked="t" strokeweight="0.58pt" strokecolor="#000000">
              <v:path arrowok="t"/>
            </v:shape>
            <v:shape style="position:absolute;left:6890;top:309;width:10;height:0" coordorigin="6890,309" coordsize="10,0" path="m6890,309l6900,309e" filled="f" stroked="t" strokeweight="0.58pt" strokecolor="#000000">
              <v:path arrowok="t"/>
            </v:shape>
            <v:shape style="position:absolute;left:6900;top:309;width:2542;height:0" coordorigin="6900,309" coordsize="2542,0" path="m6900,309l9442,309e" filled="f" stroked="t" strokeweight="0.5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z w:val="16"/>
          <w:szCs w:val="16"/>
        </w:rPr>
        <w:t>Virtual Machines                               Docker Containers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6"/>
        <w:ind w:left="892"/>
      </w:pPr>
      <w:r>
        <w:rPr>
          <w:rFonts w:cs="Times New Roman" w:hAnsi="Times New Roman" w:eastAsia="Times New Roman" w:ascii="Times New Roman"/>
          <w:b/>
          <w:position w:val="3"/>
          <w:sz w:val="16"/>
          <w:szCs w:val="16"/>
        </w:rPr>
        <w:t>Isolation Process Level                                     </w:t>
      </w:r>
      <w:r>
        <w:rPr>
          <w:rFonts w:cs="Times New Roman" w:hAnsi="Times New Roman" w:eastAsia="Times New Roman" w:ascii="Times New Roman"/>
          <w:position w:val="0"/>
          <w:sz w:val="16"/>
          <w:szCs w:val="16"/>
        </w:rPr>
        <w:t>Hardware                                             Operating System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65" w:lineRule="exact" w:line="180"/>
        <w:ind w:left="892"/>
        <w:sectPr>
          <w:pgMar w:header="877" w:footer="0" w:top="1060" w:bottom="280" w:left="640" w:right="660"/>
          <w:pgSz w:w="10900" w:h="14860"/>
        </w:sectPr>
      </w:pPr>
      <w:r>
        <w:rPr>
          <w:rFonts w:cs="Times New Roman" w:hAnsi="Times New Roman" w:eastAsia="Times New Roman" w:ascii="Times New Roman"/>
          <w:b/>
          <w:sz w:val="16"/>
          <w:szCs w:val="16"/>
        </w:rPr>
        <w:t>Operating System                                             </w:t>
      </w:r>
      <w:r>
        <w:rPr>
          <w:rFonts w:cs="Times New Roman" w:hAnsi="Times New Roman" w:eastAsia="Times New Roman" w:ascii="Times New Roman"/>
          <w:sz w:val="16"/>
          <w:szCs w:val="16"/>
        </w:rPr>
        <w:t>Separated                                             Shared</w:t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364"/>
        <w:ind w:left="892" w:right="1149"/>
      </w:pPr>
      <w:r>
        <w:pict>
          <v:group style="position:absolute;margin-left:70.934pt;margin-top:-43.722pt;width:401.446pt;height:0.58pt;mso-position-horizontal-relative:page;mso-position-vertical-relative:paragraph;z-index:-859" coordorigin="1419,-874" coordsize="8029,12">
            <v:shape style="position:absolute;left:1424;top:-869;width:3039;height:0" coordorigin="1424,-869" coordsize="3039,0" path="m1424,-869l4463,-869e" filled="f" stroked="t" strokeweight="0.58pt" strokecolor="#000000">
              <v:path arrowok="t"/>
            </v:shape>
            <v:shape style="position:absolute;left:4463;top:-869;width:10;height:0" coordorigin="4463,-869" coordsize="10,0" path="m4463,-869l4473,-869e" filled="f" stroked="t" strokeweight="0.58pt" strokecolor="#000000">
              <v:path arrowok="t"/>
            </v:shape>
            <v:shape style="position:absolute;left:4473;top:-869;width:2417;height:0" coordorigin="4473,-869" coordsize="2417,0" path="m4473,-869l6890,-869e" filled="f" stroked="t" strokeweight="0.58pt" strokecolor="#000000">
              <v:path arrowok="t"/>
            </v:shape>
            <v:shape style="position:absolute;left:6890;top:-869;width:10;height:0" coordorigin="6890,-869" coordsize="10,0" path="m6890,-869l6900,-869e" filled="f" stroked="t" strokeweight="0.58pt" strokecolor="#000000">
              <v:path arrowok="t"/>
            </v:shape>
            <v:shape style="position:absolute;left:6900;top:-869;width:2542;height:0" coordorigin="6900,-869" coordsize="2542,0" path="m6900,-869l9442,-869e" filled="f" stroked="t" strokeweight="0.5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z w:val="16"/>
          <w:szCs w:val="16"/>
        </w:rPr>
        <w:t>Boot up time</w:t>
      </w:r>
      <w:r>
        <w:rPr>
          <w:rFonts w:cs="Times New Roman" w:hAnsi="Times New Roman" w:eastAsia="Times New Roman" w:ascii="Times New Roman"/>
          <w:b/>
          <w:sz w:val="16"/>
          <w:szCs w:val="16"/>
        </w:rPr>
        <w:t> Resources usage</w:t>
      </w:r>
      <w:r>
        <w:rPr>
          <w:rFonts w:cs="Times New Roman" w:hAnsi="Times New Roman" w:eastAsia="Times New Roman" w:ascii="Times New Roman"/>
          <w:b/>
          <w:sz w:val="16"/>
          <w:szCs w:val="16"/>
        </w:rPr>
        <w:t> Pre-built Images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4"/>
        <w:ind w:left="892" w:right="-48"/>
      </w:pPr>
      <w:r>
        <w:rPr>
          <w:rFonts w:cs="Times New Roman" w:hAnsi="Times New Roman" w:eastAsia="Times New Roman" w:ascii="Times New Roman"/>
          <w:b/>
          <w:sz w:val="16"/>
          <w:szCs w:val="16"/>
        </w:rPr>
        <w:t>Customised preconfigured images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94"/>
        <w:ind w:left="892"/>
      </w:pPr>
      <w:r>
        <w:rPr>
          <w:rFonts w:cs="Times New Roman" w:hAnsi="Times New Roman" w:eastAsia="Times New Roman" w:ascii="Times New Roman"/>
          <w:b/>
          <w:sz w:val="16"/>
          <w:szCs w:val="16"/>
        </w:rPr>
        <w:t>Size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892"/>
      </w:pPr>
      <w:r>
        <w:rPr>
          <w:rFonts w:cs="Times New Roman" w:hAnsi="Times New Roman" w:eastAsia="Times New Roman" w:ascii="Times New Roman"/>
          <w:b/>
          <w:sz w:val="16"/>
          <w:szCs w:val="16"/>
        </w:rPr>
        <w:t>Mobility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ind w:left="892"/>
      </w:pPr>
      <w:r>
        <w:pict>
          <v:group style="position:absolute;margin-left:70.214pt;margin-top:13.4272pt;width:402.166pt;height:0.58pt;mso-position-horizontal-relative:page;mso-position-vertical-relative:paragraph;z-index:-857" coordorigin="1404,269" coordsize="8043,12">
            <v:shape style="position:absolute;left:1410;top:274;width:3053;height:0" coordorigin="1410,274" coordsize="3053,0" path="m1410,274l4463,274e" filled="f" stroked="t" strokeweight="0.58pt" strokecolor="#000000">
              <v:path arrowok="t"/>
            </v:shape>
            <v:shape style="position:absolute;left:4449;top:274;width:10;height:0" coordorigin="4449,274" coordsize="10,0" path="m4449,274l4459,274e" filled="f" stroked="t" strokeweight="0.58pt" strokecolor="#000000">
              <v:path arrowok="t"/>
            </v:shape>
            <v:shape style="position:absolute;left:4459;top:274;width:2432;height:0" coordorigin="4459,274" coordsize="2432,0" path="m4459,274l6890,274e" filled="f" stroked="t" strokeweight="0.58pt" strokecolor="#000000">
              <v:path arrowok="t"/>
            </v:shape>
            <v:shape style="position:absolute;left:6876;top:274;width:10;height:0" coordorigin="6876,274" coordsize="10,0" path="m6876,274l6885,274e" filled="f" stroked="t" strokeweight="0.58pt" strokecolor="#000000">
              <v:path arrowok="t"/>
            </v:shape>
            <v:shape style="position:absolute;left:6885;top:274;width:2556;height:0" coordorigin="6885,274" coordsize="2556,0" path="m6885,274l9442,274e" filled="f" stroked="t" strokeweight="0.5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z w:val="16"/>
          <w:szCs w:val="16"/>
        </w:rPr>
        <w:t>Creation time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</w:pPr>
      <w:r>
        <w:rPr>
          <w:rFonts w:cs="Times New Roman" w:hAnsi="Times New Roman" w:eastAsia="Times New Roman" w:ascii="Times New Roman"/>
          <w:sz w:val="16"/>
          <w:szCs w:val="16"/>
        </w:rPr>
        <w:t>Long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94"/>
      </w:pPr>
      <w:r>
        <w:rPr>
          <w:rFonts w:cs="Times New Roman" w:hAnsi="Times New Roman" w:eastAsia="Times New Roman" w:ascii="Times New Roman"/>
          <w:sz w:val="16"/>
          <w:szCs w:val="16"/>
        </w:rPr>
        <w:t>More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96"/>
      </w:pPr>
      <w:r>
        <w:rPr>
          <w:rFonts w:cs="Times New Roman" w:hAnsi="Times New Roman" w:eastAsia="Times New Roman" w:ascii="Times New Roman"/>
          <w:sz w:val="16"/>
          <w:szCs w:val="16"/>
        </w:rPr>
        <w:t>Hard to find and manage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96"/>
      </w:pPr>
      <w:r>
        <w:rPr>
          <w:rFonts w:cs="Times New Roman" w:hAnsi="Times New Roman" w:eastAsia="Times New Roman" w:ascii="Times New Roman"/>
          <w:sz w:val="16"/>
          <w:szCs w:val="16"/>
        </w:rPr>
        <w:t>Hard to build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94" w:lineRule="auto" w:line="263"/>
        <w:ind w:right="171"/>
      </w:pPr>
      <w:r>
        <w:rPr>
          <w:rFonts w:cs="Times New Roman" w:hAnsi="Times New Roman" w:eastAsia="Times New Roman" w:ascii="Times New Roman"/>
          <w:sz w:val="16"/>
          <w:szCs w:val="16"/>
        </w:rPr>
        <w:t>Bigger because they contain</w:t>
      </w:r>
      <w:r>
        <w:rPr>
          <w:rFonts w:cs="Times New Roman" w:hAnsi="Times New Roman" w:eastAsia="Times New Roman" w:ascii="Times New Roman"/>
          <w:sz w:val="16"/>
          <w:szCs w:val="16"/>
        </w:rPr>
        <w:t> whole OS underneath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7"/>
        <w:ind w:right="-44"/>
      </w:pPr>
      <w:r>
        <w:rPr>
          <w:rFonts w:cs="Times New Roman" w:hAnsi="Times New Roman" w:eastAsia="Times New Roman" w:ascii="Times New Roman"/>
          <w:sz w:val="16"/>
          <w:szCs w:val="16"/>
        </w:rPr>
        <w:t>Easy to move to a new host OS</w:t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</w:pPr>
      <w:r>
        <w:rPr>
          <w:rFonts w:cs="Times New Roman" w:hAnsi="Times New Roman" w:eastAsia="Times New Roman" w:ascii="Times New Roman"/>
          <w:sz w:val="16"/>
          <w:szCs w:val="16"/>
        </w:rPr>
        <w:t>Longer</w:t>
      </w:r>
    </w:p>
    <w:p>
      <w:pPr>
        <w:rPr>
          <w:sz w:val="10"/>
          <w:szCs w:val="10"/>
        </w:rPr>
        <w:jc w:val="left"/>
        <w:spacing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</w:pPr>
      <w:r>
        <w:rPr>
          <w:rFonts w:cs="Times New Roman" w:hAnsi="Times New Roman" w:eastAsia="Times New Roman" w:ascii="Times New Roman"/>
          <w:sz w:val="16"/>
          <w:szCs w:val="16"/>
        </w:rPr>
        <w:t>Short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94"/>
      </w:pPr>
      <w:r>
        <w:rPr>
          <w:rFonts w:cs="Times New Roman" w:hAnsi="Times New Roman" w:eastAsia="Times New Roman" w:ascii="Times New Roman"/>
          <w:sz w:val="16"/>
          <w:szCs w:val="16"/>
        </w:rPr>
        <w:t>Less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96"/>
      </w:pPr>
      <w:r>
        <w:rPr>
          <w:rFonts w:cs="Times New Roman" w:hAnsi="Times New Roman" w:eastAsia="Times New Roman" w:ascii="Times New Roman"/>
          <w:sz w:val="16"/>
          <w:szCs w:val="16"/>
        </w:rPr>
        <w:t>Already available for home server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96"/>
      </w:pPr>
      <w:r>
        <w:rPr>
          <w:rFonts w:cs="Times New Roman" w:hAnsi="Times New Roman" w:eastAsia="Times New Roman" w:ascii="Times New Roman"/>
          <w:sz w:val="16"/>
          <w:szCs w:val="16"/>
        </w:rPr>
        <w:t>Easy to build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94" w:lineRule="auto" w:line="263"/>
        <w:ind w:right="1048"/>
      </w:pPr>
      <w:r>
        <w:rPr>
          <w:rFonts w:cs="Times New Roman" w:hAnsi="Times New Roman" w:eastAsia="Times New Roman" w:ascii="Times New Roman"/>
          <w:sz w:val="16"/>
          <w:szCs w:val="16"/>
        </w:rPr>
        <w:t>Smaller with only docker engines</w:t>
      </w:r>
      <w:r>
        <w:rPr>
          <w:rFonts w:cs="Times New Roman" w:hAnsi="Times New Roman" w:eastAsia="Times New Roman" w:ascii="Times New Roman"/>
          <w:sz w:val="16"/>
          <w:szCs w:val="16"/>
        </w:rPr>
        <w:t> over the host OS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7" w:lineRule="auto" w:line="263"/>
        <w:ind w:right="978"/>
      </w:pPr>
      <w:r>
        <w:rPr>
          <w:rFonts w:cs="Times New Roman" w:hAnsi="Times New Roman" w:eastAsia="Times New Roman" w:ascii="Times New Roman"/>
          <w:sz w:val="16"/>
          <w:szCs w:val="16"/>
        </w:rPr>
        <w:t>Destroyed and recreated instead of</w:t>
      </w:r>
      <w:r>
        <w:rPr>
          <w:rFonts w:cs="Times New Roman" w:hAnsi="Times New Roman" w:eastAsia="Times New Roman" w:ascii="Times New Roman"/>
          <w:sz w:val="16"/>
          <w:szCs w:val="16"/>
        </w:rPr>
        <w:t> moving.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7" w:lineRule="exact" w:line="180"/>
        <w:sectPr>
          <w:type w:val="continuous"/>
          <w:pgSz w:w="10900" w:h="14860"/>
          <w:pgMar w:top="800" w:bottom="280" w:left="640" w:right="660"/>
          <w:cols w:num="3" w:equalWidth="off">
            <w:col w:w="3214" w:space="718"/>
            <w:col w:w="2006" w:space="421"/>
            <w:col w:w="3241"/>
          </w:cols>
        </w:sectPr>
      </w:pPr>
      <w:r>
        <w:rPr>
          <w:rFonts w:cs="Times New Roman" w:hAnsi="Times New Roman" w:eastAsia="Times New Roman" w:ascii="Times New Roman"/>
          <w:sz w:val="16"/>
          <w:szCs w:val="16"/>
        </w:rPr>
        <w:t>Within seconds</w:t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/>
        <w:ind w:left="114"/>
      </w:pPr>
      <w:r>
        <w:rPr>
          <w:rFonts w:cs="Times New Roman" w:hAnsi="Times New Roman" w:eastAsia="Times New Roman" w:ascii="Times New Roman"/>
          <w:i/>
          <w:w w:val="99"/>
          <w:sz w:val="20"/>
          <w:szCs w:val="20"/>
        </w:rPr>
        <w:t>2.2</w:t>
      </w:r>
      <w:r>
        <w:rPr>
          <w:rFonts w:cs="Times New Roman" w:hAnsi="Times New Roman" w:eastAsia="Times New Roman" w:ascii="Times New Roman"/>
          <w:i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w w:val="99"/>
          <w:sz w:val="20"/>
          <w:szCs w:val="20"/>
        </w:rPr>
        <w:t>Related</w:t>
      </w:r>
      <w:r>
        <w:rPr>
          <w:rFonts w:cs="Times New Roman" w:hAnsi="Times New Roman" w:eastAsia="Times New Roman" w:ascii="Times New Roman"/>
          <w:i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w w:val="99"/>
          <w:sz w:val="20"/>
          <w:szCs w:val="20"/>
        </w:rPr>
        <w:t>Work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50"/>
        <w:ind w:left="114" w:right="81" w:firstLine="238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developing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(VMs)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organizations.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VMs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widely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execute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complex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tasks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Hadoop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[2].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However,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VMs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launching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makes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inefficient.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launching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lightweight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faster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makes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efficient.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technologies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offering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lightweight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virtualization,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motivates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carry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background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work.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depicts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architecture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50"/>
        <w:ind w:left="115" w:right="77" w:firstLine="238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[3],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authors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present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overview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evaluation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terms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CPU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performance,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Memory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throughput,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I/O,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operation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measurement.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authors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[4]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focused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implementation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HPC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Cluster.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paper,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authors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explain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different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implementation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approaches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choosing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LNPACK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BLAS.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[5],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authors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discuss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lightweight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approaches,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addressing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unikernel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issues.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Further,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paper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discusses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statistical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evaluation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ANOVA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post-hoc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comparison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Tukey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method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collected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data.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author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discusses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different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benchmarking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comparison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unikernel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Static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HTTP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key-value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parameters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experimental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performance,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cloud.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Nginx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HTTP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performance,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measure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operations,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Redis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benchmark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50"/>
        <w:ind w:left="115" w:right="77" w:firstLine="238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authors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[6]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discuss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evaluation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benchmarking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KVM,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OSv.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[7],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authors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discuss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brief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survey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Technologies.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discusses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various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parameters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CPU,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Memory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throughput,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I/O.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[8]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author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discusses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fundamental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concepts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architecture,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components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registries,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client,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architecture.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Difference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between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discussed.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[9],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authors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explain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comparison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container-based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technologies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cloud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different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parameters.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paper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provides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information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OpenStack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cloud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deployments,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considered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comparison.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platforms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comparison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LXC,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flockport.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authors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[10]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discuss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comparison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respect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various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parameters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CPU,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disk,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two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redis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MySql.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5"/>
      </w:pP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3.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Methodology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50"/>
        <w:ind w:left="115" w:right="79" w:firstLine="238"/>
        <w:sectPr>
          <w:type w:val="continuous"/>
          <w:pgSz w:w="10900" w:h="14860"/>
          <w:pgMar w:top="800" w:bottom="280" w:left="640" w:right="660"/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section,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evaluation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KVM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benchmarking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tools.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following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benchmarking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evaluation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Sysbench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[11],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Phoronix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[12],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Apache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benchmark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[13].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benchmark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measure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CPU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performance,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Memory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throughput,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Storage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writes,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test,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operation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measurement.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two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evaluation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concerning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various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3" w:lineRule="auto" w:line="250"/>
        <w:ind w:left="117" w:right="8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parameters,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installed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(window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10)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whereas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guest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(Ubuntu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16.04)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addition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engine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installed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metal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Ubuntu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16.04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engine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installed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tests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were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performed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two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Xenon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E5-2620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v3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processors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2.40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GHz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total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64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50"/>
        <w:ind w:left="116" w:right="7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GB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Ubuntu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16.04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64-bit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Linux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kernel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3.10.0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tests.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maintain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consistency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uniformity,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operating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Ubuntu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16.04,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50"/>
        <w:ind w:left="117" w:right="80"/>
      </w:pPr>
      <w:r>
        <w:pict>
          <v:shape type="#_x0000_t75" style="position:absolute;margin-left:63.225pt;margin-top:23.7352pt;width:419pt;height:187.5pt;mso-position-horizontal-relative:page;mso-position-vertical-relative:paragraph;z-index:-856">
            <v:imagedata o:title="" r:id="rId14"/>
          </v:shape>
        </w:pic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12vCPUs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sufficient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configured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presents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evaluation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methodology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different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virtualization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technologies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various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benchmarking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tools.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ind w:left="2185" w:right="2186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Fig.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evaluation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various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benchmarking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17" w:right="7217"/>
      </w:pP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4.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Results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Discussions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50"/>
        <w:ind w:left="116" w:right="85" w:firstLine="721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discusses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technologies.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Results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classified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four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subsections.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4.1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describes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CPU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measurements,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memory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throughput;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Storage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read,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writes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measurements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shown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4.2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4.3.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4.4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presents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analysis.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4.5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describes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operation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measurement,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consists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two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tests: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Eight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Queen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problem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eight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puzzle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problems.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Finally,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4.6,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statistical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t-test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carried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16" w:right="7646"/>
      </w:pPr>
      <w:r>
        <w:rPr>
          <w:rFonts w:cs="Times New Roman" w:hAnsi="Times New Roman" w:eastAsia="Times New Roman" w:ascii="Times New Roman"/>
          <w:i/>
          <w:w w:val="99"/>
          <w:sz w:val="20"/>
          <w:szCs w:val="20"/>
        </w:rPr>
        <w:t>4.1</w:t>
      </w:r>
      <w:r>
        <w:rPr>
          <w:rFonts w:cs="Times New Roman" w:hAnsi="Times New Roman" w:eastAsia="Times New Roman" w:ascii="Times New Roman"/>
          <w:i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w w:val="99"/>
          <w:sz w:val="20"/>
          <w:szCs w:val="20"/>
        </w:rPr>
        <w:t>CPU</w:t>
      </w:r>
      <w:r>
        <w:rPr>
          <w:rFonts w:cs="Times New Roman" w:hAnsi="Times New Roman" w:eastAsia="Times New Roman" w:ascii="Times New Roman"/>
          <w:i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w w:val="99"/>
          <w:sz w:val="20"/>
          <w:szCs w:val="20"/>
        </w:rPr>
        <w:t>Performance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50"/>
        <w:ind w:left="116" w:right="89" w:firstLine="238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Computing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measured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operations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given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time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(events/sec)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completion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certain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task.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results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mainly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depend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CPU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allocated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Testing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CPU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comparison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following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sysbench,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Phoronix,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Apache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benchmark.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16" w:right="607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4.1.1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Maximum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Operation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50"/>
        <w:ind w:left="116" w:right="76" w:firstLine="238"/>
        <w:sectPr>
          <w:pgMar w:header="877" w:footer="0" w:top="1060" w:bottom="280" w:left="660" w:right="640"/>
          <w:pgSz w:w="10900" w:h="14860"/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Sysbench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conducted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required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maximum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maximum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value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operation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50000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60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seconds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thread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operations.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4.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observed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takes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lesser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execute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operation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compared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due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hypervisor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presences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Therefore,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takes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execution.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20"/>
        <w:ind w:left="2660"/>
      </w:pPr>
      <w:r>
        <w:rPr>
          <w:rFonts w:cs="Calibri" w:hAnsi="Calibri" w:eastAsia="Calibri" w:ascii="Calibri"/>
          <w:sz w:val="18"/>
          <w:szCs w:val="18"/>
        </w:rPr>
        <w:t>40</w:t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5"/>
        <w:ind w:left="2660"/>
      </w:pPr>
      <w:r>
        <w:rPr>
          <w:rFonts w:cs="Calibri" w:hAnsi="Calibri" w:eastAsia="Calibri" w:ascii="Calibri"/>
          <w:sz w:val="18"/>
          <w:szCs w:val="18"/>
        </w:rPr>
        <w:t>35</w:t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6"/>
        <w:ind w:left="2660"/>
      </w:pPr>
      <w:r>
        <w:pict>
          <v:shape type="#_x0000_t202" style="position:absolute;margin-left:151.79pt;margin-top:0.179285pt;width:11pt;height:57.921pt;mso-position-horizontal-relative:page;mso-position-vertical-relative:paragraph;z-index:-852" filled="f" stroked="f">
            <v:textbox inset="0,0,0,0" style="layout-flow:vertical;mso-layout-flow-alt:bottom-to-top">
              <w:txbxContent>
                <w:p>
                  <w:pPr>
                    <w:rPr>
                      <w:rFonts w:cs="Calibri" w:hAnsi="Calibri" w:eastAsia="Calibri" w:ascii="Calibri"/>
                      <w:sz w:val="18"/>
                      <w:szCs w:val="18"/>
                    </w:rPr>
                    <w:jc w:val="left"/>
                    <w:spacing w:lineRule="exact" w:line="200"/>
                    <w:ind w:left="20" w:right="-27"/>
                  </w:pPr>
                  <w:r>
                    <w:rPr>
                      <w:rFonts w:cs="Calibri" w:hAnsi="Calibri" w:eastAsia="Calibri" w:ascii="Calibri"/>
                      <w:b/>
                      <w:sz w:val="18"/>
                      <w:szCs w:val="18"/>
                    </w:rPr>
                    <w:t>Time (seconds)</w:t>
                  </w:r>
                  <w:r>
                    <w:rPr>
                      <w:rFonts w:cs="Calibri" w:hAnsi="Calibri" w:eastAsia="Calibri" w:ascii="Calibri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alibri" w:hAnsi="Calibri" w:eastAsia="Calibri" w:ascii="Calibri"/>
          <w:sz w:val="18"/>
          <w:szCs w:val="18"/>
        </w:rPr>
        <w:t>30</w:t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6"/>
        <w:ind w:left="2660"/>
      </w:pPr>
      <w:r>
        <w:rPr>
          <w:rFonts w:cs="Calibri" w:hAnsi="Calibri" w:eastAsia="Calibri" w:ascii="Calibri"/>
          <w:sz w:val="18"/>
          <w:szCs w:val="18"/>
        </w:rPr>
        <w:t>25</w:t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6"/>
        <w:ind w:left="2660"/>
      </w:pPr>
      <w:r>
        <w:rPr>
          <w:rFonts w:cs="Calibri" w:hAnsi="Calibri" w:eastAsia="Calibri" w:ascii="Calibri"/>
          <w:sz w:val="18"/>
          <w:szCs w:val="18"/>
        </w:rPr>
        <w:t>20</w:t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6"/>
        <w:ind w:left="2660"/>
      </w:pPr>
      <w:r>
        <w:rPr>
          <w:rFonts w:cs="Calibri" w:hAnsi="Calibri" w:eastAsia="Calibri" w:ascii="Calibri"/>
          <w:sz w:val="18"/>
          <w:szCs w:val="18"/>
        </w:rPr>
        <w:t>15</w:t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6"/>
        <w:ind w:left="2660"/>
      </w:pPr>
      <w:r>
        <w:rPr>
          <w:rFonts w:cs="Calibri" w:hAnsi="Calibri" w:eastAsia="Calibri" w:ascii="Calibri"/>
          <w:sz w:val="18"/>
          <w:szCs w:val="18"/>
        </w:rPr>
        <w:t>10</w:t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5"/>
        <w:ind w:left="2752"/>
      </w:pPr>
      <w:r>
        <w:rPr>
          <w:rFonts w:cs="Calibri" w:hAnsi="Calibri" w:eastAsia="Calibri" w:ascii="Calibri"/>
          <w:sz w:val="18"/>
          <w:szCs w:val="18"/>
        </w:rPr>
        <w:t>5</w:t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6"/>
        <w:ind w:left="2752"/>
      </w:pPr>
      <w:r>
        <w:rPr>
          <w:rFonts w:cs="Calibri" w:hAnsi="Calibri" w:eastAsia="Calibri" w:ascii="Calibri"/>
          <w:sz w:val="18"/>
          <w:szCs w:val="18"/>
        </w:rPr>
        <w:t>0</w:t>
      </w:r>
    </w:p>
    <w:p>
      <w:pPr>
        <w:rPr>
          <w:rFonts w:cs="Calibri" w:hAnsi="Calibri" w:eastAsia="Calibri" w:ascii="Calibri"/>
          <w:sz w:val="18"/>
          <w:szCs w:val="18"/>
        </w:rPr>
        <w:jc w:val="center"/>
        <w:spacing w:before="15"/>
        <w:ind w:left="3411" w:right="4293"/>
      </w:pPr>
      <w:r>
        <w:pict>
          <v:group style="position:absolute;margin-left:136.895pt;margin-top:-102.786pt;width:270.75pt;height:133.25pt;mso-position-horizontal-relative:page;mso-position-vertical-relative:paragraph;z-index:-855" coordorigin="2738,-2056" coordsize="5415,2665">
            <v:shape style="position:absolute;left:6011;top:-321;width:1915;height:0" coordorigin="6011,-321" coordsize="1915,0" path="m6011,-321l7925,-321e" filled="f" stroked="t" strokeweight="0.5pt" strokecolor="#000000">
              <v:path arrowok="t"/>
            </v:shape>
            <v:shape style="position:absolute;left:4585;top:-321;width:979;height:0" coordorigin="4585,-321" coordsize="979,0" path="m4585,-321l5564,-321e" filled="f" stroked="t" strokeweight="0.5pt" strokecolor="#000000">
              <v:path arrowok="t"/>
            </v:shape>
            <v:shape style="position:absolute;left:3649;top:-321;width:489;height:0" coordorigin="3649,-321" coordsize="489,0" path="m3649,-321l4138,-321e" filled="f" stroked="t" strokeweight="0.5pt" strokecolor="#000000">
              <v:path arrowok="t"/>
            </v:shape>
            <v:shape style="position:absolute;left:6011;top:-546;width:1915;height:0" coordorigin="6011,-546" coordsize="1915,0" path="m6011,-546l7925,-546e" filled="f" stroked="t" strokeweight="0.5pt" strokecolor="#000000">
              <v:path arrowok="t"/>
            </v:shape>
            <v:shape style="position:absolute;left:4585;top:-546;width:979;height:0" coordorigin="4585,-546" coordsize="979,0" path="m4585,-546l5564,-546e" filled="f" stroked="t" strokeweight="0.5pt" strokecolor="#000000">
              <v:path arrowok="t"/>
            </v:shape>
            <v:shape style="position:absolute;left:3649;top:-546;width:489;height:0" coordorigin="3649,-546" coordsize="489,0" path="m3649,-546l4138,-546e" filled="f" stroked="t" strokeweight="0.5pt" strokecolor="#000000">
              <v:path arrowok="t"/>
            </v:shape>
            <v:shape style="position:absolute;left:6011;top:-772;width:1915;height:0" coordorigin="6011,-772" coordsize="1915,0" path="m6011,-772l7925,-772e" filled="f" stroked="t" strokeweight="0.5pt" strokecolor="#000000">
              <v:path arrowok="t"/>
            </v:shape>
            <v:shape style="position:absolute;left:4585;top:-772;width:979;height:0" coordorigin="4585,-772" coordsize="979,0" path="m4585,-772l5564,-772e" filled="f" stroked="t" strokeweight="0.5pt" strokecolor="#000000">
              <v:path arrowok="t"/>
            </v:shape>
            <v:shape style="position:absolute;left:3649;top:-772;width:489;height:0" coordorigin="3649,-772" coordsize="489,0" path="m3649,-772l4138,-772e" filled="f" stroked="t" strokeweight="0.5pt" strokecolor="#000000">
              <v:path arrowok="t"/>
            </v:shape>
            <v:shape style="position:absolute;left:6011;top:-998;width:1915;height:0" coordorigin="6011,-998" coordsize="1915,0" path="m6011,-998l7925,-998e" filled="f" stroked="t" strokeweight="0.5pt" strokecolor="#000000">
              <v:path arrowok="t"/>
            </v:shape>
            <v:shape style="position:absolute;left:3649;top:-998;width:1915;height:0" coordorigin="3649,-998" coordsize="1915,0" path="m3649,-998l5564,-998e" filled="f" stroked="t" strokeweight="0.5pt" strokecolor="#000000">
              <v:path arrowok="t"/>
            </v:shape>
            <v:shape style="position:absolute;left:6011;top:-1223;width:1915;height:0" coordorigin="6011,-1223" coordsize="1915,0" path="m6011,-1223l7925,-1223e" filled="f" stroked="t" strokeweight="0.5pt" strokecolor="#000000">
              <v:path arrowok="t"/>
            </v:shape>
            <v:shape style="position:absolute;left:3649;top:-1223;width:1915;height:0" coordorigin="3649,-1223" coordsize="1915,0" path="m3649,-1223l5564,-1223e" filled="f" stroked="t" strokeweight="0.5pt" strokecolor="#000000">
              <v:path arrowok="t"/>
            </v:shape>
            <v:shape style="position:absolute;left:6011;top:-1449;width:1915;height:0" coordorigin="6011,-1449" coordsize="1915,0" path="m6011,-1449l7925,-1449e" filled="f" stroked="t" strokeweight="0.5pt" strokecolor="#000000">
              <v:path arrowok="t"/>
            </v:shape>
            <v:shape style="position:absolute;left:3649;top:-1449;width:1915;height:0" coordorigin="3649,-1449" coordsize="1915,0" path="m3649,-1449l5564,-1449e" filled="f" stroked="t" strokeweight="0.5pt" strokecolor="#000000">
              <v:path arrowok="t"/>
            </v:shape>
            <v:shape style="position:absolute;left:6011;top:-1674;width:1915;height:0" coordorigin="6011,-1674" coordsize="1915,0" path="m6011,-1674l7925,-1674e" filled="f" stroked="t" strokeweight="0.5pt" strokecolor="#000000">
              <v:path arrowok="t"/>
            </v:shape>
            <v:shape style="position:absolute;left:3649;top:-1674;width:1915;height:0" coordorigin="3649,-1674" coordsize="1915,0" path="m3649,-1674l5564,-1674e" filled="f" stroked="t" strokeweight="0.5pt" strokecolor="#000000">
              <v:path arrowok="t"/>
            </v:shape>
            <v:shape style="position:absolute;left:3649;top:-1900;width:4276;height:0" coordorigin="3649,-1900" coordsize="4276,0" path="m3649,-1900l7925,-1900e" filled="f" stroked="t" strokeweight="0.5pt" strokecolor="#000000">
              <v:path arrowok="t"/>
            </v:shape>
            <v:shape style="position:absolute;left:3649;top:-1900;width:4277;height:1804" coordorigin="3649,-1900" coordsize="4277,1804" path="m3649,-96l7926,-96,7926,-1900,3649,-1900,3649,-96xe" filled="f" stroked="t" strokeweight="0.5pt" strokecolor="#000000">
              <v:path arrowok="t"/>
            </v:shape>
            <v:shape style="position:absolute;left:4138;top:-970;width:447;height:875" coordorigin="4138,-970" coordsize="447,875" path="m4138,-96l4585,-96,4585,-970,4138,-970,4138,-96xe" filled="t" fillcolor="#0088CF" stroked="f">
              <v:path arrowok="t"/>
              <v:fill/>
            </v:shape>
            <v:shape style="position:absolute;left:5564;top:-1759;width:447;height:1663" coordorigin="5564,-1759" coordsize="447,1663" path="m5564,-96l6011,-96,6011,-1759,5564,-1759,5564,-96xe" filled="t" fillcolor="#F40000" stroked="f">
              <v:path arrowok="t"/>
              <v:fill/>
            </v:shape>
            <v:shape style="position:absolute;left:3649;top:-96;width:4276;height:0" coordorigin="3649,-96" coordsize="4276,0" path="m3649,-96l7925,-96e" filled="f" stroked="t" strokeweight="0.75pt" strokecolor="#E2E3E3">
              <v:path arrowok="t"/>
            </v:shape>
            <v:shape style="position:absolute;left:2745;top:-2048;width:5400;height:2650" coordorigin="2745,-2048" coordsize="5400,2650" path="m2745,602l8145,602,8145,-2048,2745,-2048,2745,602xe" filled="f" stroked="t" strokeweight="0.75pt" strokecolor="#E2E3E3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18"/>
          <w:szCs w:val="18"/>
        </w:rPr>
        <w:t>Docker                          VM</w:t>
      </w:r>
    </w:p>
    <w:p>
      <w:pPr>
        <w:rPr>
          <w:rFonts w:cs="Calibri" w:hAnsi="Calibri" w:eastAsia="Calibri" w:ascii="Calibri"/>
          <w:sz w:val="18"/>
          <w:szCs w:val="18"/>
        </w:rPr>
        <w:jc w:val="center"/>
        <w:spacing w:before="59"/>
        <w:ind w:left="4114" w:right="3427"/>
      </w:pPr>
      <w:r>
        <w:rPr>
          <w:rFonts w:cs="Calibri" w:hAnsi="Calibri" w:eastAsia="Calibri" w:ascii="Calibri"/>
          <w:b/>
          <w:sz w:val="18"/>
          <w:szCs w:val="18"/>
        </w:rPr>
        <w:t>Virtualization technologies</w:t>
      </w:r>
      <w:r>
        <w:rPr>
          <w:rFonts w:cs="Calibri" w:hAnsi="Calibri" w:eastAsia="Calibri" w:ascii="Calibri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2652"/>
      </w:pP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Fig.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4.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CPU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Comparison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Machine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3"/>
        <w:ind w:left="114" w:right="708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4.1.2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Zip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Compression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50"/>
        <w:ind w:left="114" w:right="10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7-Zip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open-source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archiver,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compression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group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known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"archives."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two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tests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LZMA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benchmark: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Compressing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Decompressing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LZMA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methods.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test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measures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needed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compress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Zip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compressions.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size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compression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50"/>
        <w:ind w:left="114" w:right="9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10GB.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CPU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comparison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Zip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compression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test.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Hence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according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results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obtained,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large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amount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compression.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20" w:lineRule="exact" w:line="280"/>
        <w:sectPr>
          <w:pgMar w:header="877" w:footer="0" w:top="1060" w:bottom="280" w:left="640" w:right="640"/>
          <w:pgSz w:w="10900" w:h="14860"/>
        </w:sectPr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0"/>
          <w:szCs w:val="20"/>
        </w:rPr>
        <w:jc w:val="right"/>
        <w:spacing w:before="15"/>
        <w:ind w:right="1"/>
      </w:pPr>
      <w:r>
        <w:rPr>
          <w:rFonts w:cs="Calibri" w:hAnsi="Calibri" w:eastAsia="Calibri" w:ascii="Calibri"/>
          <w:w w:val="99"/>
          <w:sz w:val="20"/>
          <w:szCs w:val="20"/>
        </w:rPr>
        <w:t>10000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0"/>
          <w:szCs w:val="20"/>
        </w:rPr>
        <w:jc w:val="right"/>
      </w:pPr>
      <w:r>
        <w:pict>
          <v:shape type="#_x0000_t202" style="position:absolute;margin-left:108.02pt;margin-top:1.1276pt;width:22.04pt;height:70.7827pt;mso-position-horizontal-relative:page;mso-position-vertical-relative:paragraph;z-index:-853" filled="f" stroked="f">
            <v:textbox inset="0,0,0,0" style="layout-flow:vertical;mso-layout-flow-alt:bottom-to-top">
              <w:txbxContent>
                <w:p>
                  <w:pPr>
                    <w:rPr>
                      <w:rFonts w:cs="Calibri" w:hAnsi="Calibri" w:eastAsia="Calibri" w:ascii="Calibri"/>
                      <w:sz w:val="18"/>
                      <w:szCs w:val="18"/>
                    </w:rPr>
                    <w:jc w:val="center"/>
                    <w:spacing w:lineRule="exact" w:line="200"/>
                    <w:ind w:left="272" w:right="272"/>
                  </w:pPr>
                  <w:r>
                    <w:rPr>
                      <w:rFonts w:cs="Calibri" w:hAnsi="Calibri" w:eastAsia="Calibri" w:ascii="Calibri"/>
                      <w:b/>
                      <w:sz w:val="18"/>
                      <w:szCs w:val="18"/>
                    </w:rPr>
                    <w:t>Number of</w:t>
                  </w:r>
                  <w:r>
                    <w:rPr>
                      <w:rFonts w:cs="Calibri" w:hAnsi="Calibri" w:eastAsia="Calibri" w:ascii="Calibri"/>
                      <w:sz w:val="18"/>
                      <w:szCs w:val="18"/>
                    </w:rPr>
                  </w:r>
                </w:p>
                <w:p>
                  <w:pPr>
                    <w:rPr>
                      <w:rFonts w:cs="Calibri" w:hAnsi="Calibri" w:eastAsia="Calibri" w:ascii="Calibri"/>
                      <w:sz w:val="18"/>
                      <w:szCs w:val="18"/>
                    </w:rPr>
                    <w:jc w:val="center"/>
                    <w:spacing w:before="1"/>
                    <w:ind w:left="-14" w:right="-14"/>
                  </w:pPr>
                  <w:r>
                    <w:rPr>
                      <w:rFonts w:cs="Calibri" w:hAnsi="Calibri" w:eastAsia="Calibri" w:ascii="Calibri"/>
                      <w:b/>
                      <w:sz w:val="18"/>
                      <w:szCs w:val="18"/>
                    </w:rPr>
                    <w:t>instructions(MIPS)</w:t>
                  </w:r>
                  <w:r>
                    <w:rPr>
                      <w:rFonts w:cs="Calibri" w:hAnsi="Calibri" w:eastAsia="Calibri" w:ascii="Calibri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alibri" w:hAnsi="Calibri" w:eastAsia="Calibri" w:ascii="Calibri"/>
          <w:w w:val="99"/>
          <w:sz w:val="20"/>
          <w:szCs w:val="20"/>
        </w:rPr>
        <w:t>8000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Calibri" w:hAnsi="Calibri" w:eastAsia="Calibri" w:ascii="Calibri"/>
          <w:sz w:val="20"/>
          <w:szCs w:val="20"/>
        </w:rPr>
        <w:jc w:val="right"/>
      </w:pPr>
      <w:r>
        <w:rPr>
          <w:rFonts w:cs="Calibri" w:hAnsi="Calibri" w:eastAsia="Calibri" w:ascii="Calibri"/>
          <w:w w:val="99"/>
          <w:sz w:val="20"/>
          <w:szCs w:val="20"/>
        </w:rPr>
        <w:t>6000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0"/>
          <w:szCs w:val="20"/>
        </w:rPr>
        <w:jc w:val="right"/>
      </w:pPr>
      <w:r>
        <w:rPr>
          <w:rFonts w:cs="Calibri" w:hAnsi="Calibri" w:eastAsia="Calibri" w:ascii="Calibri"/>
          <w:w w:val="99"/>
          <w:sz w:val="20"/>
          <w:szCs w:val="20"/>
        </w:rPr>
        <w:t>4000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Calibri" w:hAnsi="Calibri" w:eastAsia="Calibri" w:ascii="Calibri"/>
          <w:sz w:val="20"/>
          <w:szCs w:val="20"/>
        </w:rPr>
        <w:jc w:val="right"/>
      </w:pPr>
      <w:r>
        <w:rPr>
          <w:rFonts w:cs="Calibri" w:hAnsi="Calibri" w:eastAsia="Calibri" w:ascii="Calibri"/>
          <w:w w:val="99"/>
          <w:sz w:val="20"/>
          <w:szCs w:val="20"/>
        </w:rPr>
        <w:t>2000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Calibri" w:hAnsi="Calibri" w:eastAsia="Calibri" w:ascii="Calibri"/>
          <w:sz w:val="20"/>
          <w:szCs w:val="20"/>
        </w:rPr>
        <w:jc w:val="right"/>
        <w:ind w:right="1"/>
      </w:pPr>
      <w:r>
        <w:rPr>
          <w:rFonts w:cs="Calibri" w:hAnsi="Calibri" w:eastAsia="Calibri" w:ascii="Calibri"/>
          <w:w w:val="99"/>
          <w:sz w:val="20"/>
          <w:szCs w:val="20"/>
        </w:rPr>
        <w:t>0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18"/>
          <w:szCs w:val="18"/>
        </w:rPr>
        <w:jc w:val="center"/>
        <w:ind w:left="261" w:right="-36"/>
      </w:pPr>
      <w:r>
        <w:rPr>
          <w:rFonts w:cs="Calibri" w:hAnsi="Calibri" w:eastAsia="Calibri" w:ascii="Calibri"/>
          <w:sz w:val="18"/>
          <w:szCs w:val="18"/>
        </w:rPr>
        <w:t>Min                               Max                           Average</w:t>
      </w:r>
    </w:p>
    <w:p>
      <w:pPr>
        <w:rPr>
          <w:rFonts w:cs="Calibri" w:hAnsi="Calibri" w:eastAsia="Calibri" w:ascii="Calibri"/>
          <w:sz w:val="18"/>
          <w:szCs w:val="18"/>
        </w:rPr>
        <w:jc w:val="center"/>
        <w:spacing w:before="48"/>
        <w:ind w:left="1218" w:right="1076"/>
      </w:pPr>
      <w:r>
        <w:pict>
          <v:group style="position:absolute;margin-left:91.9pt;margin-top:-126.349pt;width:360.75pt;height:141.72pt;mso-position-horizontal-relative:page;mso-position-vertical-relative:paragraph;z-index:-854" coordorigin="1838,-2527" coordsize="7215,2834">
            <v:shape style="position:absolute;left:7196;top:-725;width:771;height:0" coordorigin="7196,-725" coordsize="771,0" path="m7196,-725l7967,-725e" filled="f" stroked="t" strokeweight="0.75pt" strokecolor="#A1A1A1">
              <v:path arrowok="t"/>
            </v:shape>
            <v:shape style="position:absolute;left:6092;top:-725;width:662;height:0" coordorigin="6092,-725" coordsize="662,0" path="m6092,-725l6754,-725e" filled="f" stroked="t" strokeweight="0.75pt" strokecolor="#A1A1A1">
              <v:path arrowok="t"/>
            </v:shape>
            <v:shape style="position:absolute;left:4107;top:-725;width:1104;height:0" coordorigin="4107,-725" coordsize="1104,0" path="m4107,-725l5211,-725e" filled="f" stroked="t" strokeweight="0.75pt" strokecolor="#A1A1A1">
              <v:path arrowok="t"/>
            </v:shape>
            <v:shape style="position:absolute;left:3336;top:-725;width:332;height:0" coordorigin="3336,-725" coordsize="332,0" path="m3336,-725l3668,-725e" filled="f" stroked="t" strokeweight="0.75pt" strokecolor="#A1A1A1">
              <v:path arrowok="t"/>
            </v:shape>
            <v:shape style="position:absolute;left:4107;top:-1118;width:1104;height:0" coordorigin="4107,-1118" coordsize="1104,0" path="m4107,-1118l5211,-1118e" filled="f" stroked="t" strokeweight="0.75pt" strokecolor="#A1A1A1">
              <v:path arrowok="t"/>
            </v:shape>
            <v:shape style="position:absolute;left:3336;top:-1118;width:332;height:0" coordorigin="3336,-1118" coordsize="332,0" path="m3336,-1118l3668,-1118e" filled="f" stroked="t" strokeweight="0.75pt" strokecolor="#A1A1A1">
              <v:path arrowok="t"/>
            </v:shape>
            <v:shape style="position:absolute;left:4107;top:-1514;width:1104;height:0" coordorigin="4107,-1514" coordsize="1104,0" path="m4107,-1514l5211,-1514e" filled="f" stroked="t" strokeweight="0.75pt" strokecolor="#A1A1A1">
              <v:path arrowok="t"/>
            </v:shape>
            <v:shape style="position:absolute;left:3336;top:-1514;width:332;height:0" coordorigin="3336,-1514" coordsize="332,0" path="m3336,-1514l3668,-1514e" filled="f" stroked="t" strokeweight="0.75pt" strokecolor="#A1A1A1">
              <v:path arrowok="t"/>
            </v:shape>
            <v:shape style="position:absolute;left:3336;top:-1908;width:1875;height:0" coordorigin="3336,-1908" coordsize="1875,0" path="m3336,-1908l5211,-1908e" filled="f" stroked="t" strokeweight="0.75pt" strokecolor="#A1A1A1">
              <v:path arrowok="t"/>
            </v:shape>
            <v:shape style="position:absolute;left:3668;top:-1901;width:439;height:1570" coordorigin="3668,-1901" coordsize="439,1570" path="m3668,-1901l3668,-331,4107,-331,4107,-1901,3668,-1901xe" filled="t" fillcolor="#0088CF" stroked="f">
              <v:path arrowok="t"/>
              <v:fill/>
            </v:shape>
            <v:shape style="position:absolute;left:5653;top:-1118;width:1102;height:0" coordorigin="5653,-1118" coordsize="1102,0" path="m5653,-1118l6754,-1118e" filled="f" stroked="t" strokeweight="0.75pt" strokecolor="#A1A1A1">
              <v:path arrowok="t"/>
            </v:shape>
            <v:shape style="position:absolute;left:5653;top:-1514;width:1102;height:0" coordorigin="5653,-1514" coordsize="1102,0" path="m5653,-1514l6754,-1514e" filled="f" stroked="t" strokeweight="0.75pt" strokecolor="#A1A1A1">
              <v:path arrowok="t"/>
            </v:shape>
            <v:shape style="position:absolute;left:5653;top:-1908;width:1102;height:0" coordorigin="5653,-1908" coordsize="1102,0" path="m5653,-1908l6754,-1908e" filled="f" stroked="t" strokeweight="0.75pt" strokecolor="#A1A1A1">
              <v:path arrowok="t"/>
            </v:shape>
            <v:shape style="position:absolute;left:5211;top:-2021;width:442;height:1690" coordorigin="5211,-2021" coordsize="442,1690" path="m5211,-2021l5211,-331,5653,-331,5653,-2021,5211,-2021xe" filled="t" fillcolor="#0088CF" stroked="f">
              <v:path arrowok="t"/>
              <v:fill/>
            </v:shape>
            <v:shape style="position:absolute;left:7196;top:-1118;width:771;height:0" coordorigin="7196,-1118" coordsize="771,0" path="m7196,-1118l7967,-1118e" filled="f" stroked="t" strokeweight="0.75pt" strokecolor="#A1A1A1">
              <v:path arrowok="t"/>
            </v:shape>
            <v:shape style="position:absolute;left:7196;top:-1514;width:771;height:0" coordorigin="7196,-1514" coordsize="771,0" path="m7196,-1514l7967,-1514e" filled="f" stroked="t" strokeweight="0.75pt" strokecolor="#A1A1A1">
              <v:path arrowok="t"/>
            </v:shape>
            <v:shape style="position:absolute;left:7196;top:-1908;width:771;height:0" coordorigin="7196,-1908" coordsize="771,0" path="m7196,-1908l7967,-1908e" filled="f" stroked="t" strokeweight="0.75pt" strokecolor="#A1A1A1">
              <v:path arrowok="t"/>
            </v:shape>
            <v:shape style="position:absolute;left:6754;top:-1980;width:442;height:1649" coordorigin="6754,-1980" coordsize="442,1649" path="m6754,-1980l6754,-331,7196,-331,7196,-1980,6754,-1980xe" filled="t" fillcolor="#0088CF" stroked="f">
              <v:path arrowok="t"/>
              <v:fill/>
            </v:shape>
            <v:shape style="position:absolute;left:4107;top:-530;width:442;height:199" coordorigin="4107,-530" coordsize="442,199" path="m4107,-530l4107,-331,4549,-331,4549,-530,4107,-530xe" filled="t" fillcolor="#F40000" stroked="f">
              <v:path arrowok="t"/>
              <v:fill/>
            </v:shape>
            <v:shape style="position:absolute;left:5653;top:-785;width:439;height:454" coordorigin="5653,-785" coordsize="439,454" path="m5653,-785l5653,-331,6092,-331,6092,-785,5653,-785xe" filled="t" fillcolor="#F40000" stroked="f">
              <v:path arrowok="t"/>
              <v:fill/>
            </v:shape>
            <v:shape style="position:absolute;left:7196;top:-713;width:442;height:382" coordorigin="7196,-713" coordsize="442,382" path="m7196,-713l7196,-331,7638,-331,7638,-713,7196,-713xe" filled="t" fillcolor="#F40000" stroked="f">
              <v:path arrowok="t"/>
              <v:fill/>
            </v:shape>
            <v:shape style="position:absolute;left:3336;top:-2302;width:4631;height:0" coordorigin="3336,-2302" coordsize="4631,0" path="m3336,-2302l7967,-2302e" filled="f" stroked="t" strokeweight="0.75pt" strokecolor="#A1A1A1">
              <v:path arrowok="t"/>
            </v:shape>
            <v:shape style="position:absolute;left:3336;top:-2302;width:0;height:1971" coordorigin="3336,-2302" coordsize="0,1971" path="m3336,-331l3336,-2302e" filled="f" stroked="t" strokeweight="0.75pt" strokecolor="#A1A1A1">
              <v:path arrowok="t"/>
            </v:shape>
            <v:shape style="position:absolute;left:3273;top:-331;width:63;height:0" coordorigin="3273,-331" coordsize="63,0" path="m3273,-331l3336,-331e" filled="f" stroked="t" strokeweight="0.75pt" strokecolor="#A1A1A1">
              <v:path arrowok="t"/>
            </v:shape>
            <v:shape style="position:absolute;left:3273;top:-725;width:63;height:0" coordorigin="3273,-725" coordsize="63,0" path="m3273,-725l3336,-725e" filled="f" stroked="t" strokeweight="0.75pt" strokecolor="#A1A1A1">
              <v:path arrowok="t"/>
            </v:shape>
            <v:shape style="position:absolute;left:3273;top:-1118;width:63;height:0" coordorigin="3273,-1118" coordsize="63,0" path="m3273,-1118l3336,-1118e" filled="f" stroked="t" strokeweight="0.75pt" strokecolor="#A1A1A1">
              <v:path arrowok="t"/>
            </v:shape>
            <v:shape style="position:absolute;left:3273;top:-1514;width:63;height:0" coordorigin="3273,-1514" coordsize="63,0" path="m3273,-1514l3336,-1514e" filled="f" stroked="t" strokeweight="0.75pt" strokecolor="#A1A1A1">
              <v:path arrowok="t"/>
            </v:shape>
            <v:shape style="position:absolute;left:3273;top:-1908;width:63;height:0" coordorigin="3273,-1908" coordsize="63,0" path="m3273,-1908l3336,-1908e" filled="f" stroked="t" strokeweight="0.75pt" strokecolor="#A1A1A1">
              <v:path arrowok="t"/>
            </v:shape>
            <v:shape style="position:absolute;left:3273;top:-2302;width:63;height:0" coordorigin="3273,-2302" coordsize="63,0" path="m3273,-2302l3336,-2302e" filled="f" stroked="t" strokeweight="0.75pt" strokecolor="#A1A1A1">
              <v:path arrowok="t"/>
            </v:shape>
            <v:shape style="position:absolute;left:3336;top:-331;width:4631;height:0" coordorigin="3336,-331" coordsize="4631,0" path="m3336,-331l7967,-331e" filled="f" stroked="t" strokeweight="0.75pt" strokecolor="#A1A1A1">
              <v:path arrowok="t"/>
            </v:shape>
            <v:shape style="position:absolute;left:8146;top:-1328;width:99;height:99" coordorigin="8146,-1328" coordsize="99,99" path="m8146,-1229l8244,-1229,8244,-1328,8146,-1328,8146,-1229xe" filled="t" fillcolor="#0088CF" stroked="f">
              <v:path arrowok="t"/>
              <v:fill/>
            </v:shape>
            <v:shape style="position:absolute;left:8146;top:-990;width:99;height:99" coordorigin="8146,-990" coordsize="99,99" path="m8146,-891l8244,-891,8244,-990,8146,-990,8146,-891xe" filled="t" fillcolor="#F40000" stroked="f">
              <v:path arrowok="t"/>
              <v:fill/>
            </v:shape>
            <v:shape style="position:absolute;left:1846;top:-2519;width:7200;height:2819" coordorigin="1846,-2519" coordsize="7200,2819" path="m9046,300l1846,300,1846,-2519,9046,-2519,9046,300xe" filled="f" stroked="t" strokeweight="0.75pt" strokecolor="#A1A1A1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sz w:val="18"/>
          <w:szCs w:val="18"/>
        </w:rPr>
        <w:t>Compression Speed</w:t>
      </w:r>
      <w:r>
        <w:rPr>
          <w:rFonts w:cs="Calibri" w:hAnsi="Calibri" w:eastAsia="Calibri" w:ascii="Calibri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34" w:lineRule="exact" w:line="220"/>
        <w:ind w:left="-35" w:right="-2"/>
      </w:pP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Fig.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5.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Compression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Test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CPU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performance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</w:pPr>
      <w:r>
        <w:rPr>
          <w:rFonts w:cs="Calibri" w:hAnsi="Calibri" w:eastAsia="Calibri" w:ascii="Calibri"/>
          <w:sz w:val="18"/>
          <w:szCs w:val="18"/>
        </w:rPr>
        <w:t>Docker</w:t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sectPr>
          <w:type w:val="continuous"/>
          <w:pgSz w:w="10900" w:h="14860"/>
          <w:pgMar w:top="800" w:bottom="280" w:left="640" w:right="640"/>
          <w:cols w:num="3" w:equalWidth="off">
            <w:col w:w="2512" w:space="514"/>
            <w:col w:w="3830" w:space="792"/>
            <w:col w:w="1972"/>
          </w:cols>
        </w:sectPr>
      </w:pPr>
      <w:r>
        <w:rPr>
          <w:rFonts w:cs="Calibri" w:hAnsi="Calibri" w:eastAsia="Calibri" w:ascii="Calibri"/>
          <w:sz w:val="18"/>
          <w:szCs w:val="18"/>
        </w:rPr>
        <w:t>VM</w:t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/>
        <w:ind w:left="114"/>
      </w:pPr>
      <w:r>
        <w:rPr>
          <w:rFonts w:cs="Times New Roman" w:hAnsi="Times New Roman" w:eastAsia="Times New Roman" w:ascii="Times New Roman"/>
          <w:i/>
          <w:w w:val="99"/>
          <w:sz w:val="20"/>
          <w:szCs w:val="20"/>
        </w:rPr>
        <w:t>4.2</w:t>
      </w:r>
      <w:r>
        <w:rPr>
          <w:rFonts w:cs="Times New Roman" w:hAnsi="Times New Roman" w:eastAsia="Times New Roman" w:ascii="Times New Roman"/>
          <w:i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w w:val="99"/>
          <w:sz w:val="20"/>
          <w:szCs w:val="20"/>
        </w:rPr>
        <w:t>Memory</w:t>
      </w:r>
      <w:r>
        <w:rPr>
          <w:rFonts w:cs="Times New Roman" w:hAnsi="Times New Roman" w:eastAsia="Times New Roman" w:ascii="Times New Roman"/>
          <w:i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w w:val="99"/>
          <w:sz w:val="20"/>
          <w:szCs w:val="20"/>
        </w:rPr>
        <w:t>Performance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14" w:right="68" w:firstLine="721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RAM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speed/SMP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(Symmetric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Multiprocessing)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cache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memory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benchmarking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measurement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technologies,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i.e.,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6.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represents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RAM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comparisons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between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technologies.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following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two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major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parameters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considered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while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testing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INTmark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FLOATmark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components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SMP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benchmarking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tool,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measures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maximum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possible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cache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memory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reading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writing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individual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data.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15" w:right="72" w:firstLine="721"/>
        <w:sectPr>
          <w:type w:val="continuous"/>
          <w:pgSz w:w="10900" w:h="14860"/>
          <w:pgMar w:top="800" w:bottom="280" w:left="640" w:right="640"/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INTmem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FLOATmem,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synthetic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simulations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balanced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closely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computing.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consists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four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subtests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(Copy,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Scale,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Triad)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measure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different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aspects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memory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performance.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transfer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memory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copy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command,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i.e.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Y).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modification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before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writing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multiplied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certain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constant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value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scale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command,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i.e.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n*Y).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first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memory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second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commands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called.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resultant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placed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third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+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Z).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Triad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combination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Scale.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/>
        <w:ind w:left="117" w:right="67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first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memory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scale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second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write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third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n*Y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+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Z).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6.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memory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respect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test.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20"/>
        <w:ind w:left="2279"/>
      </w:pPr>
      <w:r>
        <w:rPr>
          <w:rFonts w:cs="Calibri" w:hAnsi="Calibri" w:eastAsia="Calibri" w:ascii="Calibri"/>
          <w:sz w:val="18"/>
          <w:szCs w:val="18"/>
        </w:rPr>
        <w:t>25000</w:t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20"/>
        <w:ind w:left="2279"/>
      </w:pPr>
      <w:r>
        <w:rPr>
          <w:rFonts w:cs="Calibri" w:hAnsi="Calibri" w:eastAsia="Calibri" w:ascii="Calibri"/>
          <w:sz w:val="18"/>
          <w:szCs w:val="18"/>
        </w:rPr>
        <w:t>20000</w:t>
      </w:r>
    </w:p>
    <w:p>
      <w:pPr>
        <w:rPr>
          <w:sz w:val="22"/>
          <w:szCs w:val="22"/>
        </w:rPr>
        <w:jc w:val="left"/>
        <w:spacing w:before="7" w:lineRule="exact" w:line="220"/>
        <w:sectPr>
          <w:pgMar w:header="877" w:footer="0" w:top="1060" w:bottom="280" w:left="660" w:right="620"/>
          <w:pgSz w:w="10900" w:h="14860"/>
        </w:sectPr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18"/>
          <w:szCs w:val="18"/>
        </w:rPr>
        <w:jc w:val="right"/>
        <w:spacing w:before="20"/>
      </w:pPr>
      <w:r>
        <w:rPr>
          <w:rFonts w:cs="Calibri" w:hAnsi="Calibri" w:eastAsia="Calibri" w:ascii="Calibri"/>
          <w:sz w:val="18"/>
          <w:szCs w:val="18"/>
        </w:rPr>
        <w:t>15000</w:t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18"/>
          <w:szCs w:val="18"/>
        </w:rPr>
        <w:jc w:val="right"/>
      </w:pPr>
      <w:r>
        <w:rPr>
          <w:rFonts w:cs="Calibri" w:hAnsi="Calibri" w:eastAsia="Calibri" w:ascii="Calibri"/>
          <w:sz w:val="18"/>
          <w:szCs w:val="18"/>
        </w:rPr>
        <w:t>10000</w:t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18"/>
          <w:szCs w:val="18"/>
        </w:rPr>
        <w:jc w:val="right"/>
      </w:pPr>
      <w:r>
        <w:pict>
          <v:shape type="#_x0000_t202" style="position:absolute;margin-left:130.07pt;margin-top:-57.9987pt;width:11pt;height:72.681pt;mso-position-horizontal-relative:page;mso-position-vertical-relative:paragraph;z-index:-849" filled="f" stroked="f">
            <v:textbox inset="0,0,0,0" style="layout-flow:vertical;mso-layout-flow-alt:bottom-to-top">
              <w:txbxContent>
                <w:p>
                  <w:pPr>
                    <w:rPr>
                      <w:rFonts w:cs="Calibri" w:hAnsi="Calibri" w:eastAsia="Calibri" w:ascii="Calibri"/>
                      <w:sz w:val="18"/>
                      <w:szCs w:val="18"/>
                    </w:rPr>
                    <w:jc w:val="left"/>
                    <w:spacing w:lineRule="exact" w:line="200"/>
                    <w:ind w:left="20" w:right="-27"/>
                  </w:pPr>
                  <w:r>
                    <w:rPr>
                      <w:rFonts w:cs="Calibri" w:hAnsi="Calibri" w:eastAsia="Calibri" w:ascii="Calibri"/>
                      <w:b/>
                      <w:sz w:val="18"/>
                      <w:szCs w:val="18"/>
                    </w:rPr>
                    <w:t>RAM speed (MB/s)</w:t>
                  </w:r>
                  <w:r>
                    <w:rPr>
                      <w:rFonts w:cs="Calibri" w:hAnsi="Calibri" w:eastAsia="Calibri" w:ascii="Calibri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alibri" w:hAnsi="Calibri" w:eastAsia="Calibri" w:ascii="Calibri"/>
          <w:sz w:val="18"/>
          <w:szCs w:val="18"/>
        </w:rPr>
        <w:t>5000</w:t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lineRule="auto" w:line="368"/>
        <w:ind w:right="1946"/>
        <w:sectPr>
          <w:type w:val="continuous"/>
          <w:pgSz w:w="10900" w:h="14860"/>
          <w:pgMar w:top="800" w:bottom="280" w:left="660" w:right="620"/>
          <w:cols w:num="2" w:equalWidth="off">
            <w:col w:w="2735" w:space="4375"/>
            <w:col w:w="2510"/>
          </w:cols>
        </w:sectPr>
      </w:pPr>
      <w:r>
        <w:rPr>
          <w:rFonts w:cs="Calibri" w:hAnsi="Calibri" w:eastAsia="Calibri" w:ascii="Calibri"/>
          <w:sz w:val="18"/>
          <w:szCs w:val="18"/>
        </w:rPr>
        <w:t>VM</w:t>
      </w:r>
      <w:r>
        <w:rPr>
          <w:rFonts w:cs="Calibri" w:hAnsi="Calibri" w:eastAsia="Calibri" w:ascii="Calibri"/>
          <w:sz w:val="18"/>
          <w:szCs w:val="18"/>
        </w:rPr>
        <w:t> Docker</w:t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20"/>
        <w:ind w:left="2644"/>
      </w:pPr>
      <w:r>
        <w:rPr>
          <w:rFonts w:cs="Calibri" w:hAnsi="Calibri" w:eastAsia="Calibri" w:ascii="Calibri"/>
          <w:sz w:val="18"/>
          <w:szCs w:val="18"/>
        </w:rPr>
        <w:t>0</w:t>
      </w:r>
    </w:p>
    <w:p>
      <w:pPr>
        <w:rPr>
          <w:rFonts w:cs="Calibri" w:hAnsi="Calibri" w:eastAsia="Calibri" w:ascii="Calibri"/>
          <w:sz w:val="18"/>
          <w:szCs w:val="18"/>
        </w:rPr>
        <w:jc w:val="center"/>
        <w:spacing w:before="14"/>
        <w:ind w:left="3097" w:right="2993"/>
      </w:pPr>
      <w:r>
        <w:rPr>
          <w:rFonts w:cs="Calibri" w:hAnsi="Calibri" w:eastAsia="Calibri" w:ascii="Calibri"/>
          <w:sz w:val="18"/>
          <w:szCs w:val="18"/>
        </w:rPr>
        <w:t>Add          Copy         Scale         Triad       Average</w:t>
      </w:r>
    </w:p>
    <w:p>
      <w:pPr>
        <w:rPr>
          <w:rFonts w:cs="Calibri" w:hAnsi="Calibri" w:eastAsia="Calibri" w:ascii="Calibri"/>
          <w:sz w:val="18"/>
          <w:szCs w:val="18"/>
        </w:rPr>
        <w:jc w:val="center"/>
        <w:spacing w:before="60"/>
        <w:ind w:left="3883" w:right="3935"/>
      </w:pPr>
      <w:r>
        <w:pict>
          <v:group style="position:absolute;margin-left:120.055pt;margin-top:105.705pt;width:306.7pt;height:171.72pt;mso-position-horizontal-relative:page;mso-position-vertical-relative:page;z-index:-851" coordorigin="2401,2114" coordsize="6134,3434">
            <v:shape style="position:absolute;left:7151;top:4210;width:162;height:0" coordorigin="7151,4210" coordsize="162,0" path="m7151,4210l7313,4210e" filled="f" stroked="t" strokeweight="0.75pt" strokecolor="#858585">
              <v:path arrowok="t"/>
            </v:shape>
            <v:shape style="position:absolute;left:6402;top:4210;width:322;height:0" coordorigin="6402,4210" coordsize="322,0" path="m6402,4210l6724,4210e" filled="f" stroked="t" strokeweight="0.75pt" strokecolor="#858585">
              <v:path arrowok="t"/>
            </v:shape>
            <v:shape style="position:absolute;left:6724;top:4087;width:214;height:590" coordorigin="6724,4087" coordsize="214,590" path="m6724,4087l6724,4677,6938,4677,6938,4087,6724,4087xe" filled="t" fillcolor="#0088CF" stroked="f">
              <v:path arrowok="t"/>
              <v:fill/>
            </v:shape>
            <v:shape style="position:absolute;left:5651;top:4210;width:322;height:0" coordorigin="5651,4210" coordsize="322,0" path="m5651,4210l5973,4210e" filled="f" stroked="t" strokeweight="0.75pt" strokecolor="#858585">
              <v:path arrowok="t"/>
            </v:shape>
            <v:shape style="position:absolute;left:5973;top:4044;width:214;height:633" coordorigin="5973,4044" coordsize="214,633" path="m5973,4044l5973,4677,6186,4677,6186,4044,5973,4044xe" filled="t" fillcolor="#0088CF" stroked="f">
              <v:path arrowok="t"/>
              <v:fill/>
            </v:shape>
            <v:shape style="position:absolute;left:4900;top:4210;width:322;height:0" coordorigin="4900,4210" coordsize="322,0" path="m4900,4210l5222,4210e" filled="f" stroked="t" strokeweight="0.75pt" strokecolor="#858585">
              <v:path arrowok="t"/>
            </v:shape>
            <v:shape style="position:absolute;left:5222;top:4114;width:216;height:564" coordorigin="5222,4114" coordsize="216,564" path="m5222,4114l5222,4677,5438,4677,5438,4114,5222,4114xe" filled="t" fillcolor="#0088CF" stroked="f">
              <v:path arrowok="t"/>
              <v:fill/>
            </v:shape>
            <v:shape style="position:absolute;left:4151;top:4210;width:322;height:0" coordorigin="4151,4210" coordsize="322,0" path="m4151,4210l4473,4210e" filled="f" stroked="t" strokeweight="0.75pt" strokecolor="#858585">
              <v:path arrowok="t"/>
            </v:shape>
            <v:shape style="position:absolute;left:4473;top:4145;width:214;height:532" coordorigin="4473,4145" coordsize="214,532" path="m4473,4145l4473,4677,4686,4677,4686,4145,4473,4145xe" filled="t" fillcolor="#0088CF" stroked="f">
              <v:path arrowok="t"/>
              <v:fill/>
            </v:shape>
            <v:shape style="position:absolute;left:3561;top:4210;width:160;height:0" coordorigin="3561,4210" coordsize="160,0" path="m3561,4210l3722,4210e" filled="f" stroked="t" strokeweight="0.75pt" strokecolor="#858585">
              <v:path arrowok="t"/>
            </v:shape>
            <v:shape style="position:absolute;left:3722;top:4075;width:214;height:602" coordorigin="3722,4075" coordsize="214,602" path="m3722,4075l3722,4677,3935,4677,3935,4075,3722,4075xe" filled="t" fillcolor="#0088CF" stroked="f">
              <v:path arrowok="t"/>
              <v:fill/>
            </v:shape>
            <v:shape style="position:absolute;left:4151;top:3742;width:535;height:0" coordorigin="4151,3742" coordsize="535,0" path="m4151,3742l4686,3742e" filled="f" stroked="t" strokeweight="0.75pt" strokecolor="#858585">
              <v:path arrowok="t"/>
            </v:shape>
            <v:shape style="position:absolute;left:3561;top:3742;width:374;height:0" coordorigin="3561,3742" coordsize="374,0" path="m3561,3742l3935,3742e" filled="f" stroked="t" strokeweight="0.75pt" strokecolor="#858585">
              <v:path arrowok="t"/>
            </v:shape>
            <v:shape style="position:absolute;left:4151;top:3276;width:535;height:0" coordorigin="4151,3276" coordsize="535,0" path="m4151,3276l4686,3276e" filled="f" stroked="t" strokeweight="0.75pt" strokecolor="#858585">
              <v:path arrowok="t"/>
            </v:shape>
            <v:shape style="position:absolute;left:3561;top:3276;width:374;height:0" coordorigin="3561,3276" coordsize="374,0" path="m3561,3276l3935,3276e" filled="f" stroked="t" strokeweight="0.75pt" strokecolor="#858585">
              <v:path arrowok="t"/>
            </v:shape>
            <v:shape style="position:absolute;left:3935;top:2914;width:216;height:1764" coordorigin="3935,2914" coordsize="216,1764" path="m3935,2914l3935,4677,4151,4677,4151,2914,3935,2914xe" filled="t" fillcolor="#F40000" stroked="f">
              <v:path arrowok="t"/>
              <v:fill/>
            </v:shape>
            <v:shape style="position:absolute;left:4900;top:3742;width:538;height:0" coordorigin="4900,3742" coordsize="538,0" path="m4900,3742l5438,3742e" filled="f" stroked="t" strokeweight="0.75pt" strokecolor="#858585">
              <v:path arrowok="t"/>
            </v:shape>
            <v:shape style="position:absolute;left:4900;top:3276;width:538;height:0" coordorigin="4900,3276" coordsize="538,0" path="m4900,3276l5438,3276e" filled="f" stroked="t" strokeweight="0.75pt" strokecolor="#858585">
              <v:path arrowok="t"/>
            </v:shape>
            <v:shape style="position:absolute;left:4686;top:2995;width:214;height:1682" coordorigin="4686,2995" coordsize="214,1682" path="m4686,2995l4686,4677,4900,4677,4900,2995,4686,2995xe" filled="t" fillcolor="#F40000" stroked="f">
              <v:path arrowok="t"/>
              <v:fill/>
            </v:shape>
            <v:shape style="position:absolute;left:5651;top:3742;width:535;height:0" coordorigin="5651,3742" coordsize="535,0" path="m5651,3742l6186,3742e" filled="f" stroked="t" strokeweight="0.75pt" strokecolor="#858585">
              <v:path arrowok="t"/>
            </v:shape>
            <v:shape style="position:absolute;left:5651;top:3276;width:535;height:0" coordorigin="5651,3276" coordsize="535,0" path="m5651,3276l6186,3276e" filled="f" stroked="t" strokeweight="0.75pt" strokecolor="#858585">
              <v:path arrowok="t"/>
            </v:shape>
            <v:shape style="position:absolute;left:5438;top:2964;width:214;height:1713" coordorigin="5438,2964" coordsize="214,1713" path="m5438,2964l5438,4677,5651,4677,5651,2964,5438,2964xe" filled="t" fillcolor="#F40000" stroked="f">
              <v:path arrowok="t"/>
              <v:fill/>
            </v:shape>
            <v:shape style="position:absolute;left:6402;top:3742;width:535;height:0" coordorigin="6402,3742" coordsize="535,0" path="m6402,3742l6938,3742e" filled="f" stroked="t" strokeweight="0.75pt" strokecolor="#858585">
              <v:path arrowok="t"/>
            </v:shape>
            <v:shape style="position:absolute;left:6402;top:3276;width:535;height:0" coordorigin="6402,3276" coordsize="535,0" path="m6402,3276l6938,3276e" filled="f" stroked="t" strokeweight="0.75pt" strokecolor="#858585">
              <v:path arrowok="t"/>
            </v:shape>
            <v:shape style="position:absolute;left:6186;top:2885;width:216;height:1792" coordorigin="6186,2885" coordsize="216,1792" path="m6186,2885l6186,4677,6402,4677,6402,2885,6186,2885xe" filled="t" fillcolor="#F40000" stroked="f">
              <v:path arrowok="t"/>
              <v:fill/>
            </v:shape>
            <v:shape style="position:absolute;left:7151;top:3742;width:162;height:0" coordorigin="7151,3742" coordsize="162,0" path="m7151,3742l7313,3742e" filled="f" stroked="t" strokeweight="0.75pt" strokecolor="#858585">
              <v:path arrowok="t"/>
            </v:shape>
            <v:shape style="position:absolute;left:7151;top:3276;width:162;height:0" coordorigin="7151,3276" coordsize="162,0" path="m7151,3276l7313,3276e" filled="f" stroked="t" strokeweight="0.75pt" strokecolor="#858585">
              <v:path arrowok="t"/>
            </v:shape>
            <v:shape style="position:absolute;left:6938;top:2926;width:214;height:1752" coordorigin="6938,2926" coordsize="214,1752" path="m6938,2926l6938,4677,7151,4677,7151,2926,6938,2926xe" filled="t" fillcolor="#F40000" stroked="f">
              <v:path arrowok="t"/>
              <v:fill/>
            </v:shape>
            <v:shape style="position:absolute;left:3561;top:2808;width:3752;height:0" coordorigin="3561,2808" coordsize="3752,0" path="m3561,2808l7313,2808e" filled="f" stroked="t" strokeweight="0.75pt" strokecolor="#858585">
              <v:path arrowok="t"/>
            </v:shape>
            <v:shape style="position:absolute;left:3561;top:2341;width:3752;height:0" coordorigin="3561,2341" coordsize="3752,0" path="m3561,2341l7313,2341e" filled="f" stroked="t" strokeweight="0.75pt" strokecolor="#858585">
              <v:path arrowok="t"/>
            </v:shape>
            <v:shape style="position:absolute;left:3561;top:2341;width:0;height:2336" coordorigin="3561,2341" coordsize="0,2336" path="m3561,4677l3561,2341e" filled="f" stroked="t" strokeweight="0.75pt" strokecolor="#858585">
              <v:path arrowok="t"/>
            </v:shape>
            <v:shape style="position:absolute;left:3504;top:4677;width:57;height:0" coordorigin="3504,4677" coordsize="57,0" path="m3504,4677l3561,4677e" filled="f" stroked="t" strokeweight="0.75pt" strokecolor="#858585">
              <v:path arrowok="t"/>
            </v:shape>
            <v:shape style="position:absolute;left:3504;top:4210;width:57;height:0" coordorigin="3504,4210" coordsize="57,0" path="m3504,4210l3561,4210e" filled="f" stroked="t" strokeweight="0.75pt" strokecolor="#858585">
              <v:path arrowok="t"/>
            </v:shape>
            <v:shape style="position:absolute;left:3504;top:3742;width:57;height:0" coordorigin="3504,3742" coordsize="57,0" path="m3504,3742l3561,3742e" filled="f" stroked="t" strokeweight="0.75pt" strokecolor="#858585">
              <v:path arrowok="t"/>
            </v:shape>
            <v:shape style="position:absolute;left:3504;top:3276;width:57;height:0" coordorigin="3504,3276" coordsize="57,0" path="m3504,3276l3561,3276e" filled="f" stroked="t" strokeweight="0.75pt" strokecolor="#858585">
              <v:path arrowok="t"/>
            </v:shape>
            <v:shape style="position:absolute;left:3504;top:2808;width:57;height:0" coordorigin="3504,2808" coordsize="57,0" path="m3504,2808l3561,2808e" filled="f" stroked="t" strokeweight="0.75pt" strokecolor="#858585">
              <v:path arrowok="t"/>
            </v:shape>
            <v:shape style="position:absolute;left:3504;top:2341;width:57;height:0" coordorigin="3504,2341" coordsize="57,0" path="m3504,2341l3561,2341e" filled="f" stroked="t" strokeweight="0.75pt" strokecolor="#858585">
              <v:path arrowok="t"/>
            </v:shape>
            <v:shape style="position:absolute;left:3561;top:4677;width:3752;height:0" coordorigin="3561,4677" coordsize="3752,0" path="m3561,4677l7313,4677e" filled="f" stroked="t" strokeweight="0.75pt" strokecolor="#858585">
              <v:path arrowok="t"/>
            </v:shape>
            <v:shape style="position:absolute;left:7628;top:3613;width:99;height:99" coordorigin="7628,3613" coordsize="99,99" path="m7628,3712l7726,3712,7726,3613,7628,3613,7628,3712xe" filled="t" fillcolor="#0088CF" stroked="f">
              <v:path arrowok="t"/>
              <v:fill/>
            </v:shape>
            <v:shape style="position:absolute;left:7628;top:3950;width:99;height:99" coordorigin="7628,3950" coordsize="99,99" path="m7628,4049l7726,4049,7726,3950,7628,3950,7628,4049xe" filled="t" fillcolor="#F40000" stroked="f">
              <v:path arrowok="t"/>
              <v:fill/>
            </v:shape>
            <v:shape style="position:absolute;left:2409;top:2122;width:6119;height:3419" coordorigin="2409,2122" coordsize="6119,3419" path="m8528,5541l2409,5541,2409,2122,8528,2122,8528,5541xe" filled="f" stroked="t" strokeweight="0.75pt" strokecolor="#858585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sz w:val="18"/>
          <w:szCs w:val="18"/>
        </w:rPr>
        <w:t>RAM Speed SMP Types</w:t>
      </w:r>
      <w:r>
        <w:rPr>
          <w:rFonts w:cs="Calibri" w:hAnsi="Calibri" w:eastAsia="Calibri" w:ascii="Calibri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/>
        <w:ind w:left="205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Fig.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6.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comparisons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between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technologies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17" w:right="7383"/>
      </w:pPr>
      <w:r>
        <w:rPr>
          <w:rFonts w:cs="Times New Roman" w:hAnsi="Times New Roman" w:eastAsia="Times New Roman" w:ascii="Times New Roman"/>
          <w:i/>
          <w:w w:val="99"/>
          <w:sz w:val="20"/>
          <w:szCs w:val="20"/>
        </w:rPr>
        <w:t>4.3</w:t>
      </w:r>
      <w:r>
        <w:rPr>
          <w:rFonts w:cs="Times New Roman" w:hAnsi="Times New Roman" w:eastAsia="Times New Roman" w:ascii="Times New Roman"/>
          <w:i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w w:val="99"/>
          <w:sz w:val="20"/>
          <w:szCs w:val="20"/>
        </w:rPr>
        <w:t>Disk</w:t>
      </w:r>
      <w:r>
        <w:rPr>
          <w:rFonts w:cs="Times New Roman" w:hAnsi="Times New Roman" w:eastAsia="Times New Roman" w:ascii="Times New Roman"/>
          <w:i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w w:val="99"/>
          <w:sz w:val="20"/>
          <w:szCs w:val="20"/>
        </w:rPr>
        <w:t>I/O</w:t>
      </w:r>
      <w:r>
        <w:rPr>
          <w:rFonts w:cs="Times New Roman" w:hAnsi="Times New Roman" w:eastAsia="Times New Roman" w:ascii="Times New Roman"/>
          <w:i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w w:val="99"/>
          <w:sz w:val="20"/>
          <w:szCs w:val="20"/>
        </w:rPr>
        <w:t>Performance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17" w:right="66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hard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performance,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IOzone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benchmark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analysis.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testing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operations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write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record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size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1MB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size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4GB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infer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Fig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compared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writes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reads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operations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reduced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half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(approximately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54%).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7.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shows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15"/>
        <w:ind w:left="2428"/>
      </w:pPr>
      <w:r>
        <w:rPr>
          <w:rFonts w:cs="Calibri" w:hAnsi="Calibri" w:eastAsia="Calibri" w:ascii="Calibri"/>
          <w:w w:val="99"/>
          <w:sz w:val="20"/>
          <w:szCs w:val="20"/>
        </w:rPr>
        <w:t>60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9" w:lineRule="exact" w:line="180"/>
        <w:sectPr>
          <w:type w:val="continuous"/>
          <w:pgSz w:w="10900" w:h="14860"/>
          <w:pgMar w:top="800" w:bottom="280" w:left="660" w:right="620"/>
        </w:sectPr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0"/>
          <w:szCs w:val="20"/>
        </w:rPr>
        <w:jc w:val="center"/>
        <w:spacing w:before="48"/>
        <w:ind w:left="2393" w:right="3529"/>
      </w:pPr>
      <w:r>
        <w:rPr>
          <w:rFonts w:cs="Calibri" w:hAnsi="Calibri" w:eastAsia="Calibri" w:ascii="Calibri"/>
          <w:w w:val="99"/>
          <w:sz w:val="20"/>
          <w:szCs w:val="20"/>
        </w:rPr>
        <w:t>40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0"/>
          <w:szCs w:val="20"/>
        </w:rPr>
        <w:jc w:val="center"/>
        <w:ind w:left="2393" w:right="3529"/>
      </w:pPr>
      <w:r>
        <w:pict>
          <v:group style="position:absolute;margin-left:128.305pt;margin-top:-66.2946pt;width:289.8pt;height:144.729pt;mso-position-horizontal-relative:page;mso-position-vertical-relative:paragraph;z-index:-850" coordorigin="2566,-1326" coordsize="5796,2895">
            <v:shape style="position:absolute;left:6952;top:136;width:119;height:0" coordorigin="6952,136" coordsize="119,0" path="m6952,136l7071,136e" filled="f" stroked="t" strokeweight="0.75pt" strokecolor="#858585">
              <v:path arrowok="t"/>
            </v:shape>
            <v:shape style="position:absolute;left:4794;top:136;width:1836;height:0" coordorigin="4794,136" coordsize="1836,0" path="m4794,136l6630,136e" filled="f" stroked="t" strokeweight="0.75pt" strokecolor="#858585">
              <v:path arrowok="t"/>
            </v:shape>
            <v:shape style="position:absolute;left:6472;top:131;width:158;height:487" coordorigin="6472,131" coordsize="158,487" path="m6472,131l6472,617,6630,617,6630,131,6472,131xe" filled="t" fillcolor="#0088CF" stroked="f">
              <v:path arrowok="t"/>
              <v:fill/>
            </v:shape>
            <v:shape style="position:absolute;left:3476;top:136;width:1000;height:0" coordorigin="3476,136" coordsize="1000,0" path="m3476,136l4475,136e" filled="f" stroked="t" strokeweight="0.75pt" strokecolor="#858585">
              <v:path arrowok="t"/>
            </v:shape>
            <v:shape style="position:absolute;left:4634;top:-344;width:1997;height:0" coordorigin="4634,-344" coordsize="1997,0" path="m4634,-344l6630,-344e" filled="f" stroked="t" strokeweight="0.75pt" strokecolor="#858585">
              <v:path arrowok="t"/>
            </v:shape>
            <v:shape style="position:absolute;left:3476;top:-344;width:1000;height:0" coordorigin="3476,-344" coordsize="1000,0" path="m3476,-344l4475,-344e" filled="f" stroked="t" strokeweight="0.75pt" strokecolor="#858585">
              <v:path arrowok="t"/>
            </v:shape>
            <v:shape style="position:absolute;left:4314;top:246;width:161;height:371" coordorigin="4314,246" coordsize="161,371" path="m4314,246l4314,617,4475,617,4475,246,4314,246xe" filled="t" fillcolor="#0088CF" stroked="f">
              <v:path arrowok="t"/>
              <v:fill/>
            </v:shape>
            <v:shape style="position:absolute;left:4475;top:-428;width:158;height:1046" coordorigin="4475,-428" coordsize="158,1046" path="m4475,-428l4475,617,4634,617,4634,-428,4475,-428xe" filled="t" fillcolor="#F40000" stroked="f">
              <v:path arrowok="t"/>
              <v:fill/>
            </v:shape>
            <v:shape style="position:absolute;left:5752;top:371;width:161;height:247" coordorigin="5752,371" coordsize="161,247" path="m5752,371l5752,617,5913,617,5913,371,5752,371xe" filled="t" fillcolor="#0088CF" stroked="f">
              <v:path arrowok="t"/>
              <v:fill/>
            </v:shape>
            <v:shape style="position:absolute;left:5913;top:124;width:158;height:494" coordorigin="5913,124" coordsize="158,494" path="m5913,124l5913,617,6071,617,6071,124,5913,124xe" filled="t" fillcolor="#F40000" stroked="f">
              <v:path arrowok="t"/>
              <v:fill/>
            </v:shape>
            <v:shape style="position:absolute;left:6791;top:-344;width:279;height:0" coordorigin="6791,-344" coordsize="279,0" path="m6791,-344l7071,-344e" filled="f" stroked="t" strokeweight="0.75pt" strokecolor="#858585">
              <v:path arrowok="t"/>
            </v:shape>
            <v:shape style="position:absolute;left:6630;top:-546;width:161;height:1163" coordorigin="6630,-546" coordsize="161,1163" path="m6630,-546l6630,617,6791,617,6791,-546,6630,-546xe" filled="t" fillcolor="#F40000" stroked="f">
              <v:path arrowok="t"/>
              <v:fill/>
            </v:shape>
            <v:shape style="position:absolute;left:3594;top:414;width:161;height:203" coordorigin="3594,414" coordsize="161,203" path="m3594,414l3594,617,3755,617,3755,414,3594,414xe" filled="t" fillcolor="#0088CF" stroked="f">
              <v:path arrowok="t"/>
              <v:fill/>
            </v:shape>
            <v:shape style="position:absolute;left:3755;top:244;width:161;height:374" coordorigin="3755,244" coordsize="161,374" path="m3755,244l3755,617,3916,617,3916,244,3755,244xe" filled="t" fillcolor="#F40000" stroked="f">
              <v:path arrowok="t"/>
              <v:fill/>
            </v:shape>
            <v:shape style="position:absolute;left:3916;top:388;width:158;height:230" coordorigin="3916,388" coordsize="158,230" path="m3916,388l3916,617,4074,617,4074,388,3916,388xe" filled="t" fillcolor="#000000" stroked="f">
              <v:path arrowok="t"/>
              <v:fill/>
            </v:shape>
            <v:shape style="position:absolute;left:4634;top:-40;width:161;height:657" coordorigin="4634,-40" coordsize="161,657" path="m4634,-40l4634,617,4794,617,4794,-40,4634,-40xe" filled="t" fillcolor="#000000" stroked="f">
              <v:path arrowok="t"/>
              <v:fill/>
            </v:shape>
            <v:shape style="position:absolute;left:6071;top:371;width:161;height:247" coordorigin="6071,371" coordsize="161,247" path="m6071,371l6071,617,6232,617,6232,371,6071,371xe" filled="t" fillcolor="#000000" stroked="f">
              <v:path arrowok="t"/>
              <v:fill/>
            </v:shape>
            <v:shape style="position:absolute;left:6791;top:30;width:161;height:587" coordorigin="6791,30" coordsize="161,587" path="m6791,30l6791,617,6952,617,6952,30,6791,30xe" filled="t" fillcolor="#000000" stroked="f">
              <v:path arrowok="t"/>
              <v:fill/>
            </v:shape>
            <v:shape style="position:absolute;left:3476;top:-826;width:3595;height:0" coordorigin="3476,-826" coordsize="3595,0" path="m3476,-826l7071,-826e" filled="f" stroked="t" strokeweight="0.75pt" strokecolor="#858585">
              <v:path arrowok="t"/>
            </v:shape>
            <v:shape style="position:absolute;left:3476;top:-826;width:0;height:1443" coordorigin="3476,-826" coordsize="0,1443" path="m3476,617l3476,-826e" filled="f" stroked="t" strokeweight="0.75pt" strokecolor="#858585">
              <v:path arrowok="t"/>
            </v:shape>
            <v:shape style="position:absolute;left:3412;top:617;width:63;height:0" coordorigin="3412,617" coordsize="63,0" path="m3412,617l3476,617e" filled="f" stroked="t" strokeweight="0.75pt" strokecolor="#858585">
              <v:path arrowok="t"/>
            </v:shape>
            <v:shape style="position:absolute;left:3412;top:136;width:63;height:0" coordorigin="3412,136" coordsize="63,0" path="m3412,136l3476,136e" filled="f" stroked="t" strokeweight="0.75pt" strokecolor="#858585">
              <v:path arrowok="t"/>
            </v:shape>
            <v:shape style="position:absolute;left:3412;top:-344;width:63;height:0" coordorigin="3412,-344" coordsize="63,0" path="m3412,-344l3476,-344e" filled="f" stroked="t" strokeweight="0.75pt" strokecolor="#858585">
              <v:path arrowok="t"/>
            </v:shape>
            <v:shape style="position:absolute;left:3412;top:-826;width:63;height:0" coordorigin="3412,-826" coordsize="63,0" path="m3412,-826l3476,-826e" filled="f" stroked="t" strokeweight="0.75pt" strokecolor="#858585">
              <v:path arrowok="t"/>
            </v:shape>
            <v:shape style="position:absolute;left:3476;top:617;width:3595;height:0" coordorigin="3476,617" coordsize="3595,0" path="m3476,617l7071,617e" filled="f" stroked="t" strokeweight="0.75pt" strokecolor="#858585">
              <v:path arrowok="t"/>
            </v:shape>
            <v:shape style="position:absolute;left:7344;top:-35;width:99;height:99" coordorigin="7344,-35" coordsize="99,99" path="m7344,64l7443,64,7443,-35,7344,-35,7344,64xe" filled="t" fillcolor="#0088CF" stroked="f">
              <v:path arrowok="t"/>
              <v:fill/>
            </v:shape>
            <v:shape style="position:absolute;left:7344;top:221;width:99;height:99" coordorigin="7344,221" coordsize="99,99" path="m7344,320l7443,320,7443,221,7344,221,7344,320xe" filled="t" fillcolor="#F40000" stroked="f">
              <v:path arrowok="t"/>
              <v:fill/>
            </v:shape>
            <v:shape style="position:absolute;left:7344;top:477;width:99;height:99" coordorigin="7344,477" coordsize="99,99" path="m7344,576l7443,576,7443,477,7344,477,7344,576xe" filled="t" fillcolor="#000000" stroked="f">
              <v:path arrowok="t"/>
              <v:fill/>
            </v:shape>
            <v:shape style="position:absolute;left:2574;top:-1318;width:5781;height:2880" coordorigin="2574,-1318" coordsize="5781,2880" path="m8355,1561l2574,1561,2574,-1318,8355,-1318,8355,1561xe" filled="f" stroked="t" strokeweight="0.75pt" strokecolor="#858585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w w:val="99"/>
          <w:sz w:val="20"/>
          <w:szCs w:val="20"/>
        </w:rPr>
        <w:t>20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0"/>
          <w:szCs w:val="20"/>
        </w:rPr>
        <w:jc w:val="center"/>
        <w:ind w:left="2494" w:right="3528"/>
      </w:pPr>
      <w:r>
        <w:pict>
          <v:shape type="#_x0000_t202" style="position:absolute;margin-left:141.18pt;margin-top:-58.4277pt;width:11pt;height:58.5247pt;mso-position-horizontal-relative:page;mso-position-vertical-relative:paragraph;z-index:-848" filled="f" stroked="f">
            <v:textbox inset="0,0,0,0" style="layout-flow:vertical;mso-layout-flow-alt:bottom-to-top">
              <w:txbxContent>
                <w:p>
                  <w:pPr>
                    <w:rPr>
                      <w:rFonts w:cs="Calibri" w:hAnsi="Calibri" w:eastAsia="Calibri" w:ascii="Calibri"/>
                      <w:sz w:val="18"/>
                      <w:szCs w:val="18"/>
                    </w:rPr>
                    <w:jc w:val="left"/>
                    <w:spacing w:lineRule="exact" w:line="200"/>
                    <w:ind w:left="20" w:right="-27"/>
                  </w:pPr>
                  <w:r>
                    <w:rPr>
                      <w:rFonts w:cs="Calibri" w:hAnsi="Calibri" w:eastAsia="Calibri" w:ascii="Calibri"/>
                      <w:b/>
                      <w:sz w:val="18"/>
                      <w:szCs w:val="18"/>
                    </w:rPr>
                    <w:t>Time (Seconds)</w:t>
                  </w:r>
                  <w:r>
                    <w:rPr>
                      <w:rFonts w:cs="Calibri" w:hAnsi="Calibri" w:eastAsia="Calibri" w:ascii="Calibri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alibri" w:hAnsi="Calibri" w:eastAsia="Calibri" w:ascii="Calibri"/>
          <w:w w:val="99"/>
          <w:sz w:val="20"/>
          <w:szCs w:val="20"/>
        </w:rPr>
        <w:t>0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15"/>
        <w:ind w:left="2867" w:right="-50"/>
      </w:pPr>
      <w:r>
        <w:rPr>
          <w:rFonts w:cs="Calibri" w:hAnsi="Calibri" w:eastAsia="Calibri" w:ascii="Calibri"/>
          <w:w w:val="99"/>
          <w:sz w:val="20"/>
          <w:szCs w:val="20"/>
        </w:rPr>
        <w:t>Docker</w:t>
      </w:r>
      <w:r>
        <w:rPr>
          <w:rFonts w:cs="Calibri" w:hAnsi="Calibri" w:eastAsia="Calibri" w:ascii="Calibri"/>
          <w:w w:val="100"/>
          <w:sz w:val="20"/>
          <w:szCs w:val="20"/>
        </w:rPr>
        <w:t>       </w:t>
      </w:r>
      <w:r>
        <w:rPr>
          <w:rFonts w:cs="Calibri" w:hAnsi="Calibri" w:eastAsia="Calibri" w:ascii="Calibri"/>
          <w:w w:val="99"/>
          <w:sz w:val="20"/>
          <w:szCs w:val="20"/>
        </w:rPr>
        <w:t>VM</w:t>
      </w:r>
      <w:r>
        <w:rPr>
          <w:rFonts w:cs="Calibri" w:hAnsi="Calibri" w:eastAsia="Calibri" w:ascii="Calibri"/>
          <w:w w:val="100"/>
          <w:sz w:val="20"/>
          <w:szCs w:val="20"/>
        </w:rPr>
        <w:t>                      </w:t>
      </w:r>
      <w:r>
        <w:rPr>
          <w:rFonts w:cs="Calibri" w:hAnsi="Calibri" w:eastAsia="Calibri" w:ascii="Calibri"/>
          <w:w w:val="99"/>
          <w:sz w:val="20"/>
          <w:szCs w:val="20"/>
        </w:rPr>
        <w:t>Docker</w:t>
      </w:r>
      <w:r>
        <w:rPr>
          <w:rFonts w:cs="Calibri" w:hAnsi="Calibri" w:eastAsia="Calibri" w:ascii="Calibri"/>
          <w:w w:val="100"/>
          <w:sz w:val="20"/>
          <w:szCs w:val="20"/>
        </w:rPr>
        <w:t>       </w:t>
      </w:r>
      <w:r>
        <w:rPr>
          <w:rFonts w:cs="Calibri" w:hAnsi="Calibri" w:eastAsia="Calibri" w:ascii="Calibri"/>
          <w:w w:val="99"/>
          <w:sz w:val="20"/>
          <w:szCs w:val="20"/>
        </w:rPr>
        <w:t>VM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18"/>
          <w:szCs w:val="18"/>
        </w:rPr>
        <w:jc w:val="center"/>
        <w:spacing w:before="25" w:lineRule="auto" w:line="243"/>
        <w:ind w:left="-16" w:right="1954"/>
      </w:pPr>
      <w:r>
        <w:br w:type="column"/>
      </w:r>
      <w:r>
        <w:rPr>
          <w:rFonts w:cs="Calibri" w:hAnsi="Calibri" w:eastAsia="Calibri" w:ascii="Calibri"/>
          <w:b/>
          <w:sz w:val="16"/>
          <w:szCs w:val="16"/>
        </w:rPr>
        <w:t>Record Size : 1 MB</w:t>
      </w:r>
      <w:r>
        <w:rPr>
          <w:rFonts w:cs="Calibri" w:hAnsi="Calibri" w:eastAsia="Calibri" w:ascii="Calibri"/>
          <w:b/>
          <w:sz w:val="16"/>
          <w:szCs w:val="16"/>
        </w:rPr>
        <w:t> File Size : 4 GB</w:t>
      </w:r>
      <w:r>
        <w:rPr>
          <w:rFonts w:cs="Calibri" w:hAnsi="Calibri" w:eastAsia="Calibri" w:ascii="Calibri"/>
          <w:b/>
          <w:sz w:val="16"/>
          <w:szCs w:val="16"/>
        </w:rPr>
        <w:t> </w:t>
      </w:r>
      <w:r>
        <w:rPr>
          <w:rFonts w:cs="Calibri" w:hAnsi="Calibri" w:eastAsia="Calibri" w:ascii="Calibri"/>
          <w:sz w:val="18"/>
          <w:szCs w:val="18"/>
        </w:rPr>
        <w:t>Min</w:t>
      </w:r>
    </w:p>
    <w:p>
      <w:pPr>
        <w:rPr>
          <w:rFonts w:cs="Calibri" w:hAnsi="Calibri" w:eastAsia="Calibri" w:ascii="Calibri"/>
          <w:sz w:val="18"/>
          <w:szCs w:val="18"/>
        </w:rPr>
        <w:jc w:val="center"/>
        <w:spacing w:before="33"/>
        <w:ind w:left="382" w:right="2424"/>
      </w:pPr>
      <w:r>
        <w:rPr>
          <w:rFonts w:cs="Calibri" w:hAnsi="Calibri" w:eastAsia="Calibri" w:ascii="Calibri"/>
          <w:sz w:val="18"/>
          <w:szCs w:val="18"/>
        </w:rPr>
        <w:t>Max</w:t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36"/>
        <w:ind w:left="418"/>
        <w:sectPr>
          <w:type w:val="continuous"/>
          <w:pgSz w:w="10900" w:h="14860"/>
          <w:pgMar w:top="800" w:bottom="280" w:left="660" w:right="620"/>
          <w:cols w:num="2" w:equalWidth="off">
            <w:col w:w="6194" w:space="214"/>
            <w:col w:w="3212"/>
          </w:cols>
        </w:sectPr>
      </w:pPr>
      <w:r>
        <w:rPr>
          <w:rFonts w:cs="Calibri" w:hAnsi="Calibri" w:eastAsia="Calibri" w:ascii="Calibri"/>
          <w:sz w:val="18"/>
          <w:szCs w:val="18"/>
        </w:rPr>
        <w:t>Average</w:t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ind w:left="2756" w:right="-47"/>
      </w:pPr>
      <w:r>
        <w:rPr>
          <w:rFonts w:cs="Calibri" w:hAnsi="Calibri" w:eastAsia="Calibri" w:ascii="Calibri"/>
          <w:b/>
          <w:sz w:val="18"/>
          <w:szCs w:val="18"/>
        </w:rPr>
        <w:t>Disk Test : Read Operation</w:t>
      </w:r>
      <w:r>
        <w:rPr>
          <w:rFonts w:cs="Calibri" w:hAnsi="Calibri" w:eastAsia="Calibri" w:ascii="Calibri"/>
          <w:sz w:val="18"/>
          <w:szCs w:val="18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sectPr>
          <w:type w:val="continuous"/>
          <w:pgSz w:w="10900" w:h="14860"/>
          <w:pgMar w:top="800" w:bottom="280" w:left="660" w:right="620"/>
          <w:cols w:num="2" w:equalWidth="off">
            <w:col w:w="4737" w:space="342"/>
            <w:col w:w="4541"/>
          </w:cols>
        </w:sectPr>
      </w:pPr>
      <w:r>
        <w:rPr>
          <w:rFonts w:cs="Calibri" w:hAnsi="Calibri" w:eastAsia="Calibri" w:ascii="Calibri"/>
          <w:b/>
          <w:sz w:val="18"/>
          <w:szCs w:val="18"/>
        </w:rPr>
        <w:t>Disk Test : Write Operation</w:t>
      </w:r>
      <w:r>
        <w:rPr>
          <w:rFonts w:cs="Calibri" w:hAnsi="Calibri" w:eastAsia="Calibri" w:ascii="Calibri"/>
          <w:sz w:val="18"/>
          <w:szCs w:val="18"/>
        </w:rPr>
      </w:r>
    </w:p>
    <w:p>
      <w:pPr>
        <w:rPr>
          <w:sz w:val="19"/>
          <w:szCs w:val="19"/>
        </w:rPr>
        <w:jc w:val="left"/>
        <w:spacing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 w:lineRule="exact" w:line="220"/>
        <w:ind w:left="3115"/>
      </w:pP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Fig.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7.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IOzone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Benchmark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Disk</w:t>
      </w:r>
      <w:r>
        <w:rPr>
          <w:rFonts w:cs="Times New Roman" w:hAnsi="Times New Roman" w:eastAsia="Times New Roman" w:ascii="Times New Roman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1"/>
          <w:sz w:val="20"/>
          <w:szCs w:val="20"/>
        </w:rPr>
        <w:t>Performance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3"/>
        <w:ind w:left="117" w:right="8110"/>
      </w:pPr>
      <w:r>
        <w:rPr>
          <w:rFonts w:cs="Times New Roman" w:hAnsi="Times New Roman" w:eastAsia="Times New Roman" w:ascii="Times New Roman"/>
          <w:i/>
          <w:w w:val="99"/>
          <w:sz w:val="20"/>
          <w:szCs w:val="20"/>
        </w:rPr>
        <w:t>4.4</w:t>
      </w:r>
      <w:r>
        <w:rPr>
          <w:rFonts w:cs="Times New Roman" w:hAnsi="Times New Roman" w:eastAsia="Times New Roman" w:ascii="Times New Roman"/>
          <w:i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w w:val="99"/>
          <w:sz w:val="20"/>
          <w:szCs w:val="20"/>
        </w:rPr>
        <w:t>Load</w:t>
      </w:r>
      <w:r>
        <w:rPr>
          <w:rFonts w:cs="Times New Roman" w:hAnsi="Times New Roman" w:eastAsia="Times New Roman" w:ascii="Times New Roman"/>
          <w:i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w w:val="99"/>
          <w:sz w:val="20"/>
          <w:szCs w:val="20"/>
        </w:rPr>
        <w:t>Testing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17" w:right="105"/>
        <w:sectPr>
          <w:type w:val="continuous"/>
          <w:pgSz w:w="10900" w:h="14860"/>
          <w:pgMar w:top="800" w:bottom="280" w:left="660" w:right="620"/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testing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comparison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Apache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Benchmark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measures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requests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second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given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tolerate.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python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program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executed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Apache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Benchmarking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tool.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8.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throughput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lesser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compared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because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higher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latency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handling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requests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second.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15"/>
        <w:ind w:left="2747"/>
      </w:pPr>
      <w:r>
        <w:pict>
          <v:shape type="#_x0000_t202" style="position:absolute;margin-left:156.11pt;margin-top:9.64468pt;width:11pt;height:73.7701pt;mso-position-horizontal-relative:page;mso-position-vertical-relative:paragraph;z-index:-843" filled="f" stroked="f">
            <v:textbox inset="0,0,0,0" style="layout-flow:vertical;mso-layout-flow-alt:bottom-to-top">
              <w:txbxContent>
                <w:p>
                  <w:pPr>
                    <w:rPr>
                      <w:rFonts w:cs="Calibri" w:hAnsi="Calibri" w:eastAsia="Calibri" w:ascii="Calibri"/>
                      <w:sz w:val="18"/>
                      <w:szCs w:val="18"/>
                    </w:rPr>
                    <w:jc w:val="left"/>
                    <w:spacing w:lineRule="exact" w:line="200"/>
                    <w:ind w:left="20" w:right="-27"/>
                  </w:pPr>
                  <w:r>
                    <w:rPr>
                      <w:rFonts w:cs="Calibri" w:hAnsi="Calibri" w:eastAsia="Calibri" w:ascii="Calibri"/>
                      <w:b/>
                      <w:sz w:val="18"/>
                      <w:szCs w:val="18"/>
                    </w:rPr>
                    <w:t>No. of Request/Sec</w:t>
                  </w:r>
                  <w:r>
                    <w:rPr>
                      <w:rFonts w:cs="Calibri" w:hAnsi="Calibri" w:eastAsia="Calibri" w:ascii="Calibri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alibri" w:hAnsi="Calibri" w:eastAsia="Calibri" w:ascii="Calibri"/>
          <w:w w:val="99"/>
          <w:sz w:val="20"/>
          <w:szCs w:val="20"/>
        </w:rPr>
        <w:t>600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  <w:sectPr>
          <w:pgMar w:header="877" w:footer="0" w:top="1060" w:bottom="280" w:left="640" w:right="640"/>
          <w:pgSz w:w="10900" w:h="14860"/>
        </w:sectPr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right"/>
        <w:spacing w:before="15"/>
      </w:pPr>
      <w:r>
        <w:rPr>
          <w:rFonts w:cs="Calibri" w:hAnsi="Calibri" w:eastAsia="Calibri" w:ascii="Calibri"/>
          <w:w w:val="99"/>
          <w:sz w:val="20"/>
          <w:szCs w:val="20"/>
        </w:rPr>
        <w:t>400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0"/>
          <w:szCs w:val="20"/>
        </w:rPr>
        <w:jc w:val="right"/>
      </w:pPr>
      <w:r>
        <w:rPr>
          <w:rFonts w:cs="Calibri" w:hAnsi="Calibri" w:eastAsia="Calibri" w:ascii="Calibri"/>
          <w:w w:val="99"/>
          <w:sz w:val="20"/>
          <w:szCs w:val="20"/>
        </w:rPr>
        <w:t>200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br w:type="column"/>
      </w: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</w:pPr>
      <w:r>
        <w:rPr>
          <w:rFonts w:cs="Calibri" w:hAnsi="Calibri" w:eastAsia="Calibri" w:ascii="Calibri"/>
          <w:sz w:val="18"/>
          <w:szCs w:val="18"/>
        </w:rPr>
        <w:t>Docker</w:t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46"/>
        <w:sectPr>
          <w:type w:val="continuous"/>
          <w:pgSz w:w="10900" w:h="14860"/>
          <w:pgMar w:top="800" w:bottom="280" w:left="640" w:right="640"/>
          <w:cols w:num="2" w:equalWidth="off">
            <w:col w:w="3052" w:space="3541"/>
            <w:col w:w="3027"/>
          </w:cols>
        </w:sectPr>
      </w:pPr>
      <w:r>
        <w:rPr>
          <w:rFonts w:cs="Calibri" w:hAnsi="Calibri" w:eastAsia="Calibri" w:ascii="Calibri"/>
          <w:sz w:val="18"/>
          <w:szCs w:val="18"/>
        </w:rPr>
        <w:t>VM</w:t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15"/>
        <w:ind w:left="2949"/>
      </w:pPr>
      <w:r>
        <w:rPr>
          <w:rFonts w:cs="Calibri" w:hAnsi="Calibri" w:eastAsia="Calibri" w:ascii="Calibri"/>
          <w:w w:val="99"/>
          <w:sz w:val="20"/>
          <w:szCs w:val="20"/>
        </w:rPr>
        <w:t>0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18"/>
          <w:szCs w:val="18"/>
        </w:rPr>
        <w:jc w:val="center"/>
        <w:spacing w:before="4"/>
        <w:ind w:left="3720" w:right="3807"/>
      </w:pPr>
      <w:r>
        <w:pict>
          <v:group style="position:absolute;margin-left:143.645pt;margin-top:-87.0987pt;width:256.5pt;height:111.4pt;mso-position-horizontal-relative:page;mso-position-vertical-relative:paragraph;z-index:-847" coordorigin="2873,-1742" coordsize="5130,2228">
            <v:shape style="position:absolute;left:4993;top:-576;width:2076;height:0" coordorigin="4993,-576" coordsize="2076,0" path="m4993,-576l7069,-576e" filled="f" stroked="t" strokeweight="0.75pt" strokecolor="#858585">
              <v:path arrowok="t"/>
            </v:shape>
            <v:shape style="position:absolute;left:3876;top:-576;width:479;height:0" coordorigin="3876,-576" coordsize="479,0" path="m3876,-576l4354,-576e" filled="f" stroked="t" strokeweight="0.75pt" strokecolor="#858585">
              <v:path arrowok="t"/>
            </v:shape>
            <v:shape style="position:absolute;left:4993;top:-1044;width:2076;height:0" coordorigin="4993,-1044" coordsize="2076,0" path="m4993,-1044l7069,-1044e" filled="f" stroked="t" strokeweight="0.75pt" strokecolor="#858585">
              <v:path arrowok="t"/>
            </v:shape>
            <v:shape style="position:absolute;left:3876;top:-1044;width:479;height:0" coordorigin="3876,-1044" coordsize="479,0" path="m3876,-1044l4354,-1044e" filled="f" stroked="t" strokeweight="0.75pt" strokecolor="#858585">
              <v:path arrowok="t"/>
            </v:shape>
            <v:shape style="position:absolute;left:4354;top:-1236;width:638;height:1129" coordorigin="4354,-1236" coordsize="638,1129" path="m4354,-107l4993,-107,4993,-1236,4354,-1236,4354,-107xe" filled="t" fillcolor="#0088CF" stroked="f">
              <v:path arrowok="t"/>
              <v:fill/>
            </v:shape>
            <v:shape style="position:absolute;left:3876;top:-1512;width:3193;height:0" coordorigin="3876,-1512" coordsize="3193,0" path="m3876,-1512l7069,-1512e" filled="f" stroked="t" strokeweight="0.75pt" strokecolor="#858585">
              <v:path arrowok="t"/>
            </v:shape>
            <v:shape style="position:absolute;left:3876;top:-1512;width:0;height:1406" coordorigin="3876,-1512" coordsize="0,1406" path="m3876,-107l3876,-1512e" filled="f" stroked="t" strokeweight="0.75pt" strokecolor="#858585">
              <v:path arrowok="t"/>
            </v:shape>
            <v:shape style="position:absolute;left:3812;top:-107;width:64;height:0" coordorigin="3812,-107" coordsize="64,0" path="m3812,-107l3876,-107e" filled="f" stroked="t" strokeweight="0.75pt" strokecolor="#858585">
              <v:path arrowok="t"/>
            </v:shape>
            <v:shape style="position:absolute;left:3812;top:-576;width:64;height:0" coordorigin="3812,-576" coordsize="64,0" path="m3812,-576l3876,-576e" filled="f" stroked="t" strokeweight="0.75pt" strokecolor="#858585">
              <v:path arrowok="t"/>
            </v:shape>
            <v:shape style="position:absolute;left:3812;top:-1044;width:64;height:0" coordorigin="3812,-1044" coordsize="64,0" path="m3812,-1044l3876,-1044e" filled="f" stroked="t" strokeweight="0.75pt" strokecolor="#858585">
              <v:path arrowok="t"/>
            </v:shape>
            <v:shape style="position:absolute;left:3812;top:-1512;width:64;height:0" coordorigin="3812,-1512" coordsize="64,0" path="m3812,-1512l3876,-1512e" filled="f" stroked="t" strokeweight="0.75pt" strokecolor="#858585">
              <v:path arrowok="t"/>
            </v:shape>
            <v:shape style="position:absolute;left:5951;top:-488;width:639;height:382" coordorigin="5951,-488" coordsize="639,382" path="m5951,-107l6590,-107,6590,-488,5951,-488,5951,-107xe" filled="t" fillcolor="#F40000" stroked="f">
              <v:path arrowok="t"/>
              <v:fill/>
            </v:shape>
            <v:shape style="position:absolute;left:3876;top:-107;width:3193;height:0" coordorigin="3876,-107" coordsize="3193,0" path="m3876,-107l7069,-107e" filled="f" stroked="t" strokeweight="0.75pt" strokecolor="#858585">
              <v:path arrowok="t"/>
            </v:shape>
            <v:shape style="position:absolute;left:7091;top:-950;width:99;height:99" coordorigin="7091,-950" coordsize="99,99" path="m7091,-851l7190,-851,7190,-950,7091,-950,7091,-851xe" filled="t" fillcolor="#0088CF" stroked="f">
              <v:path arrowok="t"/>
              <v:fill/>
            </v:shape>
            <v:shape style="position:absolute;left:7091;top:-684;width:99;height:99" coordorigin="7091,-684" coordsize="99,99" path="m7091,-585l7190,-585,7190,-684,7091,-684,7091,-585xe" filled="t" fillcolor="#F40000" stroked="f">
              <v:path arrowok="t"/>
              <v:fill/>
            </v:shape>
            <v:shape style="position:absolute;left:2880;top:-1734;width:5115;height:2213" coordorigin="2880,-1734" coordsize="5115,2213" path="m2880,479l7995,479,7995,-1734,2880,-1734,2880,479xe" filled="f" stroked="t" strokeweight="0.75pt" strokecolor="#858585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z w:val="18"/>
          <w:szCs w:val="18"/>
        </w:rPr>
        <w:t>Docker                              VM</w:t>
      </w:r>
    </w:p>
    <w:p>
      <w:pPr>
        <w:rPr>
          <w:rFonts w:cs="Calibri" w:hAnsi="Calibri" w:eastAsia="Calibri" w:ascii="Calibri"/>
          <w:sz w:val="18"/>
          <w:szCs w:val="18"/>
        </w:rPr>
        <w:jc w:val="center"/>
        <w:spacing w:before="1"/>
        <w:ind w:left="3800" w:right="3741"/>
      </w:pPr>
      <w:r>
        <w:rPr>
          <w:rFonts w:cs="Calibri" w:hAnsi="Calibri" w:eastAsia="Calibri" w:ascii="Calibri"/>
          <w:b/>
          <w:sz w:val="18"/>
          <w:szCs w:val="18"/>
        </w:rPr>
        <w:t>Virtualization technologies</w:t>
      </w:r>
      <w:r>
        <w:rPr>
          <w:rFonts w:cs="Calibri" w:hAnsi="Calibri" w:eastAsia="Calibri" w:ascii="Calibri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5"/>
        <w:ind w:left="211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Fig.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8.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comparison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between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14" w:right="6720"/>
      </w:pPr>
      <w:r>
        <w:rPr>
          <w:rFonts w:cs="Times New Roman" w:hAnsi="Times New Roman" w:eastAsia="Times New Roman" w:ascii="Times New Roman"/>
          <w:i/>
          <w:w w:val="99"/>
          <w:sz w:val="20"/>
          <w:szCs w:val="20"/>
        </w:rPr>
        <w:t>4.5</w:t>
      </w:r>
      <w:r>
        <w:rPr>
          <w:rFonts w:cs="Times New Roman" w:hAnsi="Times New Roman" w:eastAsia="Times New Roman" w:ascii="Times New Roman"/>
          <w:i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w w:val="99"/>
          <w:sz w:val="20"/>
          <w:szCs w:val="20"/>
        </w:rPr>
        <w:t>Operation</w:t>
      </w:r>
      <w:r>
        <w:rPr>
          <w:rFonts w:cs="Times New Roman" w:hAnsi="Times New Roman" w:eastAsia="Times New Roman" w:ascii="Times New Roman"/>
          <w:i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w w:val="99"/>
          <w:sz w:val="20"/>
          <w:szCs w:val="20"/>
        </w:rPr>
        <w:t>speed</w:t>
      </w:r>
      <w:r>
        <w:rPr>
          <w:rFonts w:cs="Times New Roman" w:hAnsi="Times New Roman" w:eastAsia="Times New Roman" w:ascii="Times New Roman"/>
          <w:i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w w:val="99"/>
          <w:sz w:val="20"/>
          <w:szCs w:val="20"/>
        </w:rPr>
        <w:t>measurement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14" w:right="6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eight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queen’s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problem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eight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queens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8×8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chessboard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another.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measures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takes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problem.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Eight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queen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program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written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python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determines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computational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performance.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9.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computational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machines.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execution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takes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problem,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whereas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machine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takes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longer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15"/>
        <w:ind w:left="2758"/>
      </w:pPr>
      <w:r>
        <w:pict>
          <v:shape type="#_x0000_t202" style="position:absolute;margin-left:152.83pt;margin-top:5.66872pt;width:11pt;height:77.8297pt;mso-position-horizontal-relative:page;mso-position-vertical-relative:paragraph;z-index:-844" filled="f" stroked="f">
            <v:textbox inset="0,0,0,0" style="layout-flow:vertical;mso-layout-flow-alt:bottom-to-top">
              <w:txbxContent>
                <w:p>
                  <w:pPr>
                    <w:rPr>
                      <w:rFonts w:cs="Calibri" w:hAnsi="Calibri" w:eastAsia="Calibri" w:ascii="Calibri"/>
                      <w:sz w:val="18"/>
                      <w:szCs w:val="18"/>
                    </w:rPr>
                    <w:jc w:val="left"/>
                    <w:spacing w:lineRule="exact" w:line="200"/>
                    <w:ind w:left="20" w:right="-27"/>
                  </w:pPr>
                  <w:r>
                    <w:rPr>
                      <w:rFonts w:cs="Calibri" w:hAnsi="Calibri" w:eastAsia="Calibri" w:ascii="Calibri"/>
                      <w:b/>
                      <w:sz w:val="18"/>
                      <w:szCs w:val="18"/>
                    </w:rPr>
                    <w:t>Execution time (Sec)</w:t>
                  </w:r>
                  <w:r>
                    <w:rPr>
                      <w:rFonts w:cs="Calibri" w:hAnsi="Calibri" w:eastAsia="Calibri" w:ascii="Calibri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alibri" w:hAnsi="Calibri" w:eastAsia="Calibri" w:ascii="Calibri"/>
          <w:w w:val="99"/>
          <w:sz w:val="20"/>
          <w:szCs w:val="20"/>
        </w:rPr>
        <w:t>15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0"/>
          <w:szCs w:val="20"/>
        </w:rPr>
        <w:jc w:val="center"/>
        <w:spacing w:before="15"/>
        <w:ind w:left="2723" w:right="6611"/>
      </w:pPr>
      <w:r>
        <w:rPr>
          <w:rFonts w:cs="Calibri" w:hAnsi="Calibri" w:eastAsia="Calibri" w:ascii="Calibri"/>
          <w:w w:val="99"/>
          <w:sz w:val="20"/>
          <w:szCs w:val="20"/>
        </w:rPr>
        <w:t>10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18"/>
          <w:szCs w:val="18"/>
        </w:rPr>
        <w:jc w:val="right"/>
        <w:spacing w:before="48"/>
        <w:ind w:right="2340"/>
      </w:pPr>
      <w:r>
        <w:rPr>
          <w:rFonts w:cs="Calibri" w:hAnsi="Calibri" w:eastAsia="Calibri" w:ascii="Calibri"/>
          <w:sz w:val="18"/>
          <w:szCs w:val="18"/>
        </w:rPr>
        <w:t>Docker</w:t>
      </w:r>
    </w:p>
    <w:p>
      <w:pPr>
        <w:rPr>
          <w:rFonts w:cs="Calibri" w:hAnsi="Calibri" w:eastAsia="Calibri" w:ascii="Calibri"/>
          <w:sz w:val="20"/>
          <w:szCs w:val="20"/>
        </w:rPr>
        <w:jc w:val="center"/>
        <w:spacing w:before="16" w:lineRule="exact" w:line="200"/>
        <w:ind w:left="2824" w:right="6610"/>
      </w:pPr>
      <w:r>
        <w:rPr>
          <w:rFonts w:cs="Calibri" w:hAnsi="Calibri" w:eastAsia="Calibri" w:ascii="Calibri"/>
          <w:w w:val="99"/>
          <w:position w:val="-2"/>
          <w:sz w:val="20"/>
          <w:szCs w:val="20"/>
        </w:rPr>
        <w:t>5</w:t>
      </w:r>
      <w:r>
        <w:rPr>
          <w:rFonts w:cs="Calibri" w:hAnsi="Calibri" w:eastAsia="Calibri" w:ascii="Calibri"/>
          <w:w w:val="100"/>
          <w:position w:val="0"/>
          <w:sz w:val="20"/>
          <w:szCs w:val="20"/>
        </w:rPr>
      </w:r>
    </w:p>
    <w:p>
      <w:pPr>
        <w:rPr>
          <w:rFonts w:cs="Calibri" w:hAnsi="Calibri" w:eastAsia="Calibri" w:ascii="Calibri"/>
          <w:sz w:val="18"/>
          <w:szCs w:val="18"/>
        </w:rPr>
        <w:jc w:val="right"/>
        <w:spacing w:lineRule="exact" w:line="140"/>
        <w:ind w:right="2598"/>
      </w:pPr>
      <w:r>
        <w:rPr>
          <w:rFonts w:cs="Calibri" w:hAnsi="Calibri" w:eastAsia="Calibri" w:ascii="Calibri"/>
          <w:position w:val="1"/>
          <w:sz w:val="18"/>
          <w:szCs w:val="18"/>
        </w:rPr>
        <w:t>VM</w:t>
      </w:r>
      <w:r>
        <w:rPr>
          <w:rFonts w:cs="Calibri" w:hAnsi="Calibri" w:eastAsia="Calibri" w:ascii="Calibri"/>
          <w:position w:val="0"/>
          <w:sz w:val="18"/>
          <w:szCs w:val="18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15"/>
        <w:ind w:left="2859"/>
      </w:pPr>
      <w:r>
        <w:rPr>
          <w:rFonts w:cs="Calibri" w:hAnsi="Calibri" w:eastAsia="Calibri" w:ascii="Calibri"/>
          <w:w w:val="99"/>
          <w:sz w:val="20"/>
          <w:szCs w:val="20"/>
        </w:rPr>
        <w:t>0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18"/>
          <w:szCs w:val="18"/>
        </w:rPr>
        <w:jc w:val="center"/>
        <w:spacing w:before="3"/>
        <w:ind w:left="3669" w:right="3793"/>
      </w:pPr>
      <w:r>
        <w:pict>
          <v:group style="position:absolute;margin-left:136.145pt;margin-top:-94.9995pt;width:272.05pt;height:130.731pt;mso-position-horizontal-relative:page;mso-position-vertical-relative:paragraph;z-index:-846" coordorigin="2723,-1900" coordsize="5441,2615">
            <v:shape style="position:absolute;left:6621;top:-637;width:500;height:0" coordorigin="6621,-637" coordsize="500,0" path="m6621,-637l7121,-637e" filled="f" stroked="t" strokeweight="0.75pt" strokecolor="#858585">
              <v:path arrowok="t"/>
            </v:shape>
            <v:shape style="position:absolute;left:3785;top:-637;width:2168;height:0" coordorigin="3785,-637" coordsize="2168,0" path="m3785,-637l5953,-637e" filled="f" stroked="t" strokeweight="0.75pt" strokecolor="#858585">
              <v:path arrowok="t"/>
            </v:shape>
            <v:shape style="position:absolute;left:4286;top:-576;width:667;height:468" coordorigin="4286,-576" coordsize="667,468" path="m4286,-108l4953,-108,4953,-576,4286,-576,4286,-108xe" filled="t" fillcolor="#0088CF" stroked="f">
              <v:path arrowok="t"/>
              <v:fill/>
            </v:shape>
            <v:shape style="position:absolute;left:4286;top:-576;width:667;height:468" coordorigin="4286,-576" coordsize="667,468" path="m4286,-108l4953,-108,4953,-576,4286,-576,4286,-108xe" filled="f" stroked="t" strokeweight="0.75pt" strokecolor="#000000">
              <v:path arrowok="t"/>
            </v:shape>
            <v:shape style="position:absolute;left:6621;top:-1165;width:500;height:0" coordorigin="6621,-1165" coordsize="500,0" path="m6621,-1165l7121,-1165e" filled="f" stroked="t" strokeweight="0.75pt" strokecolor="#858585">
              <v:path arrowok="t"/>
            </v:shape>
            <v:shape style="position:absolute;left:3785;top:-1165;width:2168;height:0" coordorigin="3785,-1165" coordsize="2168,0" path="m3785,-1165l5953,-1165e" filled="f" stroked="t" strokeweight="0.75pt" strokecolor="#858585">
              <v:path arrowok="t"/>
            </v:shape>
            <v:shape style="position:absolute;left:5953;top:-1464;width:667;height:1356" coordorigin="5953,-1464" coordsize="667,1356" path="m5953,-108l6621,-108,6621,-1464,5953,-1464,5953,-108xe" filled="t" fillcolor="#F40000" stroked="f">
              <v:path arrowok="t"/>
              <v:fill/>
            </v:shape>
            <v:shape style="position:absolute;left:5953;top:-1464;width:667;height:1356" coordorigin="5953,-1464" coordsize="667,1356" path="m5953,-108l6621,-108,6621,-1464,5953,-1464,5953,-108xe" filled="f" stroked="t" strokeweight="0.75pt" strokecolor="#00E6E6">
              <v:path arrowok="t"/>
            </v:shape>
            <v:shape style="position:absolute;left:3785;top:-1694;width:3335;height:0" coordorigin="3785,-1694" coordsize="3335,0" path="m3785,-1694l7121,-1694e" filled="f" stroked="t" strokeweight="0.75pt" strokecolor="#858585">
              <v:path arrowok="t"/>
            </v:shape>
            <v:shape style="position:absolute;left:3785;top:-1694;width:0;height:1586" coordorigin="3785,-1694" coordsize="0,1586" path="m3785,-108l3785,-1694e" filled="f" stroked="t" strokeweight="0.75pt" strokecolor="#858585">
              <v:path arrowok="t"/>
            </v:shape>
            <v:shape style="position:absolute;left:3722;top:-108;width:63;height:0" coordorigin="3722,-108" coordsize="63,0" path="m3722,-108l3785,-108e" filled="f" stroked="t" strokeweight="0.75pt" strokecolor="#858585">
              <v:path arrowok="t"/>
            </v:shape>
            <v:shape style="position:absolute;left:3722;top:-637;width:63;height:0" coordorigin="3722,-637" coordsize="63,0" path="m3722,-637l3785,-637e" filled="f" stroked="t" strokeweight="0.75pt" strokecolor="#858585">
              <v:path arrowok="t"/>
            </v:shape>
            <v:shape style="position:absolute;left:3722;top:-1165;width:63;height:0" coordorigin="3722,-1165" coordsize="63,0" path="m3722,-1165l3785,-1165e" filled="f" stroked="t" strokeweight="0.75pt" strokecolor="#858585">
              <v:path arrowok="t"/>
            </v:shape>
            <v:shape style="position:absolute;left:3722;top:-1694;width:63;height:0" coordorigin="3722,-1694" coordsize="63,0" path="m3722,-1694l3785,-1694e" filled="f" stroked="t" strokeweight="0.75pt" strokecolor="#858585">
              <v:path arrowok="t"/>
            </v:shape>
            <v:shape style="position:absolute;left:3785;top:-108;width:3335;height:0" coordorigin="3785,-108" coordsize="3335,0" path="m3785,-108l7121,-108e" filled="f" stroked="t" strokeweight="0.75pt" strokecolor="#858585">
              <v:path arrowok="t"/>
            </v:shape>
            <v:shape style="position:absolute;left:7246;top:-936;width:99;height:99" coordorigin="7246,-936" coordsize="99,99" path="m7246,-837l7345,-837,7345,-936,7246,-936,7246,-837xe" filled="t" fillcolor="#0088CF" stroked="f">
              <v:path arrowok="t"/>
              <v:fill/>
            </v:shape>
            <v:shape style="position:absolute;left:7246;top:-936;width:99;height:99" coordorigin="7246,-936" coordsize="99,99" path="m7246,-837l7345,-837,7345,-936,7246,-936,7246,-837xe" filled="f" stroked="t" strokeweight="0.75pt" strokecolor="#000000">
              <v:path arrowok="t"/>
            </v:shape>
            <v:shape style="position:absolute;left:7246;top:-547;width:99;height:99" coordorigin="7246,-547" coordsize="99,99" path="m7246,-448l7345,-448,7345,-547,7246,-547,7246,-448xe" filled="t" fillcolor="#F40000" stroked="f">
              <v:path arrowok="t"/>
              <v:fill/>
            </v:shape>
            <v:shape style="position:absolute;left:7246;top:-547;width:99;height:99" coordorigin="7246,-547" coordsize="99,99" path="m7246,-448l7345,-448,7345,-547,7246,-547,7246,-448xe" filled="f" stroked="t" strokeweight="0.75pt" strokecolor="#00E6E6">
              <v:path arrowok="t"/>
            </v:shape>
            <v:shape style="position:absolute;left:2730;top:-1892;width:5426;height:2600" coordorigin="2730,-1892" coordsize="5426,2600" path="m8156,707l2730,707,2730,-1892,8156,-1892,8156,707xe" filled="f" stroked="t" strokeweight="0.75pt" strokecolor="#858585">
              <v:path arrowok="t"/>
            </v:shape>
            <v:shape style="position:absolute;left:4520;top:230;width:2410;height:410" coordorigin="4520,230" coordsize="2410,410" path="m4520,640l6930,640,6930,230,4520,230,4520,640xe" filled="t" fillcolor="#FFFFFF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z w:val="18"/>
          <w:szCs w:val="18"/>
        </w:rPr>
        <w:t>Docker                                VM</w:t>
      </w:r>
    </w:p>
    <w:p>
      <w:pPr>
        <w:rPr>
          <w:rFonts w:cs="Calibri" w:hAnsi="Calibri" w:eastAsia="Calibri" w:ascii="Calibri"/>
          <w:sz w:val="18"/>
          <w:szCs w:val="18"/>
        </w:rPr>
        <w:jc w:val="center"/>
        <w:spacing w:before="85"/>
        <w:ind w:left="3999" w:right="3539"/>
      </w:pPr>
      <w:r>
        <w:rPr>
          <w:rFonts w:cs="Calibri" w:hAnsi="Calibri" w:eastAsia="Calibri" w:ascii="Calibri"/>
          <w:b/>
          <w:sz w:val="18"/>
          <w:szCs w:val="18"/>
        </w:rPr>
        <w:t>Virtualization technologies</w:t>
      </w:r>
      <w:r>
        <w:rPr>
          <w:rFonts w:cs="Calibri" w:hAnsi="Calibri" w:eastAsia="Calibri" w:ascii="Calibri"/>
          <w:sz w:val="18"/>
          <w:szCs w:val="18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/>
        <w:ind w:left="299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Fig.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9.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Eight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Queen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Program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Comparison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14" w:right="6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Eight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Puzzle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test: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4×4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board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empty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space.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empty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space,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arrangement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match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configuration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objective.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slide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four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adjacent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operations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(right,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left,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below,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above)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empty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space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222837"/>
          <w:w w:val="99"/>
          <w:sz w:val="20"/>
          <w:szCs w:val="20"/>
        </w:rPr>
        <w:t>—</w:t>
      </w:r>
      <w:r>
        <w:rPr>
          <w:rFonts w:cs="Times New Roman" w:hAnsi="Times New Roman" w:eastAsia="Times New Roman" w:ascii="Times New Roman"/>
          <w:i/>
          <w:color w:val="2228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color w:val="222837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i/>
          <w:color w:val="2228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test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measures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how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long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takes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solve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problem.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Eight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puzzle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program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written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python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determines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system’s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computational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performance.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Fig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10.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shows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 computational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performance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both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machines.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execution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time,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 takes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less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solve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problem,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whereas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machine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takes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much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longer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000000"/>
          <w:w w:val="99"/>
          <w:sz w:val="20"/>
          <w:szCs w:val="20"/>
        </w:rPr>
        <w:t>time.</w:t>
      </w:r>
      <w:r>
        <w:rPr>
          <w:rFonts w:cs="Times New Roman" w:hAnsi="Times New Roman" w:eastAsia="Times New Roman" w:ascii="Times New Roman"/>
          <w:color w:val="00000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  <w:sectPr>
          <w:type w:val="continuous"/>
          <w:pgSz w:w="10900" w:h="14860"/>
          <w:pgMar w:top="800" w:bottom="280" w:left="640" w:right="640"/>
        </w:sectPr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0"/>
          <w:szCs w:val="20"/>
        </w:rPr>
        <w:jc w:val="center"/>
        <w:spacing w:before="15"/>
        <w:ind w:left="2770" w:right="2942"/>
      </w:pPr>
      <w:r>
        <w:pict>
          <v:shape type="#_x0000_t202" style="position:absolute;margin-left:158.3pt;margin-top:10.3716pt;width:11pt;height:77.8297pt;mso-position-horizontal-relative:page;mso-position-vertical-relative:paragraph;z-index:-842" filled="f" stroked="f">
            <v:textbox inset="0,0,0,0" style="layout-flow:vertical;mso-layout-flow-alt:bottom-to-top">
              <w:txbxContent>
                <w:p>
                  <w:pPr>
                    <w:rPr>
                      <w:rFonts w:cs="Calibri" w:hAnsi="Calibri" w:eastAsia="Calibri" w:ascii="Calibri"/>
                      <w:sz w:val="18"/>
                      <w:szCs w:val="18"/>
                    </w:rPr>
                    <w:jc w:val="left"/>
                    <w:spacing w:lineRule="exact" w:line="200"/>
                    <w:ind w:left="20" w:right="-27"/>
                  </w:pPr>
                  <w:r>
                    <w:rPr>
                      <w:rFonts w:cs="Calibri" w:hAnsi="Calibri" w:eastAsia="Calibri" w:ascii="Calibri"/>
                      <w:b/>
                      <w:sz w:val="18"/>
                      <w:szCs w:val="18"/>
                    </w:rPr>
                    <w:t>Execution time (Sec)</w:t>
                  </w:r>
                  <w:r>
                    <w:rPr>
                      <w:rFonts w:cs="Calibri" w:hAnsi="Calibri" w:eastAsia="Calibri" w:ascii="Calibri"/>
                      <w:sz w:val="18"/>
                      <w:szCs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cs="Calibri" w:hAnsi="Calibri" w:eastAsia="Calibri" w:ascii="Calibri"/>
          <w:w w:val="99"/>
          <w:sz w:val="20"/>
          <w:szCs w:val="20"/>
        </w:rPr>
        <w:t>7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center"/>
        <w:spacing w:before="23"/>
        <w:ind w:left="2770" w:right="2942"/>
      </w:pPr>
      <w:r>
        <w:rPr>
          <w:rFonts w:cs="Calibri" w:hAnsi="Calibri" w:eastAsia="Calibri" w:ascii="Calibri"/>
          <w:w w:val="99"/>
          <w:sz w:val="20"/>
          <w:szCs w:val="20"/>
        </w:rPr>
        <w:t>6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center"/>
        <w:spacing w:before="23"/>
        <w:ind w:left="2770" w:right="2942"/>
      </w:pPr>
      <w:r>
        <w:rPr>
          <w:rFonts w:cs="Calibri" w:hAnsi="Calibri" w:eastAsia="Calibri" w:ascii="Calibri"/>
          <w:w w:val="99"/>
          <w:sz w:val="20"/>
          <w:szCs w:val="20"/>
        </w:rPr>
        <w:t>5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center"/>
        <w:spacing w:before="23"/>
        <w:ind w:left="2770" w:right="2942"/>
      </w:pPr>
      <w:r>
        <w:rPr>
          <w:rFonts w:cs="Calibri" w:hAnsi="Calibri" w:eastAsia="Calibri" w:ascii="Calibri"/>
          <w:w w:val="99"/>
          <w:sz w:val="20"/>
          <w:szCs w:val="20"/>
        </w:rPr>
        <w:t>4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center"/>
        <w:spacing w:before="23"/>
        <w:ind w:left="2770" w:right="2942"/>
      </w:pPr>
      <w:r>
        <w:rPr>
          <w:rFonts w:cs="Calibri" w:hAnsi="Calibri" w:eastAsia="Calibri" w:ascii="Calibri"/>
          <w:w w:val="99"/>
          <w:sz w:val="20"/>
          <w:szCs w:val="20"/>
        </w:rPr>
        <w:t>3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center"/>
        <w:spacing w:before="23"/>
        <w:ind w:left="2770" w:right="2942"/>
      </w:pPr>
      <w:r>
        <w:rPr>
          <w:rFonts w:cs="Calibri" w:hAnsi="Calibri" w:eastAsia="Calibri" w:ascii="Calibri"/>
          <w:w w:val="99"/>
          <w:sz w:val="20"/>
          <w:szCs w:val="20"/>
        </w:rPr>
        <w:t>2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center"/>
        <w:spacing w:before="23"/>
        <w:ind w:left="2770" w:right="2942"/>
      </w:pPr>
      <w:r>
        <w:rPr>
          <w:rFonts w:cs="Calibri" w:hAnsi="Calibri" w:eastAsia="Calibri" w:ascii="Calibri"/>
          <w:w w:val="99"/>
          <w:sz w:val="20"/>
          <w:szCs w:val="20"/>
        </w:rPr>
        <w:t>1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center"/>
        <w:spacing w:before="23"/>
        <w:ind w:left="2770" w:right="2942"/>
      </w:pPr>
      <w:r>
        <w:rPr>
          <w:rFonts w:cs="Calibri" w:hAnsi="Calibri" w:eastAsia="Calibri" w:ascii="Calibri"/>
          <w:w w:val="99"/>
          <w:sz w:val="20"/>
          <w:szCs w:val="20"/>
        </w:rPr>
        <w:t>0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3"/>
        <w:ind w:left="3572"/>
      </w:pPr>
      <w:r>
        <w:rPr>
          <w:rFonts w:cs="Calibri" w:hAnsi="Calibri" w:eastAsia="Calibri" w:ascii="Calibri"/>
          <w:sz w:val="18"/>
          <w:szCs w:val="18"/>
        </w:rPr>
        <w:t>Docker                            VM</w:t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180"/>
        <w:ind w:left="3772" w:right="-50"/>
      </w:pPr>
      <w:r>
        <w:pict>
          <v:group style="position:absolute;margin-left:148.145pt;margin-top:-119.481pt;width:247.9pt;height:133.723pt;mso-position-horizontal-relative:page;mso-position-vertical-relative:paragraph;z-index:-845" coordorigin="2963,-2390" coordsize="4958,2674">
            <v:shape style="position:absolute;left:6310;top:-599;width:455;height:0" coordorigin="6310,-599" coordsize="455,0" path="m6310,-599l6765,-599e" filled="f" stroked="t" strokeweight="0.75pt" strokecolor="#858585">
              <v:path arrowok="t"/>
            </v:shape>
            <v:shape style="position:absolute;left:4793;top:-599;width:910;height:0" coordorigin="4793,-599" coordsize="910,0" path="m4793,-599l5703,-599e" filled="f" stroked="t" strokeweight="0.75pt" strokecolor="#858585">
              <v:path arrowok="t"/>
            </v:shape>
            <v:shape style="position:absolute;left:3731;top:-599;width:455;height:0" coordorigin="3731,-599" coordsize="455,0" path="m3731,-599l4186,-599e" filled="f" stroked="t" strokeweight="0.75pt" strokecolor="#858585">
              <v:path arrowok="t"/>
            </v:shape>
            <v:shape style="position:absolute;left:4793;top:-865;width:910;height:0" coordorigin="4793,-865" coordsize="910,0" path="m4793,-865l5703,-865e" filled="f" stroked="t" strokeweight="0.75pt" strokecolor="#858585">
              <v:path arrowok="t"/>
            </v:shape>
            <v:shape style="position:absolute;left:3731;top:-865;width:455;height:0" coordorigin="3731,-865" coordsize="455,0" path="m3731,-865l4186,-865e" filled="f" stroked="t" strokeweight="0.75pt" strokecolor="#858585">
              <v:path arrowok="t"/>
            </v:shape>
            <v:shape style="position:absolute;left:3731;top:-1134;width:1972;height:0" coordorigin="3731,-1134" coordsize="1972,0" path="m3731,-1134l5703,-1134e" filled="f" stroked="t" strokeweight="0.75pt" strokecolor="#858585">
              <v:path arrowok="t"/>
            </v:shape>
            <v:shape style="position:absolute;left:4186;top:-1099;width:607;height:767" coordorigin="4186,-1099" coordsize="607,767" path="m4186,-332l4793,-332,4793,-1099,4186,-1099,4186,-332xe" filled="t" fillcolor="#0088CF" stroked="f">
              <v:path arrowok="t"/>
              <v:fill/>
            </v:shape>
            <v:shape style="position:absolute;left:4186;top:-1099;width:607;height:767" coordorigin="4186,-1099" coordsize="607,767" path="m4186,-332l4793,-332,4793,-1099,4186,-1099,4186,-332xe" filled="f" stroked="t" strokeweight="0.75pt" strokecolor="#000000">
              <v:path arrowok="t"/>
            </v:shape>
            <v:shape style="position:absolute;left:6310;top:-865;width:455;height:0" coordorigin="6310,-865" coordsize="455,0" path="m6310,-865l6765,-865e" filled="f" stroked="t" strokeweight="0.75pt" strokecolor="#858585">
              <v:path arrowok="t"/>
            </v:shape>
            <v:shape style="position:absolute;left:6310;top:-1134;width:455;height:0" coordorigin="6310,-1134" coordsize="455,0" path="m6310,-1134l6765,-1134e" filled="f" stroked="t" strokeweight="0.75pt" strokecolor="#858585">
              <v:path arrowok="t"/>
            </v:shape>
            <v:shape style="position:absolute;left:6310;top:-1401;width:455;height:0" coordorigin="6310,-1401" coordsize="455,0" path="m6310,-1401l6765,-1401e" filled="f" stroked="t" strokeweight="0.75pt" strokecolor="#858585">
              <v:path arrowok="t"/>
            </v:shape>
            <v:shape style="position:absolute;left:3731;top:-1401;width:1972;height:0" coordorigin="3731,-1401" coordsize="1972,0" path="m3731,-1401l5703,-1401e" filled="f" stroked="t" strokeweight="0.75pt" strokecolor="#858585">
              <v:path arrowok="t"/>
            </v:shape>
            <v:shape style="position:absolute;left:6310;top:-1669;width:455;height:0" coordorigin="6310,-1669" coordsize="455,0" path="m6310,-1669l6765,-1669e" filled="f" stroked="t" strokeweight="0.75pt" strokecolor="#858585">
              <v:path arrowok="t"/>
            </v:shape>
            <v:shape style="position:absolute;left:3731;top:-1669;width:1972;height:0" coordorigin="3731,-1669" coordsize="1972,0" path="m3731,-1669l5703,-1669e" filled="f" stroked="t" strokeweight="0.75pt" strokecolor="#858585">
              <v:path arrowok="t"/>
            </v:shape>
            <v:shape style="position:absolute;left:6310;top:-1936;width:455;height:0" coordorigin="6310,-1936" coordsize="455,0" path="m6310,-1936l6765,-1936e" filled="f" stroked="t" strokeweight="0.75pt" strokecolor="#858585">
              <v:path arrowok="t"/>
            </v:shape>
            <v:shape style="position:absolute;left:3731;top:-1936;width:1972;height:0" coordorigin="3731,-1936" coordsize="1972,0" path="m3731,-1936l5703,-1936e" filled="f" stroked="t" strokeweight="0.75pt" strokecolor="#858585">
              <v:path arrowok="t"/>
            </v:shape>
            <v:shape style="position:absolute;left:5703;top:-2021;width:607;height:1690" coordorigin="5703,-2021" coordsize="607,1690" path="m5703,-332l6310,-332,6310,-2021,5703,-2021,5703,-332xe" filled="t" fillcolor="#F40000" stroked="f">
              <v:path arrowok="t"/>
              <v:fill/>
            </v:shape>
            <v:shape style="position:absolute;left:5703;top:-2021;width:607;height:1690" coordorigin="5703,-2021" coordsize="607,1690" path="m5703,-332l6310,-332,6310,-2021,5703,-2021,5703,-332xe" filled="f" stroked="t" strokeweight="0.75pt" strokecolor="#00E6E6">
              <v:path arrowok="t"/>
            </v:shape>
            <v:shape style="position:absolute;left:3731;top:-2203;width:3034;height:0" coordorigin="3731,-2203" coordsize="3034,0" path="m3731,-2203l6765,-2203e" filled="f" stroked="t" strokeweight="0.75pt" strokecolor="#858585">
              <v:path arrowok="t"/>
            </v:shape>
            <v:shape style="position:absolute;left:3731;top:-2203;width:0;height:1872" coordorigin="3731,-2203" coordsize="0,1872" path="m3731,-332l3731,-2203e" filled="f" stroked="t" strokeweight="0.75pt" strokecolor="#858585">
              <v:path arrowok="t"/>
            </v:shape>
            <v:shape style="position:absolute;left:3667;top:-332;width:63;height:0" coordorigin="3667,-332" coordsize="63,0" path="m3667,-332l3731,-332e" filled="f" stroked="t" strokeweight="0.75pt" strokecolor="#858585">
              <v:path arrowok="t"/>
            </v:shape>
            <v:shape style="position:absolute;left:3667;top:-599;width:63;height:0" coordorigin="3667,-599" coordsize="63,0" path="m3667,-599l3731,-599e" filled="f" stroked="t" strokeweight="0.75pt" strokecolor="#858585">
              <v:path arrowok="t"/>
            </v:shape>
            <v:shape style="position:absolute;left:3667;top:-865;width:63;height:0" coordorigin="3667,-865" coordsize="63,0" path="m3667,-865l3731,-865e" filled="f" stroked="t" strokeweight="0.75pt" strokecolor="#858585">
              <v:path arrowok="t"/>
            </v:shape>
            <v:shape style="position:absolute;left:3667;top:-1134;width:63;height:0" coordorigin="3667,-1134" coordsize="63,0" path="m3667,-1134l3731,-1134e" filled="f" stroked="t" strokeweight="0.75pt" strokecolor="#858585">
              <v:path arrowok="t"/>
            </v:shape>
            <v:shape style="position:absolute;left:3667;top:-1401;width:63;height:0" coordorigin="3667,-1401" coordsize="63,0" path="m3667,-1401l3731,-1401e" filled="f" stroked="t" strokeweight="0.75pt" strokecolor="#858585">
              <v:path arrowok="t"/>
            </v:shape>
            <v:shape style="position:absolute;left:3667;top:-1669;width:63;height:0" coordorigin="3667,-1669" coordsize="63,0" path="m3667,-1669l3731,-1669e" filled="f" stroked="t" strokeweight="0.75pt" strokecolor="#858585">
              <v:path arrowok="t"/>
            </v:shape>
            <v:shape style="position:absolute;left:3667;top:-1936;width:63;height:0" coordorigin="3667,-1936" coordsize="63,0" path="m3667,-1936l3731,-1936e" filled="f" stroked="t" strokeweight="0.75pt" strokecolor="#858585">
              <v:path arrowok="t"/>
            </v:shape>
            <v:shape style="position:absolute;left:3667;top:-2203;width:63;height:0" coordorigin="3667,-2203" coordsize="63,0" path="m3667,-2203l3731,-2203e" filled="f" stroked="t" strokeweight="0.75pt" strokecolor="#858585">
              <v:path arrowok="t"/>
            </v:shape>
            <v:shape style="position:absolute;left:3731;top:-332;width:3034;height:0" coordorigin="3731,-332" coordsize="3034,0" path="m3731,-332l6765,-332e" filled="f" stroked="t" strokeweight="0.75pt" strokecolor="#858585">
              <v:path arrowok="t"/>
            </v:shape>
            <v:shape style="position:absolute;left:7014;top:-1638;width:99;height:99" coordorigin="7014,-1638" coordsize="99,99" path="m7014,-1539l7113,-1539,7113,-1638,7014,-1638,7014,-1539xe" filled="t" fillcolor="#0088CF" stroked="f">
              <v:path arrowok="t"/>
              <v:fill/>
            </v:shape>
            <v:shape style="position:absolute;left:7014;top:-1638;width:99;height:99" coordorigin="7014,-1638" coordsize="99,99" path="m7014,-1539l7113,-1539,7113,-1638,7014,-1638,7014,-1539xe" filled="f" stroked="t" strokeweight="0.75pt" strokecolor="#000000">
              <v:path arrowok="t"/>
            </v:shape>
            <v:shape style="position:absolute;left:7014;top:-1077;width:99;height:99" coordorigin="7014,-1077" coordsize="99,99" path="m7014,-978l7113,-978,7113,-1077,7014,-1077,7014,-978xe" filled="t" fillcolor="#F40000" stroked="f">
              <v:path arrowok="t"/>
              <v:fill/>
            </v:shape>
            <v:shape style="position:absolute;left:7014;top:-1077;width:99;height:99" coordorigin="7014,-1077" coordsize="99,99" path="m7014,-978l7113,-978,7113,-1077,7014,-1077,7014,-978xe" filled="f" stroked="t" strokeweight="0.75pt" strokecolor="#00E6E6">
              <v:path arrowok="t"/>
            </v:shape>
            <v:shape style="position:absolute;left:2970;top:-2382;width:4943;height:2659" coordorigin="2970,-2382" coordsize="4943,2659" path="m7913,277l2970,277,2970,-2382,7913,-2382,7913,277xe" filled="f" stroked="t" strokeweight="0.75pt" strokecolor="#858585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position w:val="1"/>
          <w:sz w:val="18"/>
          <w:szCs w:val="18"/>
        </w:rPr>
        <w:t>Virtualization </w:t>
      </w:r>
      <w:r>
        <w:rPr>
          <w:rFonts w:cs="Calibri" w:hAnsi="Calibri" w:eastAsia="Calibri" w:ascii="Calibri"/>
          <w:b/>
          <w:w w:val="99"/>
          <w:position w:val="1"/>
          <w:sz w:val="20"/>
          <w:szCs w:val="20"/>
        </w:rPr>
        <w:t>technologies</w:t>
      </w:r>
      <w:r>
        <w:rPr>
          <w:rFonts w:cs="Calibri" w:hAnsi="Calibri" w:eastAsia="Calibri" w:ascii="Calibri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</w:pPr>
      <w:r>
        <w:rPr>
          <w:rFonts w:cs="Calibri" w:hAnsi="Calibri" w:eastAsia="Calibri" w:ascii="Calibri"/>
          <w:sz w:val="18"/>
          <w:szCs w:val="18"/>
        </w:rPr>
        <w:t>Docker</w:t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sectPr>
          <w:type w:val="continuous"/>
          <w:pgSz w:w="10900" w:h="14860"/>
          <w:pgMar w:top="800" w:bottom="280" w:left="640" w:right="640"/>
          <w:cols w:num="2" w:equalWidth="off">
            <w:col w:w="5883" w:space="633"/>
            <w:col w:w="3104"/>
          </w:cols>
        </w:sectPr>
      </w:pPr>
      <w:r>
        <w:rPr>
          <w:rFonts w:cs="Calibri" w:hAnsi="Calibri" w:eastAsia="Calibri" w:ascii="Calibri"/>
          <w:sz w:val="18"/>
          <w:szCs w:val="18"/>
        </w:rPr>
        <w:t>VM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0"/>
        <w:ind w:left="2784"/>
        <w:sectPr>
          <w:type w:val="continuous"/>
          <w:pgSz w:w="10900" w:h="14860"/>
          <w:pgMar w:top="800" w:bottom="280" w:left="640" w:right="640"/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Fig.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10.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Eight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puzzle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comparison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3"/>
        <w:ind w:left="117" w:right="7953"/>
      </w:pPr>
      <w:r>
        <w:rPr>
          <w:rFonts w:cs="Times New Roman" w:hAnsi="Times New Roman" w:eastAsia="Times New Roman" w:ascii="Times New Roman"/>
          <w:i/>
          <w:w w:val="99"/>
          <w:sz w:val="20"/>
          <w:szCs w:val="20"/>
        </w:rPr>
        <w:t>4.6</w:t>
      </w:r>
      <w:r>
        <w:rPr>
          <w:rFonts w:cs="Times New Roman" w:hAnsi="Times New Roman" w:eastAsia="Times New Roman" w:ascii="Times New Roman"/>
          <w:i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w w:val="99"/>
          <w:sz w:val="20"/>
          <w:szCs w:val="20"/>
        </w:rPr>
        <w:t>t-tests</w:t>
      </w:r>
      <w:r>
        <w:rPr>
          <w:rFonts w:cs="Times New Roman" w:hAnsi="Times New Roman" w:eastAsia="Times New Roman" w:ascii="Times New Roman"/>
          <w:i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i/>
          <w:w w:val="99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17" w:right="71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t-test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statistical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measurement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critical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distinction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between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methods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two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groups,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might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connected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feature.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following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presentation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results,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statistical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inference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technique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t-test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significantly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outperforms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Liberation Serif" w:hAnsi="Liberation Serif" w:eastAsia="Liberation Serif" w:ascii="Liberation Serif"/>
          <w:w w:val="99"/>
          <w:sz w:val="20"/>
          <w:szCs w:val="20"/>
        </w:rPr>
        <w:t>Moreover,</w:t>
      </w:r>
      <w:r>
        <w:rPr>
          <w:rFonts w:cs="Liberation Serif" w:hAnsi="Liberation Serif" w:eastAsia="Liberation Serif" w:ascii="Liberation Serif"/>
          <w:w w:val="100"/>
          <w:sz w:val="20"/>
          <w:szCs w:val="20"/>
        </w:rPr>
        <w:t> </w:t>
      </w:r>
      <w:r>
        <w:rPr>
          <w:rFonts w:cs="Liberation Serif" w:hAnsi="Liberation Serif" w:eastAsia="Liberation Serif" w:ascii="Liberation Serif"/>
          <w:w w:val="99"/>
          <w:sz w:val="20"/>
          <w:szCs w:val="20"/>
        </w:rPr>
        <w:t>the</w:t>
      </w:r>
      <w:r>
        <w:rPr>
          <w:rFonts w:cs="Liberation Serif" w:hAnsi="Liberation Serif" w:eastAsia="Liberation Serif" w:ascii="Liberation Serif"/>
          <w:w w:val="100"/>
          <w:sz w:val="20"/>
          <w:szCs w:val="20"/>
        </w:rPr>
        <w:t> </w:t>
      </w:r>
      <w:r>
        <w:rPr>
          <w:rFonts w:cs="Liberation Serif" w:hAnsi="Liberation Serif" w:eastAsia="Liberation Serif" w:ascii="Liberation Serif"/>
          <w:w w:val="99"/>
          <w:sz w:val="20"/>
          <w:szCs w:val="20"/>
        </w:rPr>
        <w:t>confidence</w:t>
      </w:r>
      <w:r>
        <w:rPr>
          <w:rFonts w:cs="Liberation Serif" w:hAnsi="Liberation Serif" w:eastAsia="Liberation Serif" w:ascii="Liberation Serif"/>
          <w:w w:val="100"/>
          <w:sz w:val="20"/>
          <w:szCs w:val="20"/>
        </w:rPr>
        <w:t> </w:t>
      </w:r>
      <w:r>
        <w:rPr>
          <w:rFonts w:cs="Liberation Serif" w:hAnsi="Liberation Serif" w:eastAsia="Liberation Serif" w:ascii="Liberation Serif"/>
          <w:w w:val="99"/>
          <w:sz w:val="20"/>
          <w:szCs w:val="20"/>
        </w:rPr>
        <w:t>level</w:t>
      </w:r>
      <w:r>
        <w:rPr>
          <w:rFonts w:cs="Liberation Serif" w:hAnsi="Liberation Serif" w:eastAsia="Liberation Serif" w:ascii="Liberation Serif"/>
          <w:w w:val="100"/>
          <w:sz w:val="20"/>
          <w:szCs w:val="20"/>
        </w:rPr>
        <w:t> </w:t>
      </w:r>
      <w:r>
        <w:rPr>
          <w:rFonts w:cs="Liberation Serif" w:hAnsi="Liberation Serif" w:eastAsia="Liberation Serif" w:ascii="Liberation Serif"/>
          <w:w w:val="99"/>
          <w:sz w:val="20"/>
          <w:szCs w:val="20"/>
        </w:rPr>
        <w:t>for</w:t>
      </w:r>
      <w:r>
        <w:rPr>
          <w:rFonts w:cs="Liberation Serif" w:hAnsi="Liberation Serif" w:eastAsia="Liberation Serif" w:ascii="Liberation Serif"/>
          <w:w w:val="100"/>
          <w:sz w:val="20"/>
          <w:szCs w:val="20"/>
        </w:rPr>
        <w:t> </w:t>
      </w:r>
      <w:r>
        <w:rPr>
          <w:rFonts w:cs="Liberation Serif" w:hAnsi="Liberation Serif" w:eastAsia="Liberation Serif" w:ascii="Liberation Serif"/>
          <w:w w:val="99"/>
          <w:sz w:val="20"/>
          <w:szCs w:val="20"/>
        </w:rPr>
        <w:t>the</w:t>
      </w:r>
      <w:r>
        <w:rPr>
          <w:rFonts w:cs="Liberation Serif" w:hAnsi="Liberation Serif" w:eastAsia="Liberation Serif" w:ascii="Liberation Serif"/>
          <w:w w:val="100"/>
          <w:sz w:val="20"/>
          <w:szCs w:val="20"/>
        </w:rPr>
        <w:t> </w:t>
      </w:r>
      <w:r>
        <w:rPr>
          <w:rFonts w:cs="Liberation Serif" w:hAnsi="Liberation Serif" w:eastAsia="Liberation Serif" w:ascii="Liberation Serif"/>
          <w:w w:val="99"/>
          <w:sz w:val="20"/>
          <w:szCs w:val="20"/>
        </w:rPr>
        <w:t>threshold</w:t>
      </w:r>
      <w:r>
        <w:rPr>
          <w:rFonts w:cs="Liberation Serif" w:hAnsi="Liberation Serif" w:eastAsia="Liberation Serif" w:ascii="Liberation Serif"/>
          <w:w w:val="100"/>
          <w:sz w:val="20"/>
          <w:szCs w:val="20"/>
        </w:rPr>
        <w:t> </w:t>
      </w:r>
      <w:r>
        <w:rPr>
          <w:rFonts w:cs="Liberation Serif" w:hAnsi="Liberation Serif" w:eastAsia="Liberation Serif" w:ascii="Liberation Serif"/>
          <w:w w:val="99"/>
          <w:sz w:val="20"/>
          <w:szCs w:val="20"/>
        </w:rPr>
        <w:t>values</w:t>
      </w:r>
      <w:r>
        <w:rPr>
          <w:rFonts w:cs="Liberation Serif" w:hAnsi="Liberation Serif" w:eastAsia="Liberation Serif" w:ascii="Liberation Serif"/>
          <w:w w:val="100"/>
          <w:sz w:val="20"/>
          <w:szCs w:val="20"/>
        </w:rPr>
        <w:t> </w:t>
      </w:r>
      <w:r>
        <w:rPr>
          <w:rFonts w:cs="Liberation Serif" w:hAnsi="Liberation Serif" w:eastAsia="Liberation Serif" w:ascii="Liberation Serif"/>
          <w:w w:val="99"/>
          <w:sz w:val="20"/>
          <w:szCs w:val="20"/>
        </w:rPr>
        <w:t>is</w:t>
      </w:r>
      <w:r>
        <w:rPr>
          <w:rFonts w:cs="Liberation Serif" w:hAnsi="Liberation Serif" w:eastAsia="Liberation Serif" w:ascii="Liberation Serif"/>
          <w:w w:val="100"/>
          <w:sz w:val="20"/>
          <w:szCs w:val="20"/>
        </w:rPr>
        <w:t> </w:t>
      </w:r>
      <w:r>
        <w:rPr>
          <w:rFonts w:cs="Liberation Serif" w:hAnsi="Liberation Serif" w:eastAsia="Liberation Serif" w:ascii="Liberation Serif"/>
          <w:w w:val="99"/>
          <w:sz w:val="20"/>
          <w:szCs w:val="20"/>
        </w:rPr>
        <w:t>taken</w:t>
      </w:r>
      <w:r>
        <w:rPr>
          <w:rFonts w:cs="Liberation Serif" w:hAnsi="Liberation Serif" w:eastAsia="Liberation Serif" w:ascii="Liberation Serif"/>
          <w:w w:val="100"/>
          <w:sz w:val="20"/>
          <w:szCs w:val="20"/>
        </w:rPr>
        <w:t> </w:t>
      </w:r>
      <w:r>
        <w:rPr>
          <w:rFonts w:cs="Liberation Serif" w:hAnsi="Liberation Serif" w:eastAsia="Liberation Serif" w:ascii="Liberation Serif"/>
          <w:w w:val="99"/>
          <w:sz w:val="20"/>
          <w:szCs w:val="20"/>
        </w:rPr>
        <w:t>as</w:t>
      </w:r>
      <w:r>
        <w:rPr>
          <w:rFonts w:cs="Liberation Serif" w:hAnsi="Liberation Serif" w:eastAsia="Liberation Serif" w:ascii="Liberation Serif"/>
          <w:w w:val="100"/>
          <w:sz w:val="20"/>
          <w:szCs w:val="20"/>
        </w:rPr>
        <w:t> </w:t>
      </w:r>
      <w:r>
        <w:rPr>
          <w:rFonts w:cs="Liberation Serif" w:hAnsi="Liberation Serif" w:eastAsia="Liberation Serif" w:ascii="Liberation Serif"/>
          <w:w w:val="99"/>
          <w:sz w:val="20"/>
          <w:szCs w:val="20"/>
        </w:rPr>
        <w:t>α</w:t>
      </w:r>
      <w:r>
        <w:rPr>
          <w:rFonts w:cs="Liberation Serif" w:hAnsi="Liberation Serif" w:eastAsia="Liberation Serif" w:ascii="Liberation Serif"/>
          <w:w w:val="100"/>
          <w:sz w:val="20"/>
          <w:szCs w:val="20"/>
        </w:rPr>
        <w:t> </w:t>
      </w:r>
      <w:r>
        <w:rPr>
          <w:rFonts w:cs="Liberation Serif" w:hAnsi="Liberation Serif" w:eastAsia="Liberation Serif" w:ascii="Liberation Serif"/>
          <w:w w:val="99"/>
          <w:sz w:val="20"/>
          <w:szCs w:val="20"/>
        </w:rPr>
        <w:t>of</w:t>
      </w:r>
      <w:r>
        <w:rPr>
          <w:rFonts w:cs="Liberation Serif" w:hAnsi="Liberation Serif" w:eastAsia="Liberation Serif" w:ascii="Liberation Serif"/>
          <w:w w:val="100"/>
          <w:sz w:val="20"/>
          <w:szCs w:val="20"/>
        </w:rPr>
        <w:t> </w:t>
      </w:r>
      <w:r>
        <w:rPr>
          <w:rFonts w:cs="Liberation Serif" w:hAnsi="Liberation Serif" w:eastAsia="Liberation Serif" w:ascii="Liberation Serif"/>
          <w:w w:val="99"/>
          <w:sz w:val="20"/>
          <w:szCs w:val="20"/>
        </w:rPr>
        <w:t>0.05.</w:t>
      </w:r>
      <w:r>
        <w:rPr>
          <w:rFonts w:cs="Liberation Serif" w:hAnsi="Liberation Serif" w:eastAsia="Liberation Serif" w:ascii="Liberation Serif"/>
          <w:w w:val="100"/>
          <w:sz w:val="20"/>
          <w:szCs w:val="20"/>
        </w:rPr>
        <w:t> </w:t>
      </w:r>
      <w:r>
        <w:rPr>
          <w:rFonts w:cs="Liberation Serif" w:hAnsi="Liberation Serif" w:eastAsia="Liberation Serif" w:ascii="Liberation Serif"/>
          <w:w w:val="99"/>
          <w:sz w:val="20"/>
          <w:szCs w:val="20"/>
        </w:rPr>
        <w:t>The</w:t>
      </w:r>
      <w:r>
        <w:rPr>
          <w:rFonts w:cs="Liberation Serif" w:hAnsi="Liberation Serif" w:eastAsia="Liberation Serif" w:ascii="Liberation Serif"/>
          <w:w w:val="100"/>
          <w:sz w:val="20"/>
          <w:szCs w:val="20"/>
        </w:rPr>
        <w:t> </w:t>
      </w:r>
      <w:r>
        <w:rPr>
          <w:rFonts w:cs="Liberation Serif" w:hAnsi="Liberation Serif" w:eastAsia="Liberation Serif" w:ascii="Liberation Serif"/>
          <w:w w:val="99"/>
          <w:sz w:val="20"/>
          <w:szCs w:val="20"/>
        </w:rPr>
        <w:t>probability</w:t>
      </w:r>
      <w:r>
        <w:rPr>
          <w:rFonts w:cs="Liberation Serif" w:hAnsi="Liberation Serif" w:eastAsia="Liberation Serif" w:ascii="Liberation Serif"/>
          <w:w w:val="100"/>
          <w:sz w:val="20"/>
          <w:szCs w:val="20"/>
        </w:rPr>
        <w:t> </w:t>
      </w:r>
      <w:r>
        <w:rPr>
          <w:rFonts w:cs="Liberation Serif" w:hAnsi="Liberation Serif" w:eastAsia="Liberation Serif" w:ascii="Liberation Serif"/>
          <w:w w:val="99"/>
          <w:sz w:val="20"/>
          <w:szCs w:val="20"/>
        </w:rPr>
        <w:t>of</w:t>
      </w:r>
      <w:r>
        <w:rPr>
          <w:rFonts w:cs="Liberation Serif" w:hAnsi="Liberation Serif" w:eastAsia="Liberation Serif" w:ascii="Liberation Serif"/>
          <w:w w:val="100"/>
          <w:sz w:val="20"/>
          <w:szCs w:val="20"/>
        </w:rPr>
        <w:t> </w:t>
      </w:r>
      <w:r>
        <w:rPr>
          <w:rFonts w:cs="Liberation Serif" w:hAnsi="Liberation Serif" w:eastAsia="Liberation Serif" w:ascii="Liberation Serif"/>
          <w:w w:val="99"/>
          <w:sz w:val="20"/>
          <w:szCs w:val="20"/>
        </w:rPr>
        <w:t>two</w:t>
      </w:r>
      <w:r>
        <w:rPr>
          <w:rFonts w:cs="Liberation Serif" w:hAnsi="Liberation Serif" w:eastAsia="Liberation Serif" w:ascii="Liberation Serif"/>
          <w:w w:val="100"/>
          <w:sz w:val="20"/>
          <w:szCs w:val="20"/>
        </w:rPr>
        <w:t> </w:t>
      </w:r>
      <w:r>
        <w:rPr>
          <w:rFonts w:cs="Liberation Serif" w:hAnsi="Liberation Serif" w:eastAsia="Liberation Serif" w:ascii="Liberation Serif"/>
          <w:w w:val="99"/>
          <w:sz w:val="20"/>
          <w:szCs w:val="20"/>
        </w:rPr>
        <w:t>sets</w:t>
      </w:r>
      <w:r>
        <w:rPr>
          <w:rFonts w:cs="Liberation Serif" w:hAnsi="Liberation Serif" w:eastAsia="Liberation Serif" w:ascii="Liberation Serif"/>
          <w:w w:val="100"/>
          <w:sz w:val="20"/>
          <w:szCs w:val="20"/>
        </w:rPr>
        <w:t> </w:t>
      </w:r>
      <w:r>
        <w:rPr>
          <w:rFonts w:cs="Liberation Serif" w:hAnsi="Liberation Serif" w:eastAsia="Liberation Serif" w:ascii="Liberation Serif"/>
          <w:w w:val="99"/>
          <w:sz w:val="20"/>
          <w:szCs w:val="20"/>
        </w:rPr>
        <w:t>of</w:t>
      </w:r>
      <w:r>
        <w:rPr>
          <w:rFonts w:cs="Liberation Serif" w:hAnsi="Liberation Serif" w:eastAsia="Liberation Serif" w:ascii="Liberation Serif"/>
          <w:w w:val="100"/>
          <w:sz w:val="20"/>
          <w:szCs w:val="20"/>
        </w:rPr>
        <w:t> </w:t>
      </w:r>
      <w:r>
        <w:rPr>
          <w:rFonts w:cs="Liberation Serif" w:hAnsi="Liberation Serif" w:eastAsia="Liberation Serif" w:ascii="Liberation Serif"/>
          <w:w w:val="99"/>
          <w:sz w:val="20"/>
          <w:szCs w:val="20"/>
        </w:rPr>
        <w:t>data</w:t>
      </w:r>
      <w:r>
        <w:rPr>
          <w:rFonts w:cs="Liberation Serif" w:hAnsi="Liberation Serif" w:eastAsia="Liberation Serif" w:ascii="Liberation Serif"/>
          <w:w w:val="100"/>
          <w:sz w:val="20"/>
          <w:szCs w:val="20"/>
        </w:rPr>
        <w:t> </w:t>
      </w:r>
      <w:r>
        <w:rPr>
          <w:rFonts w:cs="Liberation Serif" w:hAnsi="Liberation Serif" w:eastAsia="Liberation Serif" w:ascii="Liberation Serif"/>
          <w:w w:val="99"/>
          <w:sz w:val="20"/>
          <w:szCs w:val="20"/>
        </w:rPr>
        <w:t>can</w:t>
      </w:r>
      <w:r>
        <w:rPr>
          <w:rFonts w:cs="Liberation Serif" w:hAnsi="Liberation Serif" w:eastAsia="Liberation Serif" w:ascii="Liberation Serif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determined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t-statistic,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t-distribution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values,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degree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freedom.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17" w:right="8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hypothesis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(H0)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alternative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hypothesis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(H1)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conventions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carried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consideration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hypothesis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true,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assumption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further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statistical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analysis.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resultant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assumption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probably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wrong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true.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7800" w:val="left"/>
        </w:tabs>
        <w:jc w:val="left"/>
        <w:ind w:left="1783"/>
      </w:pPr>
      <w:r>
        <w:pict>
          <v:group style="position:absolute;margin-left:280.43pt;margin-top:9.38895pt;width:0.48pt;height:0pt;mso-position-horizontal-relative:page;mso-position-vertical-relative:paragraph;z-index:-841" coordorigin="5609,188" coordsize="10,0">
            <v:shape style="position:absolute;left:5609;top:188;width:10;height:0" coordorigin="5609,188" coordsize="10,0" path="m5609,188l5618,188e" filled="f" stroked="t" strokeweight="0.5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16"/>
          <w:szCs w:val="16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                                                     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T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a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b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l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e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 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2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.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 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S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t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a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t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is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t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ic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a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l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 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A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n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a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ly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s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is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 </w:t>
        <w:tab/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1" w:lineRule="exact" w:line="180"/>
        <w:ind w:left="1891"/>
        <w:sectPr>
          <w:pgMar w:header="877" w:footer="0" w:top="1060" w:bottom="280" w:left="640" w:right="640"/>
          <w:pgSz w:w="10900" w:h="14860"/>
        </w:sectPr>
      </w:pPr>
      <w:r>
        <w:pict>
          <v:group style="position:absolute;margin-left:120.85pt;margin-top:12.3679pt;width:301.851pt;height:0.581pt;mso-position-horizontal-relative:page;mso-position-vertical-relative:paragraph;z-index:-840" coordorigin="2417,247" coordsize="6037,12">
            <v:shape style="position:absolute;left:2423;top:253;width:3186;height:0" coordorigin="2423,253" coordsize="3186,0" path="m2423,253l5609,253e" filled="f" stroked="t" strokeweight="0.581pt" strokecolor="#000000">
              <v:path arrowok="t"/>
            </v:shape>
            <v:shape style="position:absolute;left:5609;top:253;width:10;height:0" coordorigin="5609,253" coordsize="10,0" path="m5609,253l5618,253e" filled="f" stroked="t" strokeweight="0.581pt" strokecolor="#000000">
              <v:path arrowok="t"/>
            </v:shape>
            <v:shape style="position:absolute;left:5618;top:253;width:2830;height:0" coordorigin="5618,253" coordsize="2830,0" path="m5618,253l8448,253e" filled="f" stroked="t" strokeweight="0.58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z w:val="16"/>
          <w:szCs w:val="16"/>
        </w:rPr>
        <w:t>T-test Requirements                                             Results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68" w:lineRule="auto" w:line="302"/>
        <w:ind w:left="1891" w:right="-29"/>
      </w:pPr>
      <w:r>
        <w:rPr>
          <w:rFonts w:cs="Times New Roman" w:hAnsi="Times New Roman" w:eastAsia="Times New Roman" w:ascii="Times New Roman"/>
          <w:position w:val="2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position w:val="0"/>
          <w:sz w:val="10"/>
          <w:szCs w:val="10"/>
        </w:rPr>
        <w:t>0</w:t>
      </w:r>
      <w:r>
        <w:rPr>
          <w:rFonts w:cs="Times New Roman" w:hAnsi="Times New Roman" w:eastAsia="Times New Roman" w:ascii="Times New Roman"/>
          <w:position w:val="2"/>
          <w:sz w:val="16"/>
          <w:szCs w:val="16"/>
        </w:rPr>
        <w:t>(Null Hypothesis)</w:t>
      </w:r>
      <w:r>
        <w:rPr>
          <w:rFonts w:cs="Times New Roman" w:hAnsi="Times New Roman" w:eastAsia="Times New Roman" w:ascii="Times New Roman"/>
          <w:position w:val="2"/>
          <w:sz w:val="16"/>
          <w:szCs w:val="16"/>
        </w:rPr>
        <w:t> H</w:t>
      </w:r>
      <w:r>
        <w:rPr>
          <w:rFonts w:cs="Times New Roman" w:hAnsi="Times New Roman" w:eastAsia="Times New Roman" w:ascii="Times New Roman"/>
          <w:position w:val="0"/>
          <w:sz w:val="10"/>
          <w:szCs w:val="10"/>
        </w:rPr>
        <w:t>1</w:t>
      </w:r>
      <w:r>
        <w:rPr>
          <w:rFonts w:cs="Times New Roman" w:hAnsi="Times New Roman" w:eastAsia="Times New Roman" w:ascii="Times New Roman"/>
          <w:position w:val="2"/>
          <w:sz w:val="16"/>
          <w:szCs w:val="16"/>
        </w:rPr>
        <w:t>(Alternative Hypothesis)</w:t>
      </w:r>
      <w:r>
        <w:rPr>
          <w:rFonts w:cs="Times New Roman" w:hAnsi="Times New Roman" w:eastAsia="Times New Roman" w:ascii="Times New Roman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position w:val="0"/>
          <w:sz w:val="16"/>
          <w:szCs w:val="16"/>
        </w:rPr>
        <w:t>Alpha( </w:t>
      </w:r>
      <w:r>
        <w:rPr>
          <w:rFonts w:cs="Liberation Serif" w:hAnsi="Liberation Serif" w:eastAsia="Liberation Serif" w:ascii="Liberation Serif"/>
          <w:position w:val="0"/>
          <w:sz w:val="16"/>
          <w:szCs w:val="16"/>
        </w:rPr>
        <w:t>ἀ </w:t>
      </w:r>
      <w:r>
        <w:rPr>
          <w:rFonts w:cs="Times New Roman" w:hAnsi="Times New Roman" w:eastAsia="Times New Roman" w:ascii="Times New Roman"/>
          <w:position w:val="0"/>
          <w:sz w:val="16"/>
          <w:szCs w:val="16"/>
        </w:rPr>
        <w:t>)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0"/>
        <w:ind w:left="1891"/>
      </w:pPr>
      <w:r>
        <w:rPr>
          <w:rFonts w:cs="Times New Roman" w:hAnsi="Times New Roman" w:eastAsia="Times New Roman" w:ascii="Times New Roman"/>
          <w:sz w:val="16"/>
          <w:szCs w:val="16"/>
        </w:rPr>
        <w:t>No of samples(N)</w:t>
      </w:r>
    </w:p>
    <w:p>
      <w:pPr>
        <w:rPr>
          <w:rFonts w:cs="Liberation Serif" w:hAnsi="Liberation Serif" w:eastAsia="Liberation Serif" w:ascii="Liberation Serif"/>
          <w:sz w:val="16"/>
          <w:szCs w:val="16"/>
        </w:rPr>
        <w:jc w:val="center"/>
        <w:spacing w:before="56"/>
        <w:ind w:left="1859" w:right="1526"/>
      </w:pPr>
      <w:r>
        <w:rPr>
          <w:rFonts w:cs="Liberation Serif" w:hAnsi="Liberation Serif" w:eastAsia="Liberation Serif" w:ascii="Liberation Serif"/>
          <w:sz w:val="16"/>
          <w:szCs w:val="16"/>
        </w:rPr>
        <w:t>∑x</w:t>
      </w:r>
    </w:p>
    <w:p>
      <w:pPr>
        <w:rPr>
          <w:rFonts w:cs="Times New Roman" w:hAnsi="Times New Roman" w:eastAsia="Times New Roman" w:ascii="Times New Roman"/>
          <w:sz w:val="10"/>
          <w:szCs w:val="10"/>
        </w:rPr>
        <w:jc w:val="center"/>
        <w:spacing w:before="52"/>
        <w:ind w:left="1857" w:right="1473"/>
      </w:pPr>
      <w:r>
        <w:rPr>
          <w:rFonts w:cs="Liberation Serif" w:hAnsi="Liberation Serif" w:eastAsia="Liberation Serif" w:ascii="Liberation Serif"/>
          <w:sz w:val="16"/>
          <w:szCs w:val="16"/>
        </w:rPr>
        <w:t>∑d</w:t>
      </w:r>
      <w:r>
        <w:rPr>
          <w:rFonts w:cs="Times New Roman" w:hAnsi="Times New Roman" w:eastAsia="Times New Roman" w:ascii="Times New Roman"/>
          <w:position w:val="6"/>
          <w:sz w:val="10"/>
          <w:szCs w:val="10"/>
        </w:rPr>
        <w:t>2</w:t>
      </w:r>
      <w:r>
        <w:rPr>
          <w:rFonts w:cs="Times New Roman" w:hAnsi="Times New Roman" w:eastAsia="Times New Roman" w:ascii="Times New Roman"/>
          <w:position w:val="0"/>
          <w:sz w:val="10"/>
          <w:szCs w:val="10"/>
        </w:rPr>
      </w:r>
    </w:p>
    <w:p>
      <w:pPr>
        <w:rPr>
          <w:rFonts w:cs="Liberation Serif" w:hAnsi="Liberation Serif" w:eastAsia="Liberation Serif" w:ascii="Liberation Serif"/>
          <w:sz w:val="16"/>
          <w:szCs w:val="16"/>
        </w:rPr>
        <w:jc w:val="center"/>
        <w:spacing w:before="55"/>
        <w:ind w:left="1859" w:right="1679"/>
      </w:pPr>
      <w:r>
        <w:rPr>
          <w:rFonts w:cs="Liberation Serif" w:hAnsi="Liberation Serif" w:eastAsia="Liberation Serif" w:ascii="Liberation Serif"/>
          <w:sz w:val="16"/>
          <w:szCs w:val="16"/>
        </w:rPr>
        <w:t>x̄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5" w:lineRule="auto" w:line="302"/>
        <w:ind w:left="1891" w:right="263"/>
      </w:pPr>
      <w:r>
        <w:rPr>
          <w:rFonts w:cs="Times New Roman" w:hAnsi="Times New Roman" w:eastAsia="Times New Roman" w:ascii="Times New Roman"/>
          <w:position w:val="2"/>
          <w:sz w:val="16"/>
          <w:szCs w:val="16"/>
        </w:rPr>
        <w:t>Standard Deviation(s</w:t>
      </w:r>
      <w:r>
        <w:rPr>
          <w:rFonts w:cs="Times New Roman" w:hAnsi="Times New Roman" w:eastAsia="Times New Roman" w:ascii="Times New Roman"/>
          <w:position w:val="0"/>
          <w:sz w:val="10"/>
          <w:szCs w:val="10"/>
        </w:rPr>
        <w:t>x</w:t>
      </w:r>
      <w:r>
        <w:rPr>
          <w:rFonts w:cs="Times New Roman" w:hAnsi="Times New Roman" w:eastAsia="Times New Roman" w:ascii="Times New Roman"/>
          <w:position w:val="2"/>
          <w:sz w:val="16"/>
          <w:szCs w:val="16"/>
        </w:rPr>
        <w:t>)</w:t>
      </w:r>
      <w:r>
        <w:rPr>
          <w:rFonts w:cs="Times New Roman" w:hAnsi="Times New Roman" w:eastAsia="Times New Roman" w:ascii="Times New Roman"/>
          <w:position w:val="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position w:val="0"/>
          <w:sz w:val="16"/>
          <w:szCs w:val="16"/>
        </w:rPr>
        <w:t>Test statistic(t)</w:t>
      </w:r>
    </w:p>
    <w:p>
      <w:pPr>
        <w:rPr>
          <w:rFonts w:cs="Times New Roman" w:hAnsi="Times New Roman" w:eastAsia="Times New Roman" w:ascii="Times New Roman"/>
          <w:sz w:val="10"/>
          <w:szCs w:val="10"/>
        </w:rPr>
        <w:jc w:val="center"/>
        <w:spacing w:before="9" w:lineRule="exact" w:line="180"/>
        <w:ind w:left="1858" w:right="1566"/>
      </w:pPr>
      <w:r>
        <w:pict>
          <v:group style="position:absolute;margin-left:120.13pt;margin-top:11.5089pt;width:302.57pt;height:0.58pt;mso-position-horizontal-relative:page;mso-position-vertical-relative:paragraph;z-index:-839" coordorigin="2403,230" coordsize="6051,12">
            <v:shape style="position:absolute;left:2408;top:236;width:3200;height:0" coordorigin="2408,236" coordsize="3200,0" path="m2408,236l5609,236e" filled="f" stroked="t" strokeweight="0.58pt" strokecolor="#000000">
              <v:path arrowok="t"/>
            </v:shape>
            <v:shape style="position:absolute;left:5594;top:236;width:10;height:0" coordorigin="5594,236" coordsize="10,0" path="m5594,236l5604,236e" filled="f" stroked="t" strokeweight="0.58pt" strokecolor="#000000">
              <v:path arrowok="t"/>
            </v:shape>
            <v:shape style="position:absolute;left:5604;top:236;width:2844;height:0" coordorigin="5604,236" coordsize="2844,0" path="m5604,236l8448,236e" filled="f" stroked="t" strokeweight="0.5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16"/>
          <w:szCs w:val="16"/>
        </w:rPr>
        <w:t>µ</w:t>
      </w:r>
      <w:r>
        <w:rPr>
          <w:rFonts w:cs="Times New Roman" w:hAnsi="Times New Roman" w:eastAsia="Times New Roman" w:ascii="Times New Roman"/>
          <w:position w:val="-2"/>
          <w:sz w:val="10"/>
          <w:szCs w:val="10"/>
        </w:rPr>
        <w:t>L</w:t>
      </w:r>
      <w:r>
        <w:rPr>
          <w:rFonts w:cs="Times New Roman" w:hAnsi="Times New Roman" w:eastAsia="Times New Roman" w:ascii="Times New Roman"/>
          <w:position w:val="0"/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0"/>
          <w:szCs w:val="10"/>
        </w:rPr>
        <w:jc w:val="left"/>
        <w:spacing w:before="68"/>
      </w:pPr>
      <w:r>
        <w:br w:type="column"/>
      </w:r>
      <w:r>
        <w:rPr>
          <w:rFonts w:cs="Times New Roman" w:hAnsi="Times New Roman" w:eastAsia="Times New Roman" w:ascii="Times New Roman"/>
          <w:position w:val="2"/>
          <w:sz w:val="16"/>
          <w:szCs w:val="16"/>
        </w:rPr>
        <w:t>Docker</w:t>
      </w:r>
      <w:r>
        <w:rPr>
          <w:rFonts w:cs="Times New Roman" w:hAnsi="Times New Roman" w:eastAsia="Times New Roman" w:ascii="Times New Roman"/>
          <w:position w:val="0"/>
          <w:sz w:val="10"/>
          <w:szCs w:val="10"/>
        </w:rPr>
        <w:t>time  </w:t>
      </w:r>
      <w:r>
        <w:rPr>
          <w:rFonts w:cs="Times New Roman" w:hAnsi="Times New Roman" w:eastAsia="Times New Roman" w:ascii="Times New Roman"/>
          <w:position w:val="2"/>
          <w:sz w:val="16"/>
          <w:szCs w:val="16"/>
        </w:rPr>
        <w:t>= Virtual Machine</w:t>
      </w:r>
      <w:r>
        <w:rPr>
          <w:rFonts w:cs="Times New Roman" w:hAnsi="Times New Roman" w:eastAsia="Times New Roman" w:ascii="Times New Roman"/>
          <w:position w:val="0"/>
          <w:sz w:val="10"/>
          <w:szCs w:val="10"/>
        </w:rPr>
        <w:t>time</w:t>
      </w:r>
    </w:p>
    <w:p>
      <w:pPr>
        <w:rPr>
          <w:rFonts w:cs="Times New Roman" w:hAnsi="Times New Roman" w:eastAsia="Times New Roman" w:ascii="Times New Roman"/>
          <w:sz w:val="10"/>
          <w:szCs w:val="10"/>
        </w:rPr>
        <w:jc w:val="left"/>
        <w:spacing w:before="49"/>
      </w:pPr>
      <w:r>
        <w:rPr>
          <w:rFonts w:cs="Times New Roman" w:hAnsi="Times New Roman" w:eastAsia="Times New Roman" w:ascii="Times New Roman"/>
          <w:position w:val="2"/>
          <w:sz w:val="16"/>
          <w:szCs w:val="16"/>
        </w:rPr>
        <w:t>Docker</w:t>
      </w:r>
      <w:r>
        <w:rPr>
          <w:rFonts w:cs="Times New Roman" w:hAnsi="Times New Roman" w:eastAsia="Times New Roman" w:ascii="Times New Roman"/>
          <w:position w:val="0"/>
          <w:sz w:val="10"/>
          <w:szCs w:val="10"/>
        </w:rPr>
        <w:t>time  </w:t>
      </w:r>
      <w:r>
        <w:rPr>
          <w:rFonts w:cs="Liberation Serif" w:hAnsi="Liberation Serif" w:eastAsia="Liberation Serif" w:ascii="Liberation Serif"/>
          <w:position w:val="2"/>
          <w:sz w:val="16"/>
          <w:szCs w:val="16"/>
        </w:rPr>
        <w:t>≤Virtual Machine</w:t>
      </w:r>
      <w:r>
        <w:rPr>
          <w:rFonts w:cs="Times New Roman" w:hAnsi="Times New Roman" w:eastAsia="Times New Roman" w:ascii="Times New Roman"/>
          <w:position w:val="0"/>
          <w:sz w:val="10"/>
          <w:szCs w:val="10"/>
        </w:rPr>
        <w:t>time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0"/>
      </w:pPr>
      <w:r>
        <w:rPr>
          <w:rFonts w:cs="Times New Roman" w:hAnsi="Times New Roman" w:eastAsia="Times New Roman" w:ascii="Times New Roman"/>
          <w:sz w:val="16"/>
          <w:szCs w:val="16"/>
        </w:rPr>
        <w:t>0.05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6"/>
      </w:pPr>
      <w:r>
        <w:rPr>
          <w:rFonts w:cs="Times New Roman" w:hAnsi="Times New Roman" w:eastAsia="Times New Roman" w:ascii="Times New Roman"/>
          <w:sz w:val="16"/>
          <w:szCs w:val="16"/>
        </w:rPr>
        <w:t>10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6"/>
      </w:pPr>
      <w:r>
        <w:rPr>
          <w:rFonts w:cs="Times New Roman" w:hAnsi="Times New Roman" w:eastAsia="Times New Roman" w:ascii="Times New Roman"/>
          <w:sz w:val="16"/>
          <w:szCs w:val="16"/>
        </w:rPr>
        <w:t>879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6"/>
      </w:pPr>
      <w:r>
        <w:rPr>
          <w:rFonts w:cs="Times New Roman" w:hAnsi="Times New Roman" w:eastAsia="Times New Roman" w:ascii="Times New Roman"/>
          <w:sz w:val="16"/>
          <w:szCs w:val="16"/>
        </w:rPr>
        <w:t>7275.4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6"/>
      </w:pPr>
      <w:r>
        <w:rPr>
          <w:rFonts w:cs="Times New Roman" w:hAnsi="Times New Roman" w:eastAsia="Times New Roman" w:ascii="Times New Roman"/>
          <w:sz w:val="16"/>
          <w:szCs w:val="16"/>
        </w:rPr>
        <w:t>87.9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6"/>
      </w:pPr>
      <w:r>
        <w:rPr>
          <w:rFonts w:cs="Times New Roman" w:hAnsi="Times New Roman" w:eastAsia="Times New Roman" w:ascii="Times New Roman"/>
          <w:sz w:val="16"/>
          <w:szCs w:val="16"/>
        </w:rPr>
        <w:t>85.29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6"/>
      </w:pPr>
      <w:r>
        <w:rPr>
          <w:rFonts w:cs="Times New Roman" w:hAnsi="Times New Roman" w:eastAsia="Times New Roman" w:ascii="Times New Roman"/>
          <w:sz w:val="16"/>
          <w:szCs w:val="16"/>
        </w:rPr>
        <w:t>-2.43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6"/>
        <w:sectPr>
          <w:type w:val="continuous"/>
          <w:pgSz w:w="10900" w:h="14860"/>
          <w:pgMar w:top="800" w:bottom="280" w:left="640" w:right="640"/>
          <w:cols w:num="2" w:equalWidth="off">
            <w:col w:w="3645" w:space="1431"/>
            <w:col w:w="4544"/>
          </w:cols>
        </w:sectPr>
      </w:pPr>
      <w:r>
        <w:rPr>
          <w:rFonts w:cs="Times New Roman" w:hAnsi="Times New Roman" w:eastAsia="Times New Roman" w:ascii="Times New Roman"/>
          <w:sz w:val="16"/>
          <w:szCs w:val="16"/>
        </w:rPr>
        <w:t>-2.26</w:t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388"/>
      </w:pPr>
      <w:r>
        <w:pict>
          <v:shape type="#_x0000_t75" style="width:242pt;height:111.65pt">
            <v:imagedata o:title="" r:id="rId1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1"/>
        <w:ind w:left="3575" w:right="3587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Fig.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11.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left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tailed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t-test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curve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17" w:right="106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required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takes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execute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operations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sample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consists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experiments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operation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finding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10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samples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analysis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amount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operation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machine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found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153.5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seconds.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required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check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amount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equation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statistics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(t)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Liberation Serif" w:hAnsi="Liberation Serif" w:eastAsia="Liberation Serif" w:ascii="Liberation Serif"/>
          <w:sz w:val="20"/>
          <w:szCs w:val="20"/>
        </w:rPr>
        <w:jc w:val="center"/>
        <w:ind w:left="4084" w:right="4702"/>
      </w:pPr>
      <w:r>
        <w:rPr>
          <w:rFonts w:cs="Liberation Serif" w:hAnsi="Liberation Serif" w:eastAsia="Liberation Serif" w:ascii="Liberation Serif"/>
          <w:w w:val="99"/>
          <w:sz w:val="20"/>
          <w:szCs w:val="20"/>
        </w:rPr>
        <w:t>t</w:t>
      </w:r>
      <w:r>
        <w:rPr>
          <w:rFonts w:cs="Liberation Serif" w:hAnsi="Liberation Serif" w:eastAsia="Liberation Serif" w:ascii="Liberation Serif"/>
          <w:w w:val="100"/>
          <w:sz w:val="20"/>
          <w:szCs w:val="20"/>
        </w:rPr>
        <w:t> </w:t>
      </w:r>
      <w:r>
        <w:rPr>
          <w:rFonts w:cs="Liberation Serif" w:hAnsi="Liberation Serif" w:eastAsia="Liberation Serif" w:ascii="Liberation Serif"/>
          <w:w w:val="99"/>
          <w:sz w:val="20"/>
          <w:szCs w:val="20"/>
        </w:rPr>
        <w:t>=</w:t>
      </w:r>
      <w:r>
        <w:rPr>
          <w:rFonts w:cs="Liberation Serif" w:hAnsi="Liberation Serif" w:eastAsia="Liberation Serif" w:ascii="Liberation Serif"/>
          <w:w w:val="100"/>
          <w:sz w:val="20"/>
          <w:szCs w:val="20"/>
        </w:rPr>
        <w:t>    </w:t>
      </w:r>
      <w:r>
        <w:rPr>
          <w:rFonts w:cs="Liberation Serif" w:hAnsi="Liberation Serif" w:eastAsia="Liberation Serif" w:ascii="Liberation Serif"/>
          <w:w w:val="99"/>
          <w:sz w:val="20"/>
          <w:szCs w:val="20"/>
        </w:rPr>
        <w:t>x−µ</w:t>
      </w:r>
      <w:r>
        <w:rPr>
          <w:rFonts w:cs="Liberation Serif" w:hAnsi="Liberation Serif" w:eastAsia="Liberation Serif" w:ascii="Liberation Serif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15"/>
        <w:ind w:left="4234" w:right="483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S/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√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15"/>
        <w:ind w:left="116" w:right="10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describes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statistical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summary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clearly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lower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confidence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limit(µL)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statistic(t),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-2.89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&lt;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-2.26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therefore,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rejected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accepted.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11,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test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statistic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(t)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rejection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region.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Hence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amount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operation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finding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numbers;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means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rejected.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16" w:right="99"/>
        <w:sectPr>
          <w:type w:val="continuous"/>
          <w:pgSz w:w="10900" w:h="14860"/>
          <w:pgMar w:top="800" w:bottom="280" w:left="640" w:right="640"/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describes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execution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respect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maximum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calculation.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operation,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different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values.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samples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considered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3"/>
        <w:ind w:left="114" w:right="91"/>
      </w:pPr>
      <w:r>
        <w:pict>
          <v:group style="position:absolute;margin-left:41.755pt;margin-top:45.4061pt;width:63.23pt;height:0.57pt;mso-position-horizontal-relative:page;mso-position-vertical-relative:paragraph;z-index:-838" coordorigin="835,908" coordsize="1265,11">
            <v:shape style="position:absolute;left:841;top:914;width:1244;height:0" coordorigin="841,914" coordsize="1244,0" path="m841,914l2084,914e" filled="f" stroked="t" strokeweight="0.57pt" strokecolor="#000000">
              <v:path arrowok="t"/>
            </v:shape>
            <v:shape style="position:absolute;left:2084;top:914;width:10;height:0" coordorigin="2084,914" coordsize="10,0" path="m2084,914l2094,914e" filled="f" stroked="t" strokeweight="0.57pt" strokecolor="#000000">
              <v:path arrowok="t"/>
            </v:shape>
            <w10:wrap type="none"/>
          </v:group>
        </w:pict>
      </w:r>
      <w:r>
        <w:pict>
          <v:group style="position:absolute;margin-left:295.91pt;margin-top:45.6911pt;width:0.48pt;height:0pt;mso-position-horizontal-relative:page;mso-position-vertical-relative:paragraph;z-index:-837" coordorigin="5918,914" coordsize="10,0">
            <v:shape style="position:absolute;left:5918;top:914;width:10;height:0" coordorigin="5918,914" coordsize="10,0" path="m5918,914l5928,914e" filled="f" stroked="t" strokeweight="0.57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execution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different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input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values,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represents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values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given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calculations.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program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finding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given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values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executed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installed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machine.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tabs>
          <w:tab w:pos="9380" w:val="left"/>
        </w:tabs>
        <w:jc w:val="left"/>
        <w:spacing w:lineRule="exact" w:line="160"/>
        <w:ind w:left="1454"/>
        <w:sectPr>
          <w:pgMar w:header="877" w:footer="0" w:top="1060" w:bottom="280" w:left="640" w:right="660"/>
          <w:pgSz w:w="10900" w:h="14860"/>
        </w:sectPr>
      </w:pPr>
      <w:r>
        <w:rPr>
          <w:rFonts w:cs="Times New Roman" w:hAnsi="Times New Roman" w:eastAsia="Times New Roman" w:ascii="Times New Roman"/>
          <w:sz w:val="16"/>
          <w:szCs w:val="16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                                              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Ta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b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l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e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 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3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.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 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E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x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p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e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r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im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e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n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ta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l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 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R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e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s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u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l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ts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 </w:t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  <w:t> </w:t>
        <w:tab/>
      </w:r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6"/>
        <w:ind w:left="308"/>
      </w:pPr>
      <w:r>
        <w:pict>
          <v:group style="position:absolute;margin-left:41.75pt;margin-top:24.66pt;width:459.7pt;height:0.58pt;mso-position-horizontal-relative:page;mso-position-vertical-relative:paragraph;z-index:-836" coordorigin="835,493" coordsize="9194,12">
            <v:shape style="position:absolute;left:841;top:499;width:1244;height:0" coordorigin="841,499" coordsize="1244,0" path="m841,499l2084,499e" filled="f" stroked="t" strokeweight="0.58pt" strokecolor="#000000">
              <v:path arrowok="t"/>
            </v:shape>
            <v:shape style="position:absolute;left:2084;top:499;width:10;height:0" coordorigin="2084,499" coordsize="10,0" path="m2084,499l2094,499e" filled="f" stroked="t" strokeweight="0.58pt" strokecolor="#000000">
              <v:path arrowok="t"/>
            </v:shape>
            <v:shape style="position:absolute;left:2094;top:499;width:3824;height:0" coordorigin="2094,499" coordsize="3824,0" path="m2094,499l5918,499e" filled="f" stroked="t" strokeweight="0.58pt" strokecolor="#000000">
              <v:path arrowok="t"/>
            </v:shape>
            <v:shape style="position:absolute;left:5918;top:499;width:10;height:0" coordorigin="5918,499" coordsize="10,0" path="m5918,499l5928,499e" filled="f" stroked="t" strokeweight="0.58pt" strokecolor="#000000">
              <v:path arrowok="t"/>
            </v:shape>
            <v:shape style="position:absolute;left:5928;top:499;width:4095;height:0" coordorigin="5928,499" coordsize="4095,0" path="m5928,499l10023,499e" filled="f" stroked="t" strokeweight="0.5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z w:val="16"/>
          <w:szCs w:val="16"/>
        </w:rPr>
        <w:t>Test Input N         Virtual Machines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7" w:lineRule="exact" w:line="180"/>
        <w:ind w:left="1552" w:right="-44"/>
      </w:pPr>
      <w:r>
        <w:rPr>
          <w:rFonts w:cs="Times New Roman" w:hAnsi="Times New Roman" w:eastAsia="Times New Roman" w:ascii="Times New Roman"/>
          <w:b/>
          <w:sz w:val="16"/>
          <w:szCs w:val="16"/>
        </w:rPr>
        <w:t>Prime number program (execution time in seconds)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7"/>
      </w:pPr>
      <w:r>
        <w:br w:type="column"/>
      </w:r>
      <w:r>
        <w:rPr>
          <w:rFonts w:cs="Times New Roman" w:hAnsi="Times New Roman" w:eastAsia="Times New Roman" w:ascii="Times New Roman"/>
          <w:b/>
          <w:sz w:val="16"/>
          <w:szCs w:val="16"/>
        </w:rPr>
        <w:t>Docker Containers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5"/>
        <w:sectPr>
          <w:type w:val="continuous"/>
          <w:pgSz w:w="10900" w:h="14860"/>
          <w:pgMar w:top="800" w:bottom="280" w:left="640" w:right="660"/>
          <w:cols w:num="2" w:equalWidth="off">
            <w:col w:w="5075" w:space="311"/>
            <w:col w:w="4214"/>
          </w:cols>
        </w:sectPr>
      </w:pPr>
      <w:r>
        <w:rPr>
          <w:rFonts w:cs="Times New Roman" w:hAnsi="Times New Roman" w:eastAsia="Times New Roman" w:ascii="Times New Roman"/>
          <w:b/>
          <w:sz w:val="16"/>
          <w:szCs w:val="16"/>
        </w:rPr>
        <w:t>Prime number program (execution time in seconds)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69"/>
        <w:ind w:left="309"/>
      </w:pPr>
      <w:r>
        <w:rPr>
          <w:rFonts w:cs="Times New Roman" w:hAnsi="Times New Roman" w:eastAsia="Times New Roman" w:ascii="Times New Roman"/>
          <w:sz w:val="16"/>
          <w:szCs w:val="16"/>
        </w:rPr>
        <w:t>10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6"/>
        <w:ind w:left="309"/>
      </w:pPr>
      <w:r>
        <w:rPr>
          <w:rFonts w:cs="Times New Roman" w:hAnsi="Times New Roman" w:eastAsia="Times New Roman" w:ascii="Times New Roman"/>
          <w:sz w:val="16"/>
          <w:szCs w:val="16"/>
        </w:rPr>
        <w:t>20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6"/>
        <w:ind w:left="309"/>
      </w:pPr>
      <w:r>
        <w:rPr>
          <w:rFonts w:cs="Times New Roman" w:hAnsi="Times New Roman" w:eastAsia="Times New Roman" w:ascii="Times New Roman"/>
          <w:sz w:val="16"/>
          <w:szCs w:val="16"/>
        </w:rPr>
        <w:t>30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6"/>
        <w:ind w:left="309"/>
      </w:pPr>
      <w:r>
        <w:rPr>
          <w:rFonts w:cs="Times New Roman" w:hAnsi="Times New Roman" w:eastAsia="Times New Roman" w:ascii="Times New Roman"/>
          <w:sz w:val="16"/>
          <w:szCs w:val="16"/>
        </w:rPr>
        <w:t>40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6"/>
        <w:ind w:left="309"/>
      </w:pPr>
      <w:r>
        <w:rPr>
          <w:rFonts w:cs="Times New Roman" w:hAnsi="Times New Roman" w:eastAsia="Times New Roman" w:ascii="Times New Roman"/>
          <w:sz w:val="16"/>
          <w:szCs w:val="16"/>
        </w:rPr>
        <w:t>50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6"/>
        <w:ind w:left="309"/>
      </w:pPr>
      <w:r>
        <w:rPr>
          <w:rFonts w:cs="Times New Roman" w:hAnsi="Times New Roman" w:eastAsia="Times New Roman" w:ascii="Times New Roman"/>
          <w:sz w:val="16"/>
          <w:szCs w:val="16"/>
        </w:rPr>
        <w:t>60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6"/>
        <w:ind w:left="309"/>
      </w:pPr>
      <w:r>
        <w:rPr>
          <w:rFonts w:cs="Times New Roman" w:hAnsi="Times New Roman" w:eastAsia="Times New Roman" w:ascii="Times New Roman"/>
          <w:sz w:val="16"/>
          <w:szCs w:val="16"/>
        </w:rPr>
        <w:t>70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6"/>
        <w:ind w:left="309"/>
      </w:pPr>
      <w:r>
        <w:rPr>
          <w:rFonts w:cs="Times New Roman" w:hAnsi="Times New Roman" w:eastAsia="Times New Roman" w:ascii="Times New Roman"/>
          <w:sz w:val="16"/>
          <w:szCs w:val="16"/>
        </w:rPr>
        <w:t>80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6"/>
        <w:ind w:left="309"/>
      </w:pPr>
      <w:r>
        <w:rPr>
          <w:rFonts w:cs="Times New Roman" w:hAnsi="Times New Roman" w:eastAsia="Times New Roman" w:ascii="Times New Roman"/>
          <w:sz w:val="16"/>
          <w:szCs w:val="16"/>
        </w:rPr>
        <w:t>90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6" w:lineRule="exact" w:line="180"/>
        <w:ind w:left="309" w:right="-44"/>
      </w:pPr>
      <w:r>
        <w:pict>
          <v:group style="position:absolute;margin-left:41.03pt;margin-top:14.1513pt;width:460.42pt;height:0.58pt;mso-position-horizontal-relative:page;mso-position-vertical-relative:paragraph;z-index:-835" coordorigin="821,283" coordsize="9208,12">
            <v:shape style="position:absolute;left:826;top:289;width:1258;height:0" coordorigin="826,289" coordsize="1258,0" path="m826,289l2084,289e" filled="f" stroked="t" strokeweight="0.58pt" strokecolor="#000000">
              <v:path arrowok="t"/>
            </v:shape>
            <v:shape style="position:absolute;left:2070;top:289;width:10;height:0" coordorigin="2070,289" coordsize="10,0" path="m2070,289l2080,289e" filled="f" stroked="t" strokeweight="0.58pt" strokecolor="#000000">
              <v:path arrowok="t"/>
            </v:shape>
            <v:shape style="position:absolute;left:2080;top:289;width:3839;height:0" coordorigin="2080,289" coordsize="3839,0" path="m2080,289l5918,289e" filled="f" stroked="t" strokeweight="0.58pt" strokecolor="#000000">
              <v:path arrowok="t"/>
            </v:shape>
            <v:shape style="position:absolute;left:5904;top:289;width:10;height:0" coordorigin="5904,289" coordsize="10,0" path="m5904,289l5913,289e" filled="f" stroked="t" strokeweight="0.58pt" strokecolor="#000000">
              <v:path arrowok="t"/>
            </v:shape>
            <v:shape style="position:absolute;left:5913;top:289;width:4110;height:0" coordorigin="5913,289" coordsize="4110,0" path="m5913,289l10023,289e" filled="f" stroked="t" strokeweight="0.5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16"/>
          <w:szCs w:val="16"/>
        </w:rPr>
        <w:t>100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69"/>
      </w:pPr>
      <w:r>
        <w:br w:type="column"/>
      </w:r>
      <w:r>
        <w:rPr>
          <w:rFonts w:cs="Times New Roman" w:hAnsi="Times New Roman" w:eastAsia="Times New Roman" w:ascii="Times New Roman"/>
          <w:sz w:val="16"/>
          <w:szCs w:val="16"/>
        </w:rPr>
        <w:t>13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6"/>
      </w:pPr>
      <w:r>
        <w:rPr>
          <w:rFonts w:cs="Times New Roman" w:hAnsi="Times New Roman" w:eastAsia="Times New Roman" w:ascii="Times New Roman"/>
          <w:sz w:val="16"/>
          <w:szCs w:val="16"/>
        </w:rPr>
        <w:t>47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6"/>
      </w:pPr>
      <w:r>
        <w:rPr>
          <w:rFonts w:cs="Times New Roman" w:hAnsi="Times New Roman" w:eastAsia="Times New Roman" w:ascii="Times New Roman"/>
          <w:sz w:val="16"/>
          <w:szCs w:val="16"/>
        </w:rPr>
        <w:t>59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6"/>
      </w:pPr>
      <w:r>
        <w:rPr>
          <w:rFonts w:cs="Times New Roman" w:hAnsi="Times New Roman" w:eastAsia="Times New Roman" w:ascii="Times New Roman"/>
          <w:sz w:val="16"/>
          <w:szCs w:val="16"/>
        </w:rPr>
        <w:t>88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6"/>
        <w:ind w:right="-44"/>
      </w:pPr>
      <w:r>
        <w:rPr>
          <w:rFonts w:cs="Times New Roman" w:hAnsi="Times New Roman" w:eastAsia="Times New Roman" w:ascii="Times New Roman"/>
          <w:sz w:val="16"/>
          <w:szCs w:val="16"/>
        </w:rPr>
        <w:t>120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6"/>
        <w:ind w:right="-44"/>
      </w:pPr>
      <w:r>
        <w:rPr>
          <w:rFonts w:cs="Times New Roman" w:hAnsi="Times New Roman" w:eastAsia="Times New Roman" w:ascii="Times New Roman"/>
          <w:sz w:val="16"/>
          <w:szCs w:val="16"/>
        </w:rPr>
        <w:t>144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6"/>
        <w:ind w:right="-44"/>
      </w:pPr>
      <w:r>
        <w:rPr>
          <w:rFonts w:cs="Times New Roman" w:hAnsi="Times New Roman" w:eastAsia="Times New Roman" w:ascii="Times New Roman"/>
          <w:sz w:val="16"/>
          <w:szCs w:val="16"/>
        </w:rPr>
        <w:t>188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6"/>
        <w:ind w:right="-44"/>
      </w:pPr>
      <w:r>
        <w:rPr>
          <w:rFonts w:cs="Times New Roman" w:hAnsi="Times New Roman" w:eastAsia="Times New Roman" w:ascii="Times New Roman"/>
          <w:sz w:val="16"/>
          <w:szCs w:val="16"/>
        </w:rPr>
        <w:t>225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6"/>
        <w:ind w:right="-44"/>
      </w:pPr>
      <w:r>
        <w:rPr>
          <w:rFonts w:cs="Times New Roman" w:hAnsi="Times New Roman" w:eastAsia="Times New Roman" w:ascii="Times New Roman"/>
          <w:sz w:val="16"/>
          <w:szCs w:val="16"/>
        </w:rPr>
        <w:t>265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6" w:lineRule="exact" w:line="180"/>
        <w:ind w:right="-44"/>
      </w:pPr>
      <w:r>
        <w:rPr>
          <w:rFonts w:cs="Times New Roman" w:hAnsi="Times New Roman" w:eastAsia="Times New Roman" w:ascii="Times New Roman"/>
          <w:sz w:val="16"/>
          <w:szCs w:val="16"/>
        </w:rPr>
        <w:t>386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69"/>
      </w:pPr>
      <w:r>
        <w:br w:type="column"/>
      </w:r>
      <w:r>
        <w:rPr>
          <w:rFonts w:cs="Times New Roman" w:hAnsi="Times New Roman" w:eastAsia="Times New Roman" w:ascii="Times New Roman"/>
          <w:sz w:val="16"/>
          <w:szCs w:val="16"/>
        </w:rPr>
        <w:t>8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6"/>
      </w:pPr>
      <w:r>
        <w:rPr>
          <w:rFonts w:cs="Times New Roman" w:hAnsi="Times New Roman" w:eastAsia="Times New Roman" w:ascii="Times New Roman"/>
          <w:sz w:val="16"/>
          <w:szCs w:val="16"/>
        </w:rPr>
        <w:t>20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6"/>
      </w:pPr>
      <w:r>
        <w:rPr>
          <w:rFonts w:cs="Times New Roman" w:hAnsi="Times New Roman" w:eastAsia="Times New Roman" w:ascii="Times New Roman"/>
          <w:sz w:val="16"/>
          <w:szCs w:val="16"/>
        </w:rPr>
        <w:t>35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6"/>
      </w:pPr>
      <w:r>
        <w:rPr>
          <w:rFonts w:cs="Times New Roman" w:hAnsi="Times New Roman" w:eastAsia="Times New Roman" w:ascii="Times New Roman"/>
          <w:sz w:val="16"/>
          <w:szCs w:val="16"/>
        </w:rPr>
        <w:t>53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6"/>
      </w:pPr>
      <w:r>
        <w:rPr>
          <w:rFonts w:cs="Times New Roman" w:hAnsi="Times New Roman" w:eastAsia="Times New Roman" w:ascii="Times New Roman"/>
          <w:sz w:val="16"/>
          <w:szCs w:val="16"/>
        </w:rPr>
        <w:t>72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6"/>
      </w:pPr>
      <w:r>
        <w:rPr>
          <w:rFonts w:cs="Times New Roman" w:hAnsi="Times New Roman" w:eastAsia="Times New Roman" w:ascii="Times New Roman"/>
          <w:sz w:val="16"/>
          <w:szCs w:val="16"/>
        </w:rPr>
        <w:t>92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6"/>
      </w:pPr>
      <w:r>
        <w:rPr>
          <w:rFonts w:cs="Times New Roman" w:hAnsi="Times New Roman" w:eastAsia="Times New Roman" w:ascii="Times New Roman"/>
          <w:sz w:val="16"/>
          <w:szCs w:val="16"/>
        </w:rPr>
        <w:t>115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6"/>
      </w:pPr>
      <w:r>
        <w:rPr>
          <w:rFonts w:cs="Times New Roman" w:hAnsi="Times New Roman" w:eastAsia="Times New Roman" w:ascii="Times New Roman"/>
          <w:sz w:val="16"/>
          <w:szCs w:val="16"/>
        </w:rPr>
        <w:t>140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6"/>
      </w:pPr>
      <w:r>
        <w:rPr>
          <w:rFonts w:cs="Times New Roman" w:hAnsi="Times New Roman" w:eastAsia="Times New Roman" w:ascii="Times New Roman"/>
          <w:sz w:val="16"/>
          <w:szCs w:val="16"/>
        </w:rPr>
        <w:t>164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6" w:lineRule="exact" w:line="180"/>
        <w:sectPr>
          <w:type w:val="continuous"/>
          <w:pgSz w:w="10900" w:h="14860"/>
          <w:pgMar w:top="800" w:bottom="280" w:left="640" w:right="660"/>
          <w:cols w:num="3" w:equalWidth="off">
            <w:col w:w="549" w:space="1003"/>
            <w:col w:w="240" w:space="3593"/>
            <w:col w:w="4215"/>
          </w:cols>
        </w:sectPr>
      </w:pPr>
      <w:r>
        <w:rPr>
          <w:rFonts w:cs="Times New Roman" w:hAnsi="Times New Roman" w:eastAsia="Times New Roman" w:ascii="Times New Roman"/>
          <w:sz w:val="16"/>
          <w:szCs w:val="16"/>
        </w:rPr>
        <w:t>180</w:t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3"/>
        <w:ind w:left="114" w:right="8287"/>
      </w:pP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5.</w:t>
      </w:r>
      <w:r>
        <w:rPr>
          <w:rFonts w:cs="Times New Roman" w:hAnsi="Times New Roman" w:eastAsia="Times New Roman" w:ascii="Times New Roman"/>
          <w:b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Conclusion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50"/>
        <w:ind w:left="114" w:right="78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emerging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lightweight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technology.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evaluates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two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virtualization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technologies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namely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evaluation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carried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machine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container-based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hosts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terms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CPU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Performance,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Memory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throughput,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I/O,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test,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operation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measurement.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observed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test,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presence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QEMU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layer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makes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efficient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performance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evaluation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machine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benchmarking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Sysbench,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Phoronix,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apache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benchmarking.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15" w:right="80" w:firstLine="411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work,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scheduling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variant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reduce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constraints.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14" w:right="8509"/>
      </w:pPr>
      <w:r>
        <w:rPr>
          <w:rFonts w:cs="Times New Roman" w:hAnsi="Times New Roman" w:eastAsia="Times New Roman" w:ascii="Times New Roman"/>
          <w:b/>
          <w:w w:val="99"/>
          <w:sz w:val="20"/>
          <w:szCs w:val="20"/>
        </w:rPr>
        <w:t>References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ind w:left="114" w:right="4504"/>
      </w:pPr>
      <w:r>
        <w:rPr>
          <w:rFonts w:cs="Times New Roman" w:hAnsi="Times New Roman" w:eastAsia="Times New Roman" w:ascii="Times New Roman"/>
          <w:sz w:val="16"/>
          <w:szCs w:val="16"/>
        </w:rPr>
        <w:t>[1]    Docker.  https://docs.docker.com/ 2019 [Online; Accessed 24-03-2019]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left="114" w:right="87"/>
      </w:pPr>
      <w:r>
        <w:rPr>
          <w:rFonts w:cs="Times New Roman" w:hAnsi="Times New Roman" w:eastAsia="Times New Roman" w:ascii="Times New Roman"/>
          <w:sz w:val="16"/>
          <w:szCs w:val="16"/>
        </w:rPr>
        <w:t>[2]    Shivaraj  Kengond,  DG  Narayan  and  Mohammed  Moin  Mulla  (2018) 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“</w:t>
      </w:r>
      <w:r>
        <w:rPr>
          <w:rFonts w:cs="Times New Roman" w:hAnsi="Times New Roman" w:eastAsia="Times New Roman" w:ascii="Times New Roman"/>
          <w:sz w:val="16"/>
          <w:szCs w:val="16"/>
        </w:rPr>
        <w:t>Hadoop  as  a  Service  in  OpenStack</w:t>
      </w:r>
      <w:r>
        <w:rPr>
          <w:rFonts w:cs="Times New Roman" w:hAnsi="Times New Roman" w:eastAsia="Times New Roman" w:ascii="Times New Roman"/>
          <w:sz w:val="16"/>
          <w:szCs w:val="16"/>
        </w:rPr>
        <w:t>” 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in  Emerging  Research  in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475"/>
      </w:pPr>
      <w:r>
        <w:rPr>
          <w:rFonts w:cs="Times New Roman" w:hAnsi="Times New Roman" w:eastAsia="Times New Roman" w:ascii="Times New Roman"/>
          <w:i/>
          <w:sz w:val="16"/>
          <w:szCs w:val="16"/>
        </w:rPr>
        <w:t>Electronics, Computer Science and Technology </w:t>
      </w:r>
      <w:r>
        <w:rPr>
          <w:rFonts w:cs="Times New Roman" w:hAnsi="Times New Roman" w:eastAsia="Times New Roman" w:ascii="Times New Roman"/>
          <w:sz w:val="16"/>
          <w:szCs w:val="16"/>
        </w:rPr>
        <w:t>, pp 223-233.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ind w:left="115" w:right="82"/>
      </w:pPr>
      <w:r>
        <w:rPr>
          <w:rFonts w:cs="Times New Roman" w:hAnsi="Times New Roman" w:eastAsia="Times New Roman" w:ascii="Times New Roman"/>
          <w:sz w:val="16"/>
          <w:szCs w:val="16"/>
        </w:rPr>
        <w:t>[3]    C.  G.  Kominos,  N.  Seyvet  and  K.  Vandikas,  (2017)  "Bare-metal,  virtual  machines  and  containers  in  OpenStack" 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20th  Conference  on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ind w:left="475"/>
      </w:pPr>
      <w:r>
        <w:rPr>
          <w:rFonts w:cs="Times New Roman" w:hAnsi="Times New Roman" w:eastAsia="Times New Roman" w:ascii="Times New Roman"/>
          <w:i/>
          <w:sz w:val="16"/>
          <w:szCs w:val="16"/>
        </w:rPr>
        <w:t>Innovations in Clouds, Internet and Networks (ICIN), Paris, </w:t>
      </w:r>
      <w:r>
        <w:rPr>
          <w:rFonts w:cs="Times New Roman" w:hAnsi="Times New Roman" w:eastAsia="Times New Roman" w:ascii="Times New Roman"/>
          <w:sz w:val="16"/>
          <w:szCs w:val="16"/>
        </w:rPr>
        <w:t>pp. 36-43.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475" w:right="84" w:hanging="360"/>
      </w:pPr>
      <w:r>
        <w:rPr>
          <w:rFonts w:cs="Times New Roman" w:hAnsi="Times New Roman" w:eastAsia="Times New Roman" w:ascii="Times New Roman"/>
          <w:sz w:val="16"/>
          <w:szCs w:val="16"/>
        </w:rPr>
        <w:t>[4]    Higgins J., Holmes V and Venters C. (2015) </w:t>
      </w:r>
      <w:r>
        <w:rPr>
          <w:rFonts w:cs="Times New Roman" w:hAnsi="Times New Roman" w:eastAsia="Times New Roman" w:ascii="Times New Roman"/>
          <w:sz w:val="16"/>
          <w:szCs w:val="16"/>
        </w:rPr>
        <w:t>“</w:t>
      </w:r>
      <w:r>
        <w:rPr>
          <w:rFonts w:cs="Times New Roman" w:hAnsi="Times New Roman" w:eastAsia="Times New Roman" w:ascii="Times New Roman"/>
          <w:sz w:val="16"/>
          <w:szCs w:val="16"/>
        </w:rPr>
        <w:t>Orchestrating Docker Containers in the HPC Environment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”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. In: Kunkel J., Ludwig T. (eds)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 High Performance Computing. Lecture Notes in Computer Science, </w:t>
      </w:r>
      <w:r>
        <w:rPr>
          <w:rFonts w:cs="Times New Roman" w:hAnsi="Times New Roman" w:eastAsia="Times New Roman" w:ascii="Times New Roman"/>
          <w:sz w:val="16"/>
          <w:szCs w:val="16"/>
        </w:rPr>
        <w:t>vol 9137.pp 506-513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left="114" w:right="90"/>
      </w:pPr>
      <w:r>
        <w:rPr>
          <w:rFonts w:cs="Times New Roman" w:hAnsi="Times New Roman" w:eastAsia="Times New Roman" w:ascii="Times New Roman"/>
          <w:sz w:val="16"/>
          <w:szCs w:val="16"/>
        </w:rPr>
        <w:t>[5]    Max Plauth, Lena Feinbube and Andreas Polze, (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2017) </w:t>
      </w:r>
      <w:r>
        <w:rPr>
          <w:rFonts w:cs="Times New Roman" w:hAnsi="Times New Roman" w:eastAsia="Times New Roman" w:ascii="Times New Roman"/>
          <w:sz w:val="16"/>
          <w:szCs w:val="16"/>
        </w:rPr>
        <w:t>“A Performance Evaluation of Lightweight Approaches to Virtualization”</w:t>
      </w:r>
      <w:r>
        <w:rPr>
          <w:rFonts w:cs="Times New Roman" w:hAnsi="Times New Roman" w:eastAsia="Times New Roman" w:ascii="Times New Roman"/>
          <w:sz w:val="16"/>
          <w:szCs w:val="16"/>
        </w:rPr>
        <w:t>,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CLOUD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475"/>
      </w:pPr>
      <w:r>
        <w:rPr>
          <w:rFonts w:cs="Times New Roman" w:hAnsi="Times New Roman" w:eastAsia="Times New Roman" w:ascii="Times New Roman"/>
          <w:i/>
          <w:sz w:val="16"/>
          <w:szCs w:val="16"/>
        </w:rPr>
        <w:t>COMPUTING: The Eighth International Conference on Cloud Computing, GRIDs, and Virtualization.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ind w:left="114" w:right="84"/>
      </w:pPr>
      <w:r>
        <w:rPr>
          <w:rFonts w:cs="Times New Roman" w:hAnsi="Times New Roman" w:eastAsia="Times New Roman" w:ascii="Times New Roman"/>
          <w:sz w:val="16"/>
          <w:szCs w:val="16"/>
        </w:rPr>
        <w:t>[6]    Kyoung-Taek  Seo,  Hyun-Seo  Hwang,  Il-Young  Moon,  Oh-Young  Kwon  and  Byeong-</w:t>
      </w:r>
      <w:r>
        <w:rPr>
          <w:rFonts w:cs="Times New Roman" w:hAnsi="Times New Roman" w:eastAsia="Times New Roman" w:ascii="Times New Roman"/>
          <w:sz w:val="16"/>
          <w:szCs w:val="16"/>
        </w:rPr>
        <w:t>Jun  Kim  “</w:t>
      </w:r>
      <w:r>
        <w:rPr>
          <w:rFonts w:cs="Times New Roman" w:hAnsi="Times New Roman" w:eastAsia="Times New Roman" w:ascii="Times New Roman"/>
          <w:sz w:val="16"/>
          <w:szCs w:val="16"/>
        </w:rPr>
        <w:t>Performance  Comparison  Analysis  of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ind w:left="475"/>
      </w:pPr>
      <w:r>
        <w:rPr>
          <w:rFonts w:cs="Times New Roman" w:hAnsi="Times New Roman" w:eastAsia="Times New Roman" w:ascii="Times New Roman"/>
          <w:sz w:val="16"/>
          <w:szCs w:val="16"/>
        </w:rPr>
        <w:t>Linux Container and Virtual Machine for Building Cloud,”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Advanced Science and Technology Letters </w:t>
      </w:r>
      <w:r>
        <w:rPr>
          <w:rFonts w:cs="Times New Roman" w:hAnsi="Times New Roman" w:eastAsia="Times New Roman" w:ascii="Times New Roman"/>
          <w:sz w:val="16"/>
          <w:szCs w:val="16"/>
        </w:rPr>
        <w:t>Vol.66, pp.105-111.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474" w:right="84" w:hanging="360"/>
      </w:pPr>
      <w:r>
        <w:rPr>
          <w:rFonts w:cs="Times New Roman" w:hAnsi="Times New Roman" w:eastAsia="Times New Roman" w:ascii="Times New Roman"/>
          <w:sz w:val="16"/>
          <w:szCs w:val="16"/>
        </w:rPr>
        <w:t>[7]    R.  Morabito,  J.  Kjällman  and  M.  Komu,  (2015)  "Hypervisors  vs.  Lightweight  Virtualization:  A  Performance  Comparison", 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IEEE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 International Conference on Cloud Engineering, Tempe, AZ</w:t>
      </w:r>
      <w:r>
        <w:rPr>
          <w:rFonts w:cs="Times New Roman" w:hAnsi="Times New Roman" w:eastAsia="Times New Roman" w:ascii="Times New Roman"/>
          <w:sz w:val="16"/>
          <w:szCs w:val="16"/>
        </w:rPr>
        <w:t>, pp. 386-393.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left="114" w:right="91"/>
      </w:pPr>
      <w:r>
        <w:rPr>
          <w:rFonts w:cs="Times New Roman" w:hAnsi="Times New Roman" w:eastAsia="Times New Roman" w:ascii="Times New Roman"/>
          <w:sz w:val="16"/>
          <w:szCs w:val="16"/>
        </w:rPr>
        <w:t>[8]    Babak Bashari Rad, Harrison John Bhatti and Mohammad Ahmadi (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2017) </w:t>
      </w:r>
      <w:r>
        <w:rPr>
          <w:rFonts w:cs="Times New Roman" w:hAnsi="Times New Roman" w:eastAsia="Times New Roman" w:ascii="Times New Roman"/>
          <w:sz w:val="16"/>
          <w:szCs w:val="16"/>
        </w:rPr>
        <w:t>“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An Introduction to Docker and Analysis of its Performance</w:t>
      </w:r>
      <w:r>
        <w:rPr>
          <w:rFonts w:cs="Times New Roman" w:hAnsi="Times New Roman" w:eastAsia="Times New Roman" w:ascii="Times New Roman"/>
          <w:sz w:val="16"/>
          <w:szCs w:val="16"/>
        </w:rPr>
        <w:t>”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"/>
        <w:ind w:left="474"/>
      </w:pPr>
      <w:r>
        <w:rPr>
          <w:rFonts w:cs="Times New Roman" w:hAnsi="Times New Roman" w:eastAsia="Times New Roman" w:ascii="Times New Roman"/>
          <w:sz w:val="16"/>
          <w:szCs w:val="16"/>
        </w:rPr>
        <w:t>IJCSNS International Journal of Computer Science and Network Security, VOL.17 No.3, pp 228-229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ind w:left="114" w:right="90"/>
      </w:pPr>
      <w:r>
        <w:rPr>
          <w:rFonts w:cs="Times New Roman" w:hAnsi="Times New Roman" w:eastAsia="Times New Roman" w:ascii="Times New Roman"/>
          <w:sz w:val="16"/>
          <w:szCs w:val="16"/>
        </w:rPr>
        <w:t>[9]    Kozhirbayev, Zhanibek, and Richard O. Sinnott. (2017) "A performance comparison of container-based technologies for the cloud",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Future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ind w:left="474"/>
      </w:pPr>
      <w:r>
        <w:rPr>
          <w:rFonts w:cs="Times New Roman" w:hAnsi="Times New Roman" w:eastAsia="Times New Roman" w:ascii="Times New Roman"/>
          <w:i/>
          <w:sz w:val="16"/>
          <w:szCs w:val="16"/>
        </w:rPr>
        <w:t>Generation Computer Systems, </w:t>
      </w:r>
      <w:r>
        <w:rPr>
          <w:rFonts w:cs="Times New Roman" w:hAnsi="Times New Roman" w:eastAsia="Times New Roman" w:ascii="Times New Roman"/>
          <w:sz w:val="16"/>
          <w:szCs w:val="16"/>
        </w:rPr>
        <w:t>pp: 175-182.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474" w:right="82" w:hanging="360"/>
      </w:pPr>
      <w:r>
        <w:rPr>
          <w:rFonts w:cs="Times New Roman" w:hAnsi="Times New Roman" w:eastAsia="Times New Roman" w:ascii="Times New Roman"/>
          <w:sz w:val="16"/>
          <w:szCs w:val="16"/>
        </w:rPr>
        <w:t>[10]  Felter, Wes, et al. (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2015) </w:t>
      </w:r>
      <w:r>
        <w:rPr>
          <w:rFonts w:cs="Times New Roman" w:hAnsi="Times New Roman" w:eastAsia="Times New Roman" w:ascii="Times New Roman"/>
          <w:sz w:val="16"/>
          <w:szCs w:val="16"/>
        </w:rPr>
        <w:t>"An updated performance comparison of virtual machines and linux containers",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IEEE international symposium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 on performance analysis of systems and software (ISPASS)</w:t>
      </w:r>
      <w:r>
        <w:rPr>
          <w:rFonts w:cs="Times New Roman" w:hAnsi="Times New Roman" w:eastAsia="Times New Roman" w:ascii="Times New Roman"/>
          <w:sz w:val="16"/>
          <w:szCs w:val="16"/>
        </w:rPr>
        <w:t>. pp:171-172.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left="114" w:right="3527"/>
      </w:pPr>
      <w:r>
        <w:rPr>
          <w:rFonts w:cs="Times New Roman" w:hAnsi="Times New Roman" w:eastAsia="Times New Roman" w:ascii="Times New Roman"/>
          <w:sz w:val="16"/>
          <w:szCs w:val="16"/>
        </w:rPr>
        <w:t>[11]  Sysbench. https://wiki.gentoo.org/wiki/Sysbench 2019 [Online; Accessed 24-03-2019]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ind w:left="114" w:right="2495"/>
      </w:pPr>
      <w:r>
        <w:rPr>
          <w:rFonts w:cs="Times New Roman" w:hAnsi="Times New Roman" w:eastAsia="Times New Roman" w:ascii="Times New Roman"/>
          <w:sz w:val="16"/>
          <w:szCs w:val="16"/>
        </w:rPr>
        <w:t>[12]  Phoronix Benchmark tool.  https://www.phoronix-test-suite.com/ 2019 [Online; Accessed 24-03-2019]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ind w:left="113" w:right="1955"/>
      </w:pPr>
      <w:r>
        <w:rPr>
          <w:rFonts w:cs="Times New Roman" w:hAnsi="Times New Roman" w:eastAsia="Times New Roman" w:ascii="Times New Roman"/>
          <w:sz w:val="16"/>
          <w:szCs w:val="16"/>
        </w:rPr>
        <w:t>[13]  Apache Benchmark tool.  https://www.tutorialspoint.com/apache_bench/  2019 [Online; Accessed 24-03-2019]</w:t>
      </w:r>
    </w:p>
    <w:sectPr>
      <w:type w:val="continuous"/>
      <w:pgSz w:w="10900" w:h="14860"/>
      <w:pgMar w:top="800" w:bottom="280" w:left="640" w:right="66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36.8346pt;margin-top:44.8651pt;width:20pt;height:10pt;mso-position-horizontal-relative:page;mso-position-vertical-relative:page;z-index:-86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1420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77.14pt;margin-top:44.8651pt;width:240.996pt;height:10pt;mso-position-horizontal-relative:page;mso-position-vertical-relative:page;z-index:-86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Times New Roman" w:hAnsi="Times New Roman" w:eastAsia="Times New Roman" w:ascii="Times New Roman"/>
                    <w:i/>
                    <w:sz w:val="16"/>
                    <w:szCs w:val="16"/>
                  </w:rPr>
                  <w:t>Amit M Potdar  et al. / Procedia Computer Science 171 (2020) 1419–1428</w:t>
                </w:r>
                <w: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77.14pt;margin-top:44.8651pt;width:240.996pt;height:10pt;mso-position-horizontal-relative:page;mso-position-vertical-relative:page;z-index:-86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left"/>
                  <w:spacing w:lineRule="exact" w:line="180"/>
                  <w:ind w:left="20" w:right="-24"/>
                </w:pPr>
                <w:r>
                  <w:rPr>
                    <w:rFonts w:cs="Times New Roman" w:hAnsi="Times New Roman" w:eastAsia="Times New Roman" w:ascii="Times New Roman"/>
                    <w:i/>
                    <w:sz w:val="16"/>
                    <w:szCs w:val="16"/>
                  </w:rPr>
                  <w:t>Amit M Potdar  et al. / Procedia Computer Science 171 (2020) 1419–1428</w:t>
                </w:r>
                <w: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487.417pt;margin-top:44.8651pt;width:20pt;height:10pt;mso-position-horizontal-relative:page;mso-position-vertical-relative:page;z-index:-86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1421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image" Target="media\image2.jpg"/><Relationship Id="rId6" Type="http://schemas.openxmlformats.org/officeDocument/2006/relationships/image" Target="media\image3.png"/><Relationship Id="rId7" Type="http://schemas.openxmlformats.org/officeDocument/2006/relationships/hyperlink" Target="http://creativecommons.org/licenses/by-nc-nd/4.0/" TargetMode="External"/><Relationship Id="rId8" Type="http://schemas.openxmlformats.org/officeDocument/2006/relationships/hyperlink" Target="mailto:faidcdurlletsise:samlikitpeomtdaarn31a@gegambaiilli.ctyom" TargetMode="External"/><Relationship Id="rId9" Type="http://schemas.openxmlformats.org/officeDocument/2006/relationships/hyperlink" Target="http://creativecommons.org/licenses/by-nc-nd/4.0/" TargetMode="Externa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image" Target="media\image4.jpg"/><Relationship Id="rId13" Type="http://schemas.openxmlformats.org/officeDocument/2006/relationships/image" Target="media\image5.jpg"/><Relationship Id="rId14" Type="http://schemas.openxmlformats.org/officeDocument/2006/relationships/image" Target="media\image6.png"/><Relationship Id="rId15" Type="http://schemas.openxmlformats.org/officeDocument/2006/relationships/image" Target="media\image7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